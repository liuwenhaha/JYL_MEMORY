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</w:t>
      </w:r>
      <w:r>
        <w:t>/C++</w:t>
      </w:r>
    </w:p>
    <w:p>
      <w:pPr>
        <w:pStyle w:val="3"/>
        <w:outlineLvl w:val="1"/>
      </w:pPr>
      <w:r>
        <w:rPr>
          <w:rFonts w:hint="eastAsia"/>
        </w:rPr>
        <w:t>C</w:t>
      </w:r>
    </w:p>
    <w:p>
      <w:pPr>
        <w:pStyle w:val="4"/>
        <w:outlineLvl w:val="2"/>
      </w:pPr>
      <w:bookmarkStart w:id="0" w:name="_Toc15951"/>
      <w:bookmarkStart w:id="1" w:name="_Toc15723"/>
      <w:bookmarkStart w:id="2" w:name="_Toc3505"/>
      <w:bookmarkStart w:id="3" w:name="_Toc6229"/>
      <w:r>
        <w:rPr>
          <w:rFonts w:hint="eastAsia"/>
        </w:rPr>
        <w:t>基本数据类型</w:t>
      </w:r>
      <w:bookmarkEnd w:id="0"/>
      <w:bookmarkEnd w:id="1"/>
      <w:bookmarkEnd w:id="2"/>
      <w:bookmarkEnd w:id="3"/>
    </w:p>
    <w:tbl>
      <w:tblPr>
        <w:tblStyle w:val="15"/>
        <w:tblW w:w="8522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nil"/>
              <w:insideH w:val="single" w:sz="4" w:space="0"/>
              <w:insideV w:val="nil"/>
            </w:tcBorders>
            <w:shd w:val="clear" w:color="auto" w:fill="4472C4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4261" w:type="dxa"/>
            <w:tcBorders>
              <w:top w:val="single" w:color="4472C4" w:sz="4" w:space="0"/>
              <w:bottom w:val="single" w:color="4472C4" w:sz="4" w:space="0"/>
              <w:right w:val="single" w:color="4472C4" w:sz="4" w:space="0"/>
              <w:insideH w:val="single" w:sz="4" w:space="0"/>
              <w:insideV w:val="nil"/>
            </w:tcBorders>
            <w:shd w:val="clear" w:color="auto" w:fill="4472C4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符号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9E2F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char</w:t>
            </w:r>
          </w:p>
        </w:tc>
        <w:tc>
          <w:tcPr>
            <w:tcW w:w="4261" w:type="dxa"/>
            <w:shd w:val="clear" w:color="auto" w:fill="D9E2F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%c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unsigned  char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( 0～255)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%c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9E2F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short</w:t>
            </w:r>
          </w:p>
        </w:tc>
        <w:tc>
          <w:tcPr>
            <w:tcW w:w="4261" w:type="dxa"/>
            <w:shd w:val="clear" w:color="auto" w:fill="D9E2F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%hd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unsigned  short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%hu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9E2F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4261" w:type="dxa"/>
            <w:shd w:val="clear" w:color="auto" w:fill="D9E2F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%d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unsigned  int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%u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9E2F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long</w:t>
            </w:r>
          </w:p>
        </w:tc>
        <w:tc>
          <w:tcPr>
            <w:tcW w:w="4261" w:type="dxa"/>
            <w:shd w:val="clear" w:color="auto" w:fill="D9E2F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%ld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unsigned  long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%lu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9E2F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long</w:t>
            </w:r>
            <w:r>
              <w:rPr>
                <w:b/>
                <w:bCs/>
                <w:sz w:val="28"/>
                <w:szCs w:val="28"/>
              </w:rPr>
              <w:t xml:space="preserve"> long</w:t>
            </w:r>
          </w:p>
        </w:tc>
        <w:tc>
          <w:tcPr>
            <w:tcW w:w="4261" w:type="dxa"/>
            <w:shd w:val="clear" w:color="auto" w:fill="D9E2F3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%lld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float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%f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9E2F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double</w:t>
            </w:r>
          </w:p>
        </w:tc>
        <w:tc>
          <w:tcPr>
            <w:tcW w:w="4261" w:type="dxa"/>
            <w:shd w:val="clear" w:color="auto" w:fill="D9E2F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%lf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整数格式：</w:t>
      </w:r>
    </w:p>
    <w:p>
      <w:pPr>
        <w:rPr>
          <w:rFonts w:eastAsia="微软雅黑"/>
          <w:sz w:val="28"/>
          <w:szCs w:val="28"/>
        </w:rPr>
      </w:pPr>
      <w:r>
        <w:rPr>
          <w:rFonts w:hint="eastAsia"/>
          <w:sz w:val="28"/>
          <w:szCs w:val="28"/>
        </w:rPr>
        <w:t>%x  十六进制    %#x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%#X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带符号   uint64对应%llx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%o   八进制  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%#o带符号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010表示数字8</w:t>
      </w:r>
    </w:p>
    <w:p>
      <w:pPr>
        <w:rPr>
          <w:sz w:val="28"/>
          <w:szCs w:val="28"/>
        </w:rPr>
      </w:pPr>
    </w:p>
    <w:p>
      <w:pPr>
        <w:rPr>
          <w:rFonts w:eastAsia="微软雅黑"/>
          <w:sz w:val="28"/>
          <w:szCs w:val="28"/>
        </w:rPr>
      </w:pPr>
      <w:r>
        <w:rPr>
          <w:rFonts w:hint="eastAsia"/>
          <w:sz w:val="28"/>
          <w:szCs w:val="28"/>
        </w:rPr>
        <w:t>%nd   位宽为n，高位无数时空格     uint64对应%lld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%0nd   位宽为n,高位无数时补0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%nd右对齐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%-nd左对齐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浮点数格式：</w:t>
      </w:r>
      <w:r>
        <w:rPr>
          <w:rFonts w:hint="eastAsia"/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%.nf  保留小数点后n位【四舍五入】(.nf不能用于输入)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%e</w:t>
      </w:r>
      <w:r>
        <w:rPr>
          <w:sz w:val="28"/>
          <w:szCs w:val="28"/>
        </w:rPr>
        <w:t xml:space="preserve">   %E</w:t>
      </w:r>
      <w:r>
        <w:rPr>
          <w:rFonts w:hint="eastAsia"/>
          <w:sz w:val="28"/>
          <w:szCs w:val="28"/>
        </w:rPr>
        <w:t>代表科学计数法格式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%g </w:t>
      </w:r>
      <w:r>
        <w:rPr>
          <w:sz w:val="28"/>
          <w:szCs w:val="28"/>
        </w:rPr>
        <w:t xml:space="preserve">  %G  </w:t>
      </w:r>
      <w:r>
        <w:rPr>
          <w:rFonts w:hint="eastAsia"/>
          <w:sz w:val="28"/>
          <w:szCs w:val="28"/>
        </w:rPr>
        <w:t>不显示无意义的0</w:t>
      </w:r>
      <w:r>
        <w:rPr>
          <w:sz w:val="28"/>
          <w:szCs w:val="28"/>
        </w:rPr>
        <w:t>，根据数据自动选择使用科学计数法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%p  地址(指针)格式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%zd</w:t>
      </w:r>
      <w:r>
        <w:rPr>
          <w:sz w:val="28"/>
          <w:szCs w:val="28"/>
        </w:rPr>
        <w:t xml:space="preserve">  size_t输出类型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%%代表%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Unicode</w:t>
      </w:r>
      <w:r>
        <w:rPr>
          <w:rFonts w:hint="eastAsia"/>
          <w:sz w:val="28"/>
          <w:szCs w:val="28"/>
        </w:rPr>
        <w:t>字符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wchar_t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c='x';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wchar_t* p=L"abcde";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isalpha(c)</w:t>
      </w:r>
      <w:r>
        <w:rPr>
          <w:rFonts w:hint="eastAsia"/>
          <w:sz w:val="28"/>
          <w:szCs w:val="28"/>
        </w:rPr>
        <w:t>可以判断字符是否是字母（不区分大小写）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===========字面值常量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十进制：        20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八进制：       024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十六进制：  0x14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字面值整数常量类型</w:t>
      </w:r>
      <w:r>
        <w:rPr>
          <w:rFonts w:hint="eastAsia"/>
          <w:color w:val="FF0000"/>
          <w:sz w:val="28"/>
          <w:szCs w:val="28"/>
        </w:rPr>
        <w:t>默认为int</w:t>
      </w:r>
      <w:r>
        <w:rPr>
          <w:rFonts w:hint="eastAsia"/>
          <w:sz w:val="28"/>
          <w:szCs w:val="28"/>
        </w:rPr>
        <w:t>或long（其精度类型决定于字面值大小）。通过增加后缀，可以将其转换为某种精度。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长整形：1L  (long)      8UL  (unsigned  long)</w:t>
      </w:r>
    </w:p>
    <w:p>
      <w:pPr>
        <w:ind w:left="1120" w:hanging="1120" w:hangingChars="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浮点型：3.14f   3.14L（浮点型默认是double，后面加f代表单精度型，后面加L表示扩展精度型） </w:t>
      </w:r>
    </w:p>
    <w:p>
      <w:pPr>
        <w:ind w:left="1120" w:hanging="1120" w:hangingChars="400"/>
        <w:rPr>
          <w:sz w:val="28"/>
          <w:szCs w:val="28"/>
        </w:rPr>
      </w:pPr>
    </w:p>
    <w:p>
      <w:pPr>
        <w:ind w:left="1120" w:hanging="1120" w:hangingChars="400"/>
        <w:rPr>
          <w:sz w:val="28"/>
          <w:szCs w:val="28"/>
        </w:rPr>
      </w:pPr>
    </w:p>
    <w:p>
      <w:pPr>
        <w:autoSpaceDE w:val="0"/>
        <w:autoSpaceDN w:val="0"/>
        <w:rPr>
          <w:rFonts w:ascii="新宋体" w:hAnsi="Times New Roman" w:eastAsia="新宋体" w:cs="新宋体"/>
          <w:color w:val="A31515"/>
          <w:sz w:val="19"/>
          <w:szCs w:val="19"/>
        </w:rPr>
      </w:pPr>
      <w:r>
        <w:rPr>
          <w:rFonts w:ascii="新宋体" w:hAnsi="Times New Roman" w:eastAsia="新宋体" w:cs="新宋体"/>
          <w:color w:val="808080"/>
          <w:sz w:val="19"/>
          <w:szCs w:val="19"/>
        </w:rPr>
        <w:t>#include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A31515"/>
          <w:sz w:val="19"/>
          <w:szCs w:val="19"/>
        </w:rPr>
        <w:t>&lt;inttypes.h&gt;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sz w:val="19"/>
          <w:szCs w:val="19"/>
        </w:rPr>
      </w:pPr>
      <w:r>
        <w:rPr>
          <w:rFonts w:ascii="新宋体" w:hAnsi="Times New Roman" w:eastAsia="新宋体" w:cs="新宋体"/>
          <w:color w:val="2B91AF"/>
          <w:sz w:val="19"/>
          <w:szCs w:val="19"/>
        </w:rPr>
        <w:t>uint16_t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val = 12;</w:t>
      </w:r>
    </w:p>
    <w:p>
      <w:pPr>
        <w:ind w:left="760" w:hanging="760" w:hangingChars="400"/>
        <w:rPr>
          <w:rFonts w:ascii="新宋体" w:hAnsi="Times New Roman" w:eastAsia="新宋体" w:cs="新宋体"/>
          <w:color w:val="00000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sz w:val="19"/>
          <w:szCs w:val="19"/>
        </w:rPr>
        <w:t>printf(</w:t>
      </w:r>
      <w:r>
        <w:rPr>
          <w:rFonts w:ascii="新宋体" w:hAnsi="Times New Roman" w:eastAsia="新宋体" w:cs="新宋体"/>
          <w:color w:val="A31515"/>
          <w:sz w:val="19"/>
          <w:szCs w:val="19"/>
        </w:rPr>
        <w:t>"val = %"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6F008A"/>
          <w:sz w:val="19"/>
          <w:szCs w:val="19"/>
        </w:rPr>
        <w:t>PRId16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A31515"/>
          <w:sz w:val="19"/>
          <w:szCs w:val="19"/>
        </w:rPr>
        <w:t>"\n"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>,val);</w:t>
      </w:r>
    </w:p>
    <w:p>
      <w:pPr>
        <w:ind w:left="1120" w:hanging="1120" w:hangingChars="400"/>
        <w:rPr>
          <w:sz w:val="28"/>
          <w:szCs w:val="28"/>
        </w:rPr>
      </w:pPr>
    </w:p>
    <w:p>
      <w:pPr>
        <w:ind w:left="760" w:hanging="760" w:hangingChars="400"/>
        <w:rPr>
          <w:rFonts w:ascii="新宋体" w:hAnsi="Times New Roman" w:eastAsia="新宋体" w:cs="新宋体"/>
          <w:color w:val="A31515"/>
          <w:sz w:val="19"/>
          <w:szCs w:val="19"/>
        </w:rPr>
      </w:pPr>
      <w:r>
        <w:rPr>
          <w:rFonts w:ascii="新宋体" w:hAnsi="Times New Roman" w:eastAsia="新宋体" w:cs="新宋体"/>
          <w:color w:val="808080"/>
          <w:sz w:val="19"/>
          <w:szCs w:val="19"/>
        </w:rPr>
        <w:t>#include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A31515"/>
          <w:sz w:val="19"/>
          <w:szCs w:val="19"/>
        </w:rPr>
        <w:t xml:space="preserve">&lt;float.h&gt; </w:t>
      </w:r>
    </w:p>
    <w:p>
      <w:pPr>
        <w:ind w:left="760" w:hanging="760" w:hangingChars="400"/>
        <w:rPr>
          <w:sz w:val="28"/>
          <w:szCs w:val="28"/>
        </w:rPr>
      </w:pPr>
      <w:r>
        <w:rPr>
          <w:rFonts w:ascii="新宋体" w:hAnsi="Times New Roman" w:eastAsia="新宋体" w:cs="新宋体"/>
          <w:color w:val="6F008A"/>
          <w:sz w:val="19"/>
          <w:szCs w:val="19"/>
        </w:rPr>
        <w:t xml:space="preserve">FLT_DIG   </w:t>
      </w:r>
      <w:r>
        <w:rPr>
          <w:rFonts w:ascii="新宋体" w:hAnsi="Times New Roman" w:eastAsia="新宋体" w:cs="新宋体"/>
          <w:sz w:val="19"/>
          <w:szCs w:val="19"/>
        </w:rPr>
        <w:t>float支持的有效位个数</w:t>
      </w:r>
    </w:p>
    <w:p>
      <w:pPr>
        <w:ind w:left="760" w:hanging="760" w:hangingChars="40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color w:val="6F008A"/>
          <w:sz w:val="19"/>
          <w:szCs w:val="19"/>
        </w:rPr>
        <w:t xml:space="preserve">FLT_MIN   </w:t>
      </w:r>
      <w:r>
        <w:rPr>
          <w:rFonts w:ascii="新宋体" w:hAnsi="Times New Roman" w:eastAsia="新宋体" w:cs="新宋体"/>
          <w:sz w:val="19"/>
          <w:szCs w:val="19"/>
        </w:rPr>
        <w:t>float最小值</w:t>
      </w:r>
    </w:p>
    <w:p>
      <w:pPr>
        <w:ind w:left="1120" w:hanging="1120" w:hangingChars="400"/>
        <w:rPr>
          <w:sz w:val="28"/>
          <w:szCs w:val="28"/>
        </w:rPr>
      </w:pPr>
    </w:p>
    <w:p>
      <w:pPr>
        <w:ind w:left="1120" w:hanging="1120" w:hangingChars="4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&amp;取地址     *从地址间接访问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‘’</w:t>
      </w:r>
      <w:r>
        <w:rPr>
          <w:rFonts w:hint="eastAsia"/>
          <w:sz w:val="28"/>
          <w:szCs w:val="28"/>
        </w:rPr>
        <w:t xml:space="preserve">字符   </w:t>
      </w:r>
      <w:r>
        <w:rPr>
          <w:sz w:val="28"/>
          <w:szCs w:val="28"/>
        </w:rPr>
        <w:t>“”</w:t>
      </w:r>
      <w:r>
        <w:rPr>
          <w:rFonts w:hint="eastAsia"/>
          <w:sz w:val="28"/>
          <w:szCs w:val="28"/>
        </w:rPr>
        <w:t xml:space="preserve">字符串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转译字符： \n , \t, \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 \</w:t>
      </w:r>
      <w:r>
        <w:rPr>
          <w:sz w:val="28"/>
          <w:szCs w:val="28"/>
        </w:rPr>
        <w:t>”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左值：可改变的值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右值：不可改变的值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（左值）a=5（右值）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0代表假，其它数代表真</w:t>
      </w:r>
    </w:p>
    <w:p>
      <w:pPr>
        <w:pStyle w:val="4"/>
        <w:outlineLvl w:val="2"/>
      </w:pPr>
      <w:bookmarkStart w:id="4" w:name="_Toc19201"/>
      <w:bookmarkStart w:id="5" w:name="_Toc1483"/>
      <w:bookmarkStart w:id="6" w:name="_Toc13260"/>
      <w:bookmarkStart w:id="7" w:name="_Toc2556"/>
      <w:r>
        <w:rPr>
          <w:rFonts w:hint="eastAsia"/>
        </w:rPr>
        <w:t>运算符</w:t>
      </w:r>
      <w:bookmarkEnd w:id="4"/>
      <w:bookmarkEnd w:id="5"/>
      <w:bookmarkEnd w:id="6"/>
      <w:bookmarkEnd w:id="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不同数据类型进行计算时，以数据精度高的为主。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如(int)x/(float)y结果为float型</w:t>
      </w:r>
    </w:p>
    <w:p>
      <w:pPr>
        <w:pStyle w:val="5"/>
        <w:outlineLvl w:val="3"/>
      </w:pPr>
      <w:bookmarkStart w:id="8" w:name="_Toc9734"/>
      <w:bookmarkStart w:id="9" w:name="_Toc5280"/>
      <w:r>
        <w:rPr>
          <w:rFonts w:hint="eastAsia"/>
        </w:rPr>
        <w:t>算术</w:t>
      </w:r>
      <w:bookmarkEnd w:id="8"/>
      <w:bookmarkEnd w:id="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+,-,*,/,%,++,--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++a 先加后使用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a++ 先使用后加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+=，-=，*=，/=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a+=1等价于a=a+1；</w:t>
      </w:r>
    </w:p>
    <w:p>
      <w:pPr>
        <w:pStyle w:val="5"/>
        <w:outlineLvl w:val="3"/>
      </w:pPr>
      <w:bookmarkStart w:id="10" w:name="_Toc18764"/>
      <w:bookmarkStart w:id="11" w:name="_Toc10212"/>
      <w:r>
        <w:rPr>
          <w:rFonts w:hint="eastAsia"/>
        </w:rPr>
        <w:t>关系</w:t>
      </w:r>
      <w:bookmarkEnd w:id="10"/>
      <w:bookmarkEnd w:id="1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&gt;,&lt;,==,&gt;=,&lt;=,!=</w:t>
      </w:r>
    </w:p>
    <w:p>
      <w:pPr>
        <w:pStyle w:val="5"/>
        <w:outlineLvl w:val="3"/>
      </w:pPr>
      <w:bookmarkStart w:id="12" w:name="_Toc31902"/>
      <w:bookmarkStart w:id="13" w:name="_Toc17940"/>
      <w:r>
        <w:rPr>
          <w:rFonts w:hint="eastAsia"/>
        </w:rPr>
        <w:t>逻辑</w:t>
      </w:r>
      <w:bookmarkEnd w:id="12"/>
      <w:bookmarkEnd w:id="1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&amp;&amp;（与） 有短路特性，前一个表达式为假，则不进行第二个表达式计算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||（或）   前一个为真，则不进行第二个表达式计算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!(非)</w:t>
      </w:r>
    </w:p>
    <w:p>
      <w:pPr>
        <w:pStyle w:val="5"/>
        <w:outlineLvl w:val="3"/>
      </w:pPr>
      <w:bookmarkStart w:id="14" w:name="_Toc14295"/>
      <w:bookmarkStart w:id="15" w:name="_Toc7382"/>
      <w:r>
        <w:rPr>
          <w:rFonts w:hint="eastAsia"/>
        </w:rPr>
        <w:t>位运算</w:t>
      </w:r>
      <w:bookmarkEnd w:id="14"/>
      <w:bookmarkEnd w:id="1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~按位求反   一个二进制数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&amp;按位与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取出某位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判断某位是否存在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if(a&amp;x)  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1001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1001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 0010  得到0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 xml:space="preserve"> 0001     得到1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删除某位    a&amp;=~x;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1001  （删除末尾1）使用1的反码1110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1110    得到1000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| 按位或  合成数   a|=x;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1010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0101  得到1111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^ 异或   不同时为1时得到1   a^=x; 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1001</w:t>
      </w:r>
      <w:r>
        <w:rPr>
          <w:rFonts w:hint="eastAsia"/>
          <w:sz w:val="28"/>
          <w:szCs w:val="28"/>
        </w:rPr>
        <w:t xml:space="preserve">                      </w:t>
      </w:r>
      <w:r>
        <w:rPr>
          <w:rFonts w:hint="eastAsia"/>
          <w:color w:val="00CCFF"/>
          <w:sz w:val="28"/>
          <w:szCs w:val="28"/>
        </w:rPr>
        <w:t>1010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0011  得到</w:t>
      </w:r>
      <w:r>
        <w:rPr>
          <w:rFonts w:hint="eastAsia"/>
          <w:color w:val="00CCFF"/>
          <w:sz w:val="28"/>
          <w:szCs w:val="28"/>
        </w:rPr>
        <w:t>1010</w:t>
      </w:r>
      <w:r>
        <w:rPr>
          <w:rFonts w:hint="eastAsia"/>
          <w:sz w:val="28"/>
          <w:szCs w:val="28"/>
        </w:rPr>
        <w:t xml:space="preserve">      0011 得到</w:t>
      </w:r>
      <w:r>
        <w:rPr>
          <w:rFonts w:hint="eastAsia"/>
          <w:color w:val="0000FF"/>
          <w:sz w:val="28"/>
          <w:szCs w:val="28"/>
        </w:rPr>
        <w:t>1001</w:t>
      </w:r>
    </w:p>
    <w:p>
      <w:pPr>
        <w:pStyle w:val="5"/>
        <w:outlineLvl w:val="3"/>
      </w:pPr>
      <w:bookmarkStart w:id="16" w:name="_Toc5770"/>
      <w:bookmarkStart w:id="17" w:name="_Toc17170"/>
      <w:r>
        <w:rPr>
          <w:rFonts w:hint="eastAsia"/>
        </w:rPr>
        <w:t>移位</w:t>
      </w:r>
      <w:bookmarkEnd w:id="16"/>
      <w:bookmarkEnd w:id="17"/>
      <w:r>
        <w:rPr>
          <w:rFonts w:hint="eastAsia"/>
        </w:rPr>
        <w:t xml:space="preserve">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移位运算的本质是进行了乘法操作，向左移动一位，就是乘一次2。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&lt;&lt; 左移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&gt;&gt; 右移    二进制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Exp：（9）1001&lt;&lt;2 得到 100100（36）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1001&gt;&gt;2 得到 0010（2）</w:t>
      </w:r>
    </w:p>
    <w:p>
      <w:pPr>
        <w:pStyle w:val="5"/>
        <w:outlineLvl w:val="3"/>
      </w:pPr>
      <w:bookmarkStart w:id="18" w:name="_Toc23395"/>
      <w:r>
        <w:rPr>
          <w:rFonts w:hint="eastAsia"/>
        </w:rPr>
        <w:t>sizeof</w:t>
      </w:r>
      <w:bookmarkEnd w:id="1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sizeof(int)   类型必须加括号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sizeof a      变量可以不加括号</w:t>
      </w:r>
    </w:p>
    <w:p>
      <w:pPr>
        <w:pStyle w:val="5"/>
        <w:outlineLvl w:val="3"/>
      </w:pPr>
      <w:r>
        <w:rPr>
          <w:rFonts w:hint="eastAsia"/>
        </w:rPr>
        <w:t>三目运算符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a&gt;b?a:b</w:t>
      </w:r>
    </w:p>
    <w:p>
      <w:pPr>
        <w:pStyle w:val="4"/>
        <w:outlineLvl w:val="2"/>
      </w:pPr>
      <w:bookmarkStart w:id="19" w:name="_Toc9572"/>
      <w:bookmarkStart w:id="20" w:name="_Toc12541"/>
      <w:bookmarkStart w:id="21" w:name="_Toc13847"/>
      <w:bookmarkStart w:id="22" w:name="_Toc16488"/>
      <w:r>
        <w:rPr>
          <w:rFonts w:hint="eastAsia"/>
        </w:rPr>
        <w:t>语句结构</w:t>
      </w:r>
      <w:bookmarkEnd w:id="19"/>
      <w:bookmarkEnd w:id="20"/>
      <w:bookmarkEnd w:id="21"/>
      <w:bookmarkEnd w:id="2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if()…… 如果后面多条语句为一个整体，用{}括起来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if()……else……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if()……else if()……else  else与最近的if配对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for(i=0;i&lt;n;i++){……} 满足条件时，执行语句，然后i++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break; 跳出循环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continue; 取消本次循环，进行下一次循环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while(i&lt;10){……i++;……}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do(……)while();当语句中有continue，则会停止下面语句，去执行while()。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switch（整型）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case  常量1：……；break;  不加break则会在满足case条件后执行下面的语句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case  常量2：……；break;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default : ……；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｝ 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switch语句内部不能定义变量，需要使用变量只能在之前定义。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如果switch内要定义变量，需要使用块语句。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case 1:{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int a = 10;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break;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并行，语句之间相互顺序不影响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循环中使用goto可直接跳出循环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goto  p； 可直接跳到p的位置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p:  ......;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\ </w:t>
      </w:r>
      <w:r>
        <w:rPr>
          <w:rFonts w:hint="eastAsia"/>
          <w:sz w:val="28"/>
          <w:szCs w:val="28"/>
        </w:rPr>
        <w:t>可以进行折行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"abc\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def"</w:t>
      </w:r>
    </w:p>
    <w:p>
      <w:pPr>
        <w:pStyle w:val="4"/>
        <w:outlineLvl w:val="2"/>
      </w:pPr>
      <w:bookmarkStart w:id="23" w:name="_Toc22796"/>
      <w:bookmarkStart w:id="24" w:name="_Toc20144"/>
      <w:bookmarkStart w:id="25" w:name="_Toc12554"/>
      <w:bookmarkStart w:id="26" w:name="_Toc2905"/>
      <w:r>
        <w:rPr>
          <w:rFonts w:hint="eastAsia"/>
        </w:rPr>
        <w:t>函数</w:t>
      </w:r>
      <w:bookmarkEnd w:id="23"/>
      <w:bookmarkEnd w:id="24"/>
      <w:bookmarkEnd w:id="25"/>
      <w:bookmarkEnd w:id="2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                 ab       （int  a， int * p）｛…… return x；｝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返回值类型     函数名        形参                      返回值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返回值为void类型时，只能用return；不可返回值。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主函数默认返回类型为int，可不写返回值类型和return，主函数的参数为argc，argv[],分别为命令行的字符串数量和这些字符串的指针组成的数组。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函数实现前至少要声明(若位置在调用前，则可不声明),声明后位置可任意放,声明时不可省略参数类型，可省略形参名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‘,’用来隔开参数,‘;’用来隔开语句，‘{}’用来划分语句块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函数是以形参的初始化开始的，形参就是在该函数中定义的局部变量，靠调用时传入的实参进行初始化。(传入参数为int  aa，函数内产生变量int  a = aa；传入为int  *pp，函数内产生变量int *p = pp)，在一片新的内存空间运行，结束时释放这片内存空间</w:t>
      </w:r>
      <w:r>
        <w:rPr>
          <w:rFonts w:hint="eastAsia"/>
          <w:sz w:val="28"/>
          <w:szCs w:val="28"/>
        </w:rPr>
        <w:t>。所以在这片空间内运行的普通形参不能改变外部实参。在使用指针时，形参为指针，通过指针的*运算访问到了外部实参进行操作，所以可以改变外部实参。</w:t>
      </w:r>
    </w:p>
    <w:p>
      <w:pPr>
        <w:pStyle w:val="4"/>
        <w:outlineLvl w:val="2"/>
      </w:pPr>
      <w:bookmarkStart w:id="27" w:name="_Toc644"/>
      <w:bookmarkStart w:id="28" w:name="_Toc139"/>
      <w:bookmarkStart w:id="29" w:name="_Toc9653"/>
      <w:bookmarkStart w:id="30" w:name="_Toc5588"/>
      <w:r>
        <w:rPr>
          <w:rFonts w:hint="eastAsia"/>
        </w:rPr>
        <w:t>变量</w:t>
      </w:r>
      <w:bookmarkEnd w:id="27"/>
      <w:bookmarkEnd w:id="28"/>
      <w:bookmarkEnd w:id="29"/>
      <w:bookmarkEnd w:id="3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声明变量时不分配空间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使用变量时，是把某块内存中存储的数字按照变量类型进行解释，如int就是直接把4字节的内存上存储的数拿出来用。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不能返回自动变量的地址，自动变量在函数中使用完后会自动释放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全局变量未初始化是0,局部变量未初始化是随机数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auto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int  </w:t>
      </w:r>
      <w:r>
        <w:rPr>
          <w:rFonts w:hint="eastAsia"/>
          <w:sz w:val="28"/>
          <w:szCs w:val="28"/>
        </w:rPr>
        <w:t xml:space="preserve">            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10;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修饰符    数据类型    变量名    初始值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auto：自动变量,普通局部变量都是auto,一般省略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static：被限制访问范围的全局变量。在全局区定义则只能在定义位置的cpp文件中访问（使用extern不能访问）。在函数中定义则只能在该函数内使用。在类内定义则只能在类及类的对象中访问。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register：被频繁使用的变量，建议编译器将其保存到寄存器中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volatile：变量可能会被未知的因素改变，建议编译器不对这个变量进行优化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使用场合：多进程，多线程，共享的数据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硬件寄存器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一个中断服务子程序中使用的非自动变量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const int a=10;      // a为常量，不可改变，只能在初始化时候赋值。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要在不同文件中访问全局变量：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 x=10; //定义变量的文件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extern  int   x;// 告诉编译器，该变量在其他文件中定义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对于const变量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extern const int x=10;</w:t>
      </w:r>
      <w:r>
        <w:rPr>
          <w:rFonts w:hint="eastAsia"/>
          <w:sz w:val="28"/>
          <w:szCs w:val="28"/>
        </w:rPr>
        <w:t xml:space="preserve">  //定义变量的文件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extern const int x;</w:t>
      </w: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在头文件中定义变量时，只能是static或者const</w:t>
      </w:r>
    </w:p>
    <w:p>
      <w:pPr>
        <w:pStyle w:val="4"/>
        <w:outlineLvl w:val="2"/>
      </w:pPr>
      <w:bookmarkStart w:id="31" w:name="_Toc18023"/>
      <w:bookmarkStart w:id="32" w:name="_Toc13099"/>
      <w:bookmarkStart w:id="33" w:name="_Toc12919"/>
      <w:bookmarkStart w:id="34" w:name="_Toc10791"/>
      <w:r>
        <w:rPr>
          <w:rFonts w:hint="eastAsia"/>
        </w:rPr>
        <w:t>数组</w:t>
      </w:r>
      <w:bookmarkEnd w:id="31"/>
      <w:bookmarkEnd w:id="32"/>
      <w:bookmarkEnd w:id="33"/>
      <w:bookmarkEnd w:id="34"/>
    </w:p>
    <w:p>
      <w:pPr>
        <w:pStyle w:val="5"/>
        <w:outlineLvl w:val="3"/>
      </w:pPr>
      <w:bookmarkStart w:id="35" w:name="_Toc4366"/>
      <w:r>
        <w:rPr>
          <w:rFonts w:hint="eastAsia"/>
        </w:rPr>
        <w:t>定义</w:t>
      </w:r>
      <w:bookmarkEnd w:id="3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a[]={…}    a[]初始化后会跟据数据数量自动分配内存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a[10]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a[][10]={…}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a[10][10]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a[n];使用时下标从0开始到n-1一共n个元素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sizeof(a)／sizeof(int) 可计算出数组中元素的个数,在函数调用中，退化为指针，无法计算出数组元素个数。</w:t>
      </w:r>
    </w:p>
    <w:p>
      <w:pPr>
        <w:pStyle w:val="5"/>
        <w:outlineLvl w:val="3"/>
      </w:pPr>
      <w:bookmarkStart w:id="36" w:name="_Toc3620"/>
      <w:r>
        <w:rPr>
          <w:rFonts w:hint="eastAsia"/>
        </w:rPr>
        <w:t>初始化</w:t>
      </w:r>
      <w:bookmarkEnd w:id="3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==========一维数组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a[10]={1,2,3}        数量不足时补0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a[10]={[8]=5,[5]=3}      不需要考虑顺序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a[10]={0}        定义时进行清零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使用memset(a,0,sizeof(a))也可将数组清零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==========二维数组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a[m][n]={{n个数据},{…}…}</w:t>
      </w:r>
    </w:p>
    <w:p>
      <w:pPr>
        <w:pStyle w:val="5"/>
        <w:outlineLvl w:val="3"/>
      </w:pPr>
      <w:bookmarkStart w:id="37" w:name="_Toc26732"/>
      <w:r>
        <w:rPr>
          <w:rFonts w:hint="eastAsia"/>
        </w:rPr>
        <w:t>数组名</w:t>
      </w:r>
      <w:bookmarkEnd w:id="3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一维数组：a+3等价于a[3]的指针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二维数组：a+3等价于a[3][0]的指针，*(*(a+i)+j)相当于a[i][j]</w:t>
      </w:r>
    </w:p>
    <w:p>
      <w:pPr>
        <w:rPr>
          <w:sz w:val="28"/>
          <w:szCs w:val="28"/>
        </w:rPr>
      </w:pP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数组名相当于一个地址，并不真实存在，二维数组名是一个特殊的二级指针(行指针)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数组名不可以使用++运算，因为数组名是常量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可将数组名当做一个指针传给函数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int a[10];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*p=a时,p移动1位为int大小，即为数组下一元素的位置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(&amp;a+1)   &amp;a移动一位的大小为sizeof(a)的大小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a与&amp;a值相同，意义不一样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p=a或者p=&amp;a[0],p可以像a方式一样使用</w:t>
      </w:r>
    </w:p>
    <w:p>
      <w:pPr>
        <w:pStyle w:val="4"/>
        <w:outlineLvl w:val="2"/>
      </w:pPr>
      <w:bookmarkStart w:id="38" w:name="_Toc16397"/>
      <w:bookmarkStart w:id="39" w:name="_Toc19828"/>
      <w:bookmarkStart w:id="40" w:name="_Toc30183"/>
      <w:bookmarkStart w:id="41" w:name="_Toc5590"/>
      <w:r>
        <w:rPr>
          <w:rFonts w:hint="eastAsia"/>
        </w:rPr>
        <w:t>指针</w:t>
      </w:r>
      <w:bookmarkEnd w:id="38"/>
      <w:bookmarkEnd w:id="39"/>
      <w:bookmarkEnd w:id="40"/>
      <w:bookmarkEnd w:id="4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指针存储的是内存地址，而内存地址是一个数字，所以*p等价于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*0xffffff00（32位系统的指针）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a;    int *p;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a等价于*p, p为一个int型的指针, *p作为一个整体时为int型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可以使用typedef  int*  INT  则INT  p ;  p为指针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typedef int  a;  (a指代int类型)  int a；（a表示变量）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指针移动一位与指针类型相关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a=10;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char  *p=&amp;a; 编译会出现警告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p+1移动一个字节(char)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在32位系统中，指针占四个字节，其中存放着指向的变量的地址值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指针包含: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自身所在的地址值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自身变量名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存储的变量的地址值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指针的类型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指向的数据的类型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 *p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通用指针，不可移动或取值，可赋值给任意类型的指针。c中可直接赋值，c++中需要类型转换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int  *p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一级指针p+1代表移动指针类型一块(一个单位)的大小，本质为一级指针中所存地址值发生变化。对*p操作即为对p指向的变量的操作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**pp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级指针存着一级指针的地址,pp+1代表移动四个字节(32位系统中指针四个字节，在一级指针连续存储时+1才有意义)。因为指向的是一级指针,对*pp操作即为对pp指向的一级指针进行操作.对**p操作即为对pp指向的一级指针指向的变量进行操作</w:t>
      </w:r>
    </w:p>
    <w:p>
      <w:pPr>
        <w:ind w:firstLine="700" w:firstLineChars="2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pp类型是int **(int型指针的指针),指向int *。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a = 10;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int *p = NULL;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**pp = &amp;p;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*pp = &amp;a;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*p[3]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指针数组，数组中元素为指针</w:t>
      </w:r>
    </w:p>
    <w:p>
      <w:pPr>
        <w:rPr>
          <w:sz w:val="28"/>
          <w:szCs w:val="28"/>
        </w:rPr>
      </w:pPr>
    </w:p>
    <w:p>
      <w:pPr>
        <w:autoSpaceDE w:val="0"/>
        <w:autoSpaceDN w:val="0"/>
        <w:rPr>
          <w:rFonts w:ascii="新宋体" w:hAnsi="新宋体" w:cs="新宋体"/>
          <w:sz w:val="24"/>
        </w:rPr>
      </w:pPr>
      <w:r>
        <w:rPr>
          <w:rFonts w:ascii="新宋体" w:hAnsi="新宋体" w:cs="新宋体"/>
          <w:color w:val="0000FF"/>
          <w:sz w:val="24"/>
        </w:rPr>
        <w:t>char</w:t>
      </w:r>
      <w:r>
        <w:rPr>
          <w:rFonts w:ascii="新宋体" w:hAnsi="新宋体" w:cs="新宋体"/>
          <w:sz w:val="24"/>
        </w:rPr>
        <w:t xml:space="preserve">*  </w:t>
      </w:r>
      <w:r>
        <w:rPr>
          <w:rFonts w:ascii="新宋体" w:hAnsi="新宋体" w:cs="新宋体"/>
          <w:color w:val="010001"/>
          <w:sz w:val="24"/>
        </w:rPr>
        <w:t>val1</w:t>
      </w:r>
      <w:r>
        <w:rPr>
          <w:rFonts w:ascii="新宋体" w:hAnsi="新宋体" w:cs="新宋体"/>
          <w:sz w:val="24"/>
        </w:rPr>
        <w:t>[100] = {0};</w:t>
      </w:r>
      <w:r>
        <w:rPr>
          <w:rFonts w:hint="eastAsia" w:ascii="新宋体" w:hAnsi="新宋体" w:cs="新宋体"/>
          <w:sz w:val="24"/>
        </w:rPr>
        <w:t xml:space="preserve">  等价于</w:t>
      </w:r>
    </w:p>
    <w:p>
      <w:pPr>
        <w:autoSpaceDE w:val="0"/>
        <w:autoSpaceDN w:val="0"/>
        <w:rPr>
          <w:rFonts w:ascii="新宋体" w:hAnsi="新宋体" w:cs="新宋体"/>
          <w:sz w:val="24"/>
        </w:rPr>
      </w:pPr>
      <w:r>
        <w:rPr>
          <w:rFonts w:ascii="新宋体" w:hAnsi="新宋体" w:cs="新宋体"/>
          <w:color w:val="0000FF"/>
          <w:sz w:val="24"/>
        </w:rPr>
        <w:t>char</w:t>
      </w:r>
      <w:r>
        <w:rPr>
          <w:rFonts w:ascii="新宋体" w:hAnsi="新宋体" w:cs="新宋体"/>
          <w:sz w:val="24"/>
        </w:rPr>
        <w:t xml:space="preserve">** </w:t>
      </w:r>
      <w:r>
        <w:rPr>
          <w:rFonts w:ascii="新宋体" w:hAnsi="新宋体" w:cs="新宋体"/>
          <w:color w:val="010001"/>
          <w:sz w:val="24"/>
        </w:rPr>
        <w:t>val2</w:t>
      </w:r>
      <w:r>
        <w:rPr>
          <w:rFonts w:ascii="新宋体" w:hAnsi="新宋体" w:cs="新宋体"/>
          <w:sz w:val="24"/>
        </w:rPr>
        <w:t xml:space="preserve"> = (</w:t>
      </w:r>
      <w:r>
        <w:rPr>
          <w:rFonts w:ascii="新宋体" w:hAnsi="新宋体" w:cs="新宋体"/>
          <w:color w:val="0000FF"/>
          <w:sz w:val="24"/>
        </w:rPr>
        <w:t>int</w:t>
      </w:r>
      <w:r>
        <w:rPr>
          <w:rFonts w:ascii="新宋体" w:hAnsi="新宋体" w:cs="新宋体"/>
          <w:sz w:val="24"/>
        </w:rPr>
        <w:t>**)</w:t>
      </w:r>
      <w:r>
        <w:rPr>
          <w:rFonts w:ascii="新宋体" w:hAnsi="新宋体" w:cs="新宋体"/>
          <w:color w:val="010001"/>
          <w:sz w:val="24"/>
        </w:rPr>
        <w:t>malloc</w:t>
      </w:r>
      <w:r>
        <w:rPr>
          <w:rFonts w:ascii="新宋体" w:hAnsi="新宋体" w:cs="新宋体"/>
          <w:sz w:val="24"/>
        </w:rPr>
        <w:t>(</w:t>
      </w:r>
      <w:r>
        <w:rPr>
          <w:rFonts w:ascii="新宋体" w:hAnsi="新宋体" w:cs="新宋体"/>
          <w:color w:val="0000FF"/>
          <w:sz w:val="24"/>
        </w:rPr>
        <w:t>sizeof</w:t>
      </w:r>
      <w:r>
        <w:rPr>
          <w:rFonts w:ascii="新宋体" w:hAnsi="新宋体" w:cs="新宋体"/>
          <w:sz w:val="24"/>
        </w:rPr>
        <w:t>(</w:t>
      </w:r>
      <w:r>
        <w:rPr>
          <w:rFonts w:ascii="新宋体" w:hAnsi="新宋体" w:cs="新宋体"/>
          <w:color w:val="0000FF"/>
          <w:sz w:val="24"/>
        </w:rPr>
        <w:t>int</w:t>
      </w:r>
      <w:r>
        <w:rPr>
          <w:rFonts w:ascii="新宋体" w:hAnsi="新宋体" w:cs="新宋体"/>
          <w:sz w:val="24"/>
        </w:rPr>
        <w:t>*)*100);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int  (*p)[3]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数组指针，p指向数组,p+1代表移动数组大小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int  *p(int)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函数，返回值为int*,参数类型为int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(*p)(int)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函数指针，返回值int，带一个参数int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函数指针使用：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void fun1(int a,char b){cout&lt;&lt;a&lt;&lt;endl;}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void (*)(int,char) 是函数指针的类型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void (*p)(int,char) </w:t>
      </w:r>
      <w:r>
        <w:rPr>
          <w:rFonts w:hint="eastAsia"/>
          <w:sz w:val="28"/>
          <w:szCs w:val="28"/>
        </w:rPr>
        <w:t xml:space="preserve"> 是定义函数指针对象p</w:t>
      </w:r>
    </w:p>
    <w:p>
      <w:pPr>
        <w:autoSpaceDE w:val="0"/>
        <w:autoSpaceDN w:val="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====方式1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void (*p)(int,char) = NULL;</w:t>
      </w:r>
      <w:r>
        <w:rPr>
          <w:rFonts w:hint="eastAsia"/>
          <w:sz w:val="28"/>
          <w:szCs w:val="28"/>
        </w:rPr>
        <w:t>//定义一个函数指针p，初始化为NULL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 = </w:t>
      </w:r>
      <w:r>
        <w:rPr>
          <w:sz w:val="28"/>
          <w:szCs w:val="28"/>
        </w:rPr>
        <w:t>fun1;</w:t>
      </w:r>
      <w:r>
        <w:rPr>
          <w:rFonts w:hint="eastAsia"/>
          <w:sz w:val="28"/>
          <w:szCs w:val="28"/>
        </w:rPr>
        <w:t>//指向函数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p(2,'a');</w:t>
      </w:r>
      <w:r>
        <w:rPr>
          <w:rFonts w:hint="eastAsia"/>
          <w:sz w:val="28"/>
          <w:szCs w:val="28"/>
        </w:rPr>
        <w:t>//调用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====方式2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typedef void (*pfun)(int,char);</w:t>
      </w:r>
      <w:r>
        <w:rPr>
          <w:rFonts w:hint="eastAsia"/>
          <w:sz w:val="28"/>
          <w:szCs w:val="28"/>
        </w:rPr>
        <w:t xml:space="preserve"> //重定义类型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pfun p = NULL;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p = fun1;</w:t>
      </w:r>
      <w:r>
        <w:rPr>
          <w:rFonts w:hint="eastAsia"/>
          <w:sz w:val="28"/>
          <w:szCs w:val="28"/>
        </w:rPr>
        <w:t xml:space="preserve"> 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p(2,'a');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const  int *p或者int const *p  常量的指针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const在*p前，*p为一个int型的值，表示p指向的值不可改变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（不可通过p指针修改变量）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*const  p； 常量指针（形容指针是常量，不能改变）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const 在p前，表示p不可移动，指向的值可变（p的内存地址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值不可变）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 getMemory(char *p){ p=(char*)malloc(10);}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该函数不能给p分配内存，而且会造成内存泄漏。因为</w:t>
      </w:r>
      <w:r>
        <w:rPr>
          <w:rFonts w:hint="eastAsia"/>
          <w:color w:val="FF0000"/>
          <w:sz w:val="28"/>
          <w:szCs w:val="28"/>
        </w:rPr>
        <w:t>编译器要为每个参数制作临时副本</w:t>
      </w:r>
      <w:r>
        <w:rPr>
          <w:rFonts w:hint="eastAsia"/>
          <w:sz w:val="28"/>
          <w:szCs w:val="28"/>
        </w:rPr>
        <w:t>，p的副本_p(</w:t>
      </w:r>
      <w:r>
        <w:rPr>
          <w:rFonts w:hint="eastAsia"/>
          <w:color w:val="FF0000"/>
          <w:sz w:val="28"/>
          <w:szCs w:val="28"/>
        </w:rPr>
        <w:t>_p指向p</w:t>
      </w:r>
      <w:r>
        <w:rPr>
          <w:rFonts w:hint="eastAsia"/>
          <w:sz w:val="28"/>
          <w:szCs w:val="28"/>
        </w:rPr>
        <w:t>)，修改_p指向的内容，也就是p指向的内容被修改。但是，</w:t>
      </w:r>
      <w:r>
        <w:rPr>
          <w:rFonts w:hint="eastAsia"/>
          <w:color w:val="FF0000"/>
          <w:sz w:val="28"/>
          <w:szCs w:val="28"/>
        </w:rPr>
        <w:t>为_p分配内存相当于让_p的指向另一片内存，而p指向的地方不变。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在函数中改变指针的指向无效。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在函数中分配的正确方法为：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void  getMemoryA(char **p){*p=(char*)malloc(10);}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char *getMemoryB(){ return (char*)malloc(10);}</w:t>
      </w:r>
    </w:p>
    <w:p>
      <w:pPr>
        <w:pStyle w:val="16"/>
        <w:ind w:left="720" w:firstLine="0" w:firstLineChars="0"/>
        <w:rPr>
          <w:sz w:val="28"/>
          <w:szCs w:val="28"/>
        </w:rPr>
      </w:pPr>
    </w:p>
    <w:p>
      <w:pPr>
        <w:pStyle w:val="16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调用时：</w:t>
      </w:r>
    </w:p>
    <w:p>
      <w:pPr>
        <w:pStyle w:val="16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char *p = NULL; </w:t>
      </w:r>
    </w:p>
    <w:p>
      <w:pPr>
        <w:pStyle w:val="16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getMemoryA(&amp;p); 或 p = getMemoryB();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野指针：指向垃圾内存，没有指向null的指针。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产生原因：1）指针变量没有被初始化为null；2）free内存后没有指向null；3）指针操作超过了变量生存周期。 </w:t>
      </w:r>
    </w:p>
    <w:p>
      <w:pPr>
        <w:pStyle w:val="4"/>
        <w:outlineLvl w:val="2"/>
      </w:pPr>
      <w:r>
        <w:t>字符串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字符串由一组连续字符变量表示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有三种表现形式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1）“abcd”，字面值常量，存于只读常量区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2）char a[]，数值可改变，数组字符串的本质是末尾带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\0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的数组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3）指针字符串，可指向字面值，也可以指向数组字符串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连续两个字面值可以合并成一个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printf(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%p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abc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de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输出“abcde”的首地址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char  *p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abc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; //字面值字符串，不可变，长度4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char  a[] =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abc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；//数组字符串（末尾自动加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\0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），可变，长度4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char  b[4] = {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}；//数组字符串，可变，长度4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char  c[] = {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};//字符数组，可变，长度3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char *p=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  (字面值）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为字面值（代表字母首地址），不可改变，只能用p=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yyy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,改变指向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不可返回局部变量的地址(因为局部变量在栈中，被释放后有可能写入其他数据，这样局部变量的地址取值输出时会是垃圾数据)</w:t>
      </w:r>
      <w:r>
        <w:rPr>
          <w:rFonts w:hint="eastAsia"/>
          <w:sz w:val="28"/>
          <w:szCs w:val="28"/>
        </w:rPr>
        <w:t xml:space="preserve">，但可以返回字面值：char*  fun(){return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xxxx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char a[]=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abcd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数组字符串内容可以改变，初始化后只能用strcpy方式赋值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改变地址，strcpy改变内容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char *p=(char *)malloc(sizeof(char));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可写为char *p=malloc（1）；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不可改变p的指向（内存泄漏），只能用strcpy。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可向p输入字符串（指针必须指向某片空间）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abc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  堆分配后可以延长使用，若p指向的是栈空间，则不可以延长使用</w:t>
      </w:r>
    </w:p>
    <w:p>
      <w:pPr>
        <w:pStyle w:val="4"/>
        <w:outlineLvl w:val="2"/>
      </w:pPr>
      <w:bookmarkStart w:id="42" w:name="_Toc26812"/>
      <w:bookmarkStart w:id="43" w:name="_Toc5645"/>
      <w:bookmarkStart w:id="44" w:name="_Toc31201"/>
      <w:bookmarkStart w:id="45" w:name="_Toc15559"/>
      <w:bookmarkStart w:id="46" w:name="_Toc21955"/>
      <w:bookmarkStart w:id="47" w:name="_Toc32368"/>
      <w:bookmarkStart w:id="48" w:name="_Toc15209"/>
      <w:bookmarkStart w:id="49" w:name="_Toc523"/>
      <w:r>
        <w:rPr>
          <w:rFonts w:hint="eastAsia"/>
        </w:rPr>
        <w:t>内存</w:t>
      </w:r>
      <w:bookmarkEnd w:id="42"/>
      <w:bookmarkEnd w:id="43"/>
      <w:bookmarkEnd w:id="44"/>
      <w:bookmarkEnd w:id="4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程序：在硬盘上可以执行的文件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进程：在内存中运行起来的程序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一个进程的内存空间包括以下几个部分：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也可分为代码段，数据段，堆栈段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代码区：程序的代码（函数为基本单位）存入，只读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只读常量区：</w:t>
      </w:r>
      <w:r>
        <w:rPr>
          <w:rFonts w:hint="eastAsia"/>
          <w:color w:val="0000FF"/>
          <w:sz w:val="28"/>
          <w:szCs w:val="28"/>
        </w:rPr>
        <w:t>常量和字符串的字面值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全局区：存放</w:t>
      </w:r>
      <w:r>
        <w:rPr>
          <w:rFonts w:hint="eastAsia"/>
          <w:color w:val="0000FF"/>
          <w:sz w:val="28"/>
          <w:szCs w:val="28"/>
        </w:rPr>
        <w:t>全局变量和static变量</w:t>
      </w:r>
      <w:r>
        <w:rPr>
          <w:rFonts w:hint="eastAsia"/>
          <w:sz w:val="28"/>
          <w:szCs w:val="28"/>
        </w:rPr>
        <w:t>，main函数执行前分配全局区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bss段：存放</w:t>
      </w:r>
      <w:r>
        <w:rPr>
          <w:rFonts w:hint="eastAsia"/>
          <w:color w:val="0000FF"/>
          <w:sz w:val="28"/>
          <w:szCs w:val="28"/>
        </w:rPr>
        <w:t>未初始化的全局变量</w:t>
      </w:r>
      <w:r>
        <w:rPr>
          <w:rFonts w:hint="eastAsia"/>
          <w:sz w:val="28"/>
          <w:szCs w:val="28"/>
        </w:rPr>
        <w:t>，main函数执行前清空bss段（清空为0）</w:t>
      </w:r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堆：自由分配和回收内存</w:t>
      </w:r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栈：局部变量，包括函数的参数，自动分配和回收内存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在全局区定义 const  int  i=5； 存于只读常量区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在函数中定义 const  int  i=5； 存于栈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在函数内      str[5]=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abc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  栈（未制造常量）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*str=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abc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;  只读常量区(制造字面值)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488256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254635</wp:posOffset>
                </wp:positionV>
                <wp:extent cx="942340" cy="312420"/>
                <wp:effectExtent l="19050" t="3810" r="44450" b="49530"/>
                <wp:wrapNone/>
                <wp:docPr id="102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124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5400" dir="3806095" algn="ctr" rotWithShape="0">
                            <a:srgbClr val="1F386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t>代码区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32.35pt;margin-top:20.05pt;height:24.6pt;width:74.2pt;z-index:251488256;mso-width-relative:page;mso-height-relative:page;" fillcolor="#4472C4" filled="t" stroked="t" coordsize="21600,21600" o:gfxdata="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BoBPLbAAAACAEAAA8AAAAAAAAAAQAgAAAAIgAA&#10;AGRycy9kb3ducmV2LnhtbFBLAQIUABQAAAAIAIdO4kDn43LOPgIAAIUEAAAOAAAAAAAAAAEAIAAA&#10;ACoBAABkcnMvZTJvRG9jLnhtbFBLBQYAAAAABgAGAFkBAADaBQAAAAA=&#10;">
                <v:fill on="t" focussize="0,0"/>
                <v:stroke weight="3pt" color="#F2F2F2" joinstyle="miter"/>
                <v:imagedata o:title=""/>
                <o:lock v:ext="edit" aspectratio="f"/>
                <v:shadow on="t" color="#1F3864" opacity="32768f" offset="0.894409448818898pt,1.7888188976378pt" origin="0f,0f" matrix="65536f,0f,0f,65536f"/>
                <v:textbox>
                  <w:txbxContent>
                    <w:p>
                      <w:r>
                        <w:t>代码区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491328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263525</wp:posOffset>
                </wp:positionV>
                <wp:extent cx="942340" cy="350520"/>
                <wp:effectExtent l="19050" t="3810" r="44450" b="41910"/>
                <wp:wrapNone/>
                <wp:docPr id="102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505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5400" dir="3806095" algn="ctr" rotWithShape="0">
                            <a:srgbClr val="1F386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t>只读常量区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32.35pt;margin-top:20.75pt;height:27.6pt;width:74.2pt;z-index:251491328;mso-width-relative:page;mso-height-relative:page;" fillcolor="#4472C4" filled="t" stroked="t" coordsize="21600,21600" o:gfxdata="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dmJQNsAAAAIAQAADwAAAAAAAAABACAAAAAiAAAA&#10;ZHJzL2Rvd25yZXYueG1sUEsBAhQAFAAAAAgAh07iQJrQ1RI9AgAAhQQAAA4AAAAAAAAAAQAgAAAA&#10;KgEAAGRycy9lMm9Eb2MueG1sUEsFBgAAAAAGAAYAWQEAANkFAAAAAA==&#10;">
                <v:fill on="t" focussize="0,0"/>
                <v:stroke weight="3pt" color="#F2F2F2" joinstyle="miter"/>
                <v:imagedata o:title=""/>
                <o:lock v:ext="edit" aspectratio="f"/>
                <v:shadow on="t" color="#1F3864" opacity="32768f" offset="0.894409448818898pt,1.7888188976378pt" origin="0f,0f" matrix="65536f,0f,0f,65536f"/>
                <v:textbox>
                  <w:txbxContent>
                    <w:p>
                      <w:r>
                        <w:t>只读常量区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493376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318135</wp:posOffset>
                </wp:positionV>
                <wp:extent cx="942340" cy="350520"/>
                <wp:effectExtent l="19050" t="3810" r="44450" b="41910"/>
                <wp:wrapNone/>
                <wp:docPr id="102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505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5400" dir="3806095" algn="ctr" rotWithShape="0">
                            <a:srgbClr val="1F386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t>全局区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2.35pt;margin-top:25.05pt;height:27.6pt;width:74.2pt;z-index:251493376;mso-width-relative:page;mso-height-relative:page;" fillcolor="#4472C4" filled="t" stroked="t" coordsize="21600,21600" o:gfxdata="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x7LQ9oAAAAJAQAADwAAAAAAAAABACAAAAAiAAAA&#10;ZHJzL2Rvd25yZXYueG1sUEsBAhQAFAAAAAgAh07iQL1erRw+AgAAhQQAAA4AAAAAAAAAAQAgAAAA&#10;KQEAAGRycy9lMm9Eb2MueG1sUEsFBgAAAAAGAAYAWQEAANkFAAAAAA==&#10;">
                <v:fill on="t" focussize="0,0"/>
                <v:stroke weight="3pt" color="#F2F2F2" joinstyle="miter"/>
                <v:imagedata o:title=""/>
                <o:lock v:ext="edit" aspectratio="f"/>
                <v:shadow on="t" color="#1F3864" opacity="32768f" offset="0.894409448818898pt,1.7888188976378pt" origin="0f,0f" matrix="65536f,0f,0f,65536f"/>
                <v:textbox>
                  <w:txbxContent>
                    <w:p>
                      <w:r>
                        <w:t>全局区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496448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38735</wp:posOffset>
                </wp:positionV>
                <wp:extent cx="942340" cy="350520"/>
                <wp:effectExtent l="19050" t="3810" r="44450" b="41910"/>
                <wp:wrapNone/>
                <wp:docPr id="102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505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5400" dir="3806095" algn="ctr" rotWithShape="0">
                            <a:srgbClr val="1F386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t>bss段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32.35pt;margin-top:3.05pt;height:27.6pt;width:74.2pt;z-index:251496448;mso-width-relative:page;mso-height-relative:page;" fillcolor="#4472C4" filled="t" stroked="t" coordsize="21600,21600" o:gfxdata="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VUXu9cAAAAHAQAADwAAAAAAAAABACAAAAAiAAAAZHJz&#10;L2Rvd25yZXYueG1sUEsBAhQAFAAAAAgAh07iQGiSvBw+AgAAhQQAAA4AAAAAAAAAAQAgAAAAJgEA&#10;AGRycy9lMm9Eb2MueG1sUEsFBgAAAAAGAAYAWQEAANYFAAAAAA==&#10;">
                <v:fill on="t" focussize="0,0"/>
                <v:stroke weight="3pt" color="#F2F2F2" joinstyle="miter"/>
                <v:imagedata o:title=""/>
                <o:lock v:ext="edit" aspectratio="f"/>
                <v:shadow on="t" color="#1F3864" opacity="32768f" offset="0.894409448818898pt,1.7888188976378pt" origin="0f,0f" matrix="65536f,0f,0f,65536f"/>
                <v:textbox>
                  <w:txbxContent>
                    <w:p>
                      <w:r>
                        <w:t>bss段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499520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93345</wp:posOffset>
                </wp:positionV>
                <wp:extent cx="944880" cy="754380"/>
                <wp:effectExtent l="34290" t="19050" r="57150" b="64770"/>
                <wp:wrapNone/>
                <wp:docPr id="1030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44880" cy="7543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4472C4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5400" dir="3806095" algn="ctr" rotWithShape="0">
                            <a:srgbClr val="1F386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t>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等腰三角形 6" o:spid="_x0000_s1026" o:spt="5" type="#_x0000_t5" style="position:absolute;left:0pt;flip:y;margin-left:32.2pt;margin-top:7.35pt;height:59.4pt;width:74.4pt;z-index:251499520;mso-width-relative:page;mso-height-relative:page;" fillcolor="#4472C4" filled="t" stroked="t" coordsize="21600,21600" o:gfxdata="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PXd0toAAAAJAQAADwAAAAAAAAABACAAAAAiAAAAZHJzL2Rvd25yZXYueG1s&#10;UEsBAhQAFAAAAAgAh07iQGWF1XpoAgAAyAQAAA4AAAAAAAAAAQAgAAAAKQEAAGRycy9lMm9Eb2Mu&#10;eG1sUEsFBgAAAAAGAAYAWQEAAAMGAAAAAA==&#10;" adj="10800">
                <v:fill on="t" focussize="0,0"/>
                <v:stroke weight="3pt" color="#F2F2F2" joinstyle="miter"/>
                <v:imagedata o:title=""/>
                <o:lock v:ext="edit" aspectratio="f"/>
                <v:shadow on="t" color="#1F3864" opacity="32768f" offset="0.894409448818898pt,1.7888188976378pt" origin="0f,0f" matrix="65536f,0f,0f,65536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t>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50156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203835</wp:posOffset>
                </wp:positionV>
                <wp:extent cx="944880" cy="937260"/>
                <wp:effectExtent l="31115" t="42545" r="45085" b="41275"/>
                <wp:wrapNone/>
                <wp:docPr id="1031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3725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4472C4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5400" dir="3806095" algn="ctr" rotWithShape="0">
                            <a:srgbClr val="1F386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t>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等腰三角形 3" o:spid="_x0000_s1026" o:spt="5" type="#_x0000_t5" style="position:absolute;left:0pt;margin-left:34pt;margin-top:16.05pt;height:73.8pt;width:74.4pt;z-index:251501568;mso-width-relative:page;mso-height-relative:page;" fillcolor="#4472C4" filled="t" stroked="t" coordsize="21600,21600" o:gfxdata="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gIXoTVAAAACQEAAA8AAAAAAAAAAQAgAAAAIgAAAGRycy9kb3ducmV2LnhtbFBLAQIUABQAAAAI&#10;AIdO4kBfgyQLYgIAAL4EAAAOAAAAAAAAAAEAIAAAACQBAABkcnMvZTJvRG9jLnhtbFBLBQYAAAAA&#10;BgAGAFkBAAD4BQAAAAA=&#10;" adj="10800">
                <v:fill on="t" focussize="0,0"/>
                <v:stroke weight="3pt" color="#F2F2F2" joinstyle="miter"/>
                <v:imagedata o:title=""/>
                <o:lock v:ext="edit" aspectratio="f"/>
                <v:shadow on="t" color="#1F3864" opacity="32768f" offset="0.894409448818898pt,1.7888188976378pt" origin="0f,0f" matrix="65536f,0f,0f,65536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t>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内存的地址（虚拟内存地址）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进程都设定0到4g的虚拟内存地址（不是内存的真实物理地址，只是一个编号）。0到3g是用户空间，3g到4g是内核空间。虚拟内存地址开始时不对应任何物理内存，直接使用会引发段错误，虚拟内存地址必须映射物理内存（或硬盘上的文件[文件不能小于需要使用的大小]）才能存放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虚拟内存地址相当于为物理内存地址取名，存放的只是数字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0" distR="0" simplePos="0" relativeHeight="251503616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645160</wp:posOffset>
                </wp:positionV>
                <wp:extent cx="4723765" cy="2807335"/>
                <wp:effectExtent l="8255" t="0" r="22860" b="19050"/>
                <wp:wrapNone/>
                <wp:docPr id="1032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765" cy="2807335"/>
                          <a:chOff x="0" y="0"/>
                          <a:chExt cx="7439" cy="4421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27"/>
                            <a:ext cx="3075" cy="4395"/>
                          </a:xfrm>
                          <a:prstGeom prst="rect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矩形 2"/>
                        <wps:cNvSpPr/>
                        <wps:spPr>
                          <a:xfrm>
                            <a:off x="4365" y="0"/>
                            <a:ext cx="3075" cy="4395"/>
                          </a:xfrm>
                          <a:prstGeom prst="rect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 flipH="1">
                            <a:off x="345" y="388"/>
                            <a:ext cx="525" cy="82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H="1" flipV="1">
                            <a:off x="360" y="1602"/>
                            <a:ext cx="420" cy="43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450" y="2697"/>
                            <a:ext cx="465" cy="39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flipH="1" flipV="1">
                            <a:off x="360" y="3507"/>
                            <a:ext cx="390" cy="42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355" y="732"/>
                            <a:ext cx="2700" cy="3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2490" y="1407"/>
                            <a:ext cx="2580" cy="244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0.1pt;margin-top:50.8pt;height:221.05pt;width:371.95pt;z-index:-251812864;mso-width-relative:page;mso-height-relative:page;" coordsize="7439,4421" o:gfxdata="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mm3C&#10;v9kAAAAIAQAADwAAAAAAAAABACAAAAAiAAAAZHJzL2Rvd25yZXYueG1sUEsBAhQAFAAAAAgAh07i&#10;QL6E26XpAwAAxxQAAA4AAAAAAAAAAQAgAAAAKAEAAGRycy9lMm9Eb2MueG1sUEsFBgAAAAAGAAYA&#10;WQEAAIMHAAAAAA==&#10;">
                <o:lock v:ext="edit" aspectratio="f"/>
                <v:rect id="_x0000_s1026" o:spid="_x0000_s1026" o:spt="1" style="position:absolute;left:0;top:27;height:4395;width:3075;" fillcolor="#BBD5F0" filled="t" stroked="t" coordsize="21600,21600" o:gfxdata="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CY8K5AAAA2gAA&#10;AA8AAAAAAAAAAQAgAAAAIgAAAGRycy9kb3ducmV2LnhtbFBLAQIUABQAAAAIAIdO4kAzLwWeOwAA&#10;ADkAAAAQAAAAAAAAAAEAIAAAAAgBAABkcnMvc2hhcGV4bWwueG1sUEsFBgAAAAAGAAYAWwEAALID&#10;AAAAAA==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miter"/>
                  <v:imagedata o:title=""/>
                  <o:lock v:ext="edit" aspectratio="f"/>
                </v:rect>
                <v:rect id="_x0000_s1026" o:spid="_x0000_s1026" o:spt="1" style="position:absolute;left:4365;top:0;height:4395;width:3075;" fillcolor="#BBD5F0" filled="t" stroked="t" coordsize="21600,21600" o:gfxdata="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0P21vQAA&#10;ANoAAAAPAAAAAAAAAAEAIAAAACIAAABkcnMvZG93bnJldi54bWxQSwECFAAUAAAACACHTuJAMy8F&#10;njsAAAA5AAAAEAAAAAAAAAABACAAAAAMAQAAZHJzL3NoYXBleG1sLnhtbFBLBQYAAAAABgAGAFsB&#10;AAC2AwAAAAA=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miter"/>
                  <v:imagedata o:title=""/>
                  <o:lock v:ext="edit" aspectratio="f"/>
                </v:rect>
                <v:line id="_x0000_s1026" o:spid="_x0000_s1026" o:spt="20" style="position:absolute;left:345;top:388;flip:x;height:825;width:525;" filled="f" stroked="t" coordsize="21600,21600" o:gfxdata="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ogs+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360;top:1602;flip:x y;height:435;width:420;" filled="f" stroked="t" coordsize="21600,21600" o:gfxdata="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XAd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450;top:2697;flip:x;height:390;width:465;" filled="f" stroked="t" coordsize="21600,21600" o:gfxdata="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Nvy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360;top:3507;flip:x y;height:420;width:390;" filled="f" stroked="t" coordsize="21600,21600" o:gfxdata="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STow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2355;top:732;height:30;width:2700;" filled="f" stroked="t" coordsize="21600,21600" o:gfxdata="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aqz7sAAADa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_x0000_s1026" o:spid="_x0000_s1026" o:spt="20" style="position:absolute;left:2490;top:1407;height:2445;width:2580;" filled="f" stroked="t" coordsize="21600,21600" o:gfxdata="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pPr2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8"/>
          <w:szCs w:val="28"/>
        </w:rPr>
        <w:t>内存分配其实指的是映射物理内存的过程，内存回收是解除映射的过程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0               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int                                  4字节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进程1           char      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4g-1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0    虚拟内存                              物理内存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进程2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4g-1                                           1字节               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内存管理的最小单位是一个内存页（4k，4096bit），虚拟内存地址连续时，物理内存地址可以不连续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内存分配&lt;stdlib.h&gt;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malloc:分配内存块，不会对分配内存进行初始化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void  *malloc(size_t  size);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分配成功返回指针，失败返回NULL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*p=(int *)malloc(3*sizeof(int));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可使用 p[0]=1,p[2]=3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calloc:分配内存块，对内存进行清零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void *  calloc(size_t  number ,size_t  size);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为number个元素分配内存，每个大小size，成功则返回指针，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失败返回null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*p=(int *)calloc(3,sizeof(int));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realloc:调整先前已经分配的内存块大小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void*  realloc(void  *p ,  size_t  size);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p指向需要调整的内存块，size为调整后的大小</w:t>
      </w:r>
    </w:p>
    <w:p>
      <w:pPr>
        <w:numPr>
          <w:ilvl w:val="0"/>
          <w:numId w:val="6"/>
        </w:num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内存扩张，realloc不会初始化扩张的内存</w:t>
      </w:r>
    </w:p>
    <w:p>
      <w:pPr>
        <w:numPr>
          <w:ilvl w:val="0"/>
          <w:numId w:val="6"/>
        </w:num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size为0时，释放原来分配的内存</w:t>
      </w:r>
    </w:p>
    <w:p>
      <w:pPr>
        <w:numPr>
          <w:ilvl w:val="0"/>
          <w:numId w:val="6"/>
        </w:num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失败返回NULL，不影响原来的数据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释放： void  free(void  *p);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lloc一次映射33个内存页，多余页留下次用，使用完后再次映射，除了数据区，还需额外保存一些信息（如分配内存大小，方便free释放时使用）。所以分配时，上一次malloc与下一次malloc不紧密连接。free是把映射解除，相当于将使用状态切换到未使用状态（数据还在原内存位置，只是此时可以当作空白来覆盖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如果一次申请页数超过33页，实际分配的内存页数会稍大于申请页数。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getpagesize()可以获取当前页大小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malloc 不能返回动态内存</w:t>
      </w:r>
      <w:r>
        <w:rPr>
          <w:rFonts w:hint="eastAsia"/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 ab(char *p){ p=malloc(1);}错误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char* ab(){char *p=malloc(1);return p;} 正确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*p=10;或者int  *p;  int  a;  *p=a;不可以这样赋值（段错误）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p有虚拟内存地址，但没有映射物理内存，不能存放数据</w:t>
      </w:r>
    </w:p>
    <w:p>
      <w:pPr>
        <w:pStyle w:val="4"/>
        <w:outlineLvl w:val="2"/>
      </w:pPr>
      <w:r>
        <w:rPr>
          <w:rFonts w:hint="eastAsia"/>
        </w:rPr>
        <w:t>const</w:t>
      </w:r>
      <w:bookmarkEnd w:id="46"/>
      <w:bookmarkEnd w:id="47"/>
      <w:bookmarkEnd w:id="48"/>
      <w:bookmarkEnd w:id="4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常用于定义常量，修饰函数的输入参数、返回值。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void  ab(const  int  *p);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接收时可扩展接收范围：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const  int  *p1=const  int  *p2；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const  int  *p1=int  *p2；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对于函数void  ab(int  a);  const修饰无接收范围意义，因为函数中，a接收一个值时，a=x是复制一个变量，const  int  a=x时，传入参数时是在做const型的a的初始化。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当一个变量为const型时，可通过指针修改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const  int  a=10;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int  *p=&amp;a;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*p=20;可修改a的值，编译时有警告，无错误</w:t>
      </w:r>
    </w:p>
    <w:p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int  a=10;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const  int  *p=&amp;a;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int  **pp=&amp;p;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**pp=20;不可通过p修改变量，可以使用二级指针</w:t>
      </w:r>
    </w:p>
    <w:p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int  a；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const  int  b；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int  *p=&amp;a；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a，b地址连续，p+1可访问到b的位置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&lt;c++不可修改成功const变量&gt; </w:t>
      </w:r>
    </w:p>
    <w:p>
      <w:pPr>
        <w:pStyle w:val="4"/>
        <w:outlineLvl w:val="2"/>
      </w:pPr>
      <w:bookmarkStart w:id="50" w:name="_Toc218"/>
      <w:bookmarkStart w:id="51" w:name="_Toc2140"/>
      <w:bookmarkStart w:id="52" w:name="_Toc19622"/>
      <w:bookmarkStart w:id="53" w:name="_Toc553"/>
      <w:r>
        <w:rPr>
          <w:rFonts w:hint="eastAsia"/>
        </w:rPr>
        <w:t>结构体</w:t>
      </w:r>
      <w:bookmarkEnd w:id="50"/>
      <w:bookmarkEnd w:id="51"/>
      <w:bookmarkEnd w:id="52"/>
      <w:bookmarkEnd w:id="53"/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定义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struct A{……};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定义:struct A 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初始化:struct A a={*,*,……}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访问或初始化或修改:a.*;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typedef:给类型取别名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exp:  typedef  int INT;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与宏的区别:#define INT int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typedef  struct{…}A;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此时A为类名，struct A等价于A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结构体指针: struct A  *p=&amp;a;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访问成员:(*p).i或者p-&gt;i</w:t>
      </w: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结构体对齐</w:t>
      </w:r>
    </w:p>
    <w:p>
      <w:pPr>
        <w:rPr>
          <w:rFonts w:hint="eastAsia" w:eastAsia="宋体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</w:rPr>
        <w:t>结构体成员</w:t>
      </w: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/>
          <w:sz w:val="28"/>
          <w:szCs w:val="28"/>
        </w:rPr>
        <w:t>内存的边界上</w:t>
      </w:r>
      <w:r>
        <w:rPr>
          <w:rFonts w:hint="eastAsia"/>
          <w:sz w:val="28"/>
          <w:szCs w:val="28"/>
          <w:lang w:val="en-US" w:eastAsia="zh-CN"/>
        </w:rPr>
        <w:t>按照</w:t>
      </w:r>
      <w:r>
        <w:rPr>
          <w:rFonts w:hint="eastAsia"/>
          <w:sz w:val="28"/>
          <w:szCs w:val="28"/>
          <w:highlight w:val="green"/>
          <w:lang w:val="en-US" w:eastAsia="zh-CN"/>
        </w:rPr>
        <w:t>对齐量</w:t>
      </w:r>
      <w:r>
        <w:rPr>
          <w:rFonts w:hint="eastAsia"/>
          <w:sz w:val="28"/>
          <w:szCs w:val="28"/>
          <w:highlight w:val="none"/>
          <w:lang w:val="en-US" w:eastAsia="zh-CN"/>
        </w:rPr>
        <w:t>进行内存块对齐,连续多个成员合计内存小于</w:t>
      </w:r>
      <w:r>
        <w:rPr>
          <w:rFonts w:hint="eastAsia"/>
          <w:sz w:val="28"/>
          <w:szCs w:val="28"/>
          <w:highlight w:val="green"/>
          <w:lang w:val="en-US" w:eastAsia="zh-CN"/>
        </w:rPr>
        <w:t>对齐量</w:t>
      </w:r>
      <w:r>
        <w:rPr>
          <w:rFonts w:hint="eastAsia"/>
          <w:sz w:val="28"/>
          <w:szCs w:val="28"/>
          <w:highlight w:val="none"/>
          <w:lang w:val="en-US" w:eastAsia="zh-CN"/>
        </w:rPr>
        <w:t>则放一个内存块。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整个的结构体</w:t>
      </w:r>
      <w:r>
        <w:rPr>
          <w:rFonts w:hint="eastAsia"/>
          <w:sz w:val="28"/>
          <w:szCs w:val="28"/>
          <w:lang w:val="en-US" w:eastAsia="zh-CN"/>
        </w:rPr>
        <w:t>结构体长度为</w:t>
      </w:r>
      <w:r>
        <w:rPr>
          <w:rFonts w:hint="eastAsia"/>
          <w:sz w:val="28"/>
          <w:szCs w:val="28"/>
          <w:highlight w:val="green"/>
          <w:lang w:val="en-US" w:eastAsia="zh-CN"/>
        </w:rPr>
        <w:t>对齐量</w:t>
      </w:r>
      <w:r>
        <w:rPr>
          <w:rFonts w:hint="eastAsia"/>
          <w:sz w:val="28"/>
          <w:szCs w:val="28"/>
          <w:lang w:val="en-US" w:eastAsia="zh-CN"/>
        </w:rPr>
        <w:t>的整数倍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#pragma pack(1)//修改为单个字节对齐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struct INFO{}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#pragma pack()</w:t>
      </w: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1字节对齐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2字节对齐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4字节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char(1)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double(8)</w:t>
            </w:r>
          </w:p>
          <w:p>
            <w:pPr>
              <w:rPr>
                <w:rFonts w:hint="eastAsia"/>
                <w:color w:val="00B0F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sz w:val="28"/>
                <w:szCs w:val="28"/>
                <w:vertAlign w:val="baseline"/>
                <w:lang w:val="en-US" w:eastAsia="zh-CN"/>
              </w:rPr>
              <w:t>short(2)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sz w:val="28"/>
                <w:szCs w:val="28"/>
                <w:vertAlign w:val="baseline"/>
                <w:lang w:val="en-US" w:eastAsia="zh-CN"/>
              </w:rPr>
              <w:t>char(1)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char(2)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double(8)</w:t>
            </w:r>
          </w:p>
          <w:p>
            <w:pPr>
              <w:rPr>
                <w:rFonts w:hint="eastAsia"/>
                <w:color w:val="00B0F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sz w:val="28"/>
                <w:szCs w:val="28"/>
                <w:vertAlign w:val="baseline"/>
                <w:lang w:val="en-US" w:eastAsia="zh-CN"/>
              </w:rPr>
              <w:t>short(2)</w:t>
            </w:r>
          </w:p>
          <w:p>
            <w:pPr>
              <w:rPr>
                <w:rFonts w:hint="eastAsia"/>
                <w:color w:val="FFC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sz w:val="28"/>
                <w:szCs w:val="28"/>
                <w:vertAlign w:val="baseline"/>
                <w:lang w:val="en-US" w:eastAsia="zh-CN"/>
              </w:rPr>
              <w:t>char(1)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sz w:val="28"/>
                <w:szCs w:val="28"/>
                <w:vertAlign w:val="baseline"/>
                <w:lang w:val="en-US" w:eastAsia="zh-CN"/>
              </w:rPr>
              <w:t>*(1)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char(4)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double(8)</w:t>
            </w:r>
          </w:p>
          <w:p>
            <w:pPr>
              <w:rPr>
                <w:rFonts w:hint="eastAsia"/>
                <w:color w:val="00B0F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sz w:val="28"/>
                <w:szCs w:val="28"/>
                <w:vertAlign w:val="baseline"/>
                <w:lang w:val="en-US" w:eastAsia="zh-CN"/>
              </w:rPr>
              <w:t>short(2)</w:t>
            </w:r>
          </w:p>
          <w:p>
            <w:pPr>
              <w:rPr>
                <w:rFonts w:hint="eastAsia"/>
                <w:color w:val="00B0F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sz w:val="28"/>
                <w:szCs w:val="28"/>
                <w:vertAlign w:val="baseline"/>
                <w:lang w:val="en-US" w:eastAsia="zh-CN"/>
              </w:rPr>
              <w:t>char(1)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sz w:val="28"/>
                <w:szCs w:val="28"/>
                <w:vertAlign w:val="baseline"/>
                <w:lang w:val="en-US" w:eastAsia="zh-CN"/>
              </w:rPr>
              <w:t>*(1)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char(8)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double(8)</w:t>
            </w:r>
          </w:p>
          <w:p>
            <w:pPr>
              <w:rPr>
                <w:rFonts w:hint="eastAsia"/>
                <w:color w:val="00B0F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sz w:val="28"/>
                <w:szCs w:val="28"/>
                <w:vertAlign w:val="baseline"/>
                <w:lang w:val="en-US" w:eastAsia="zh-CN"/>
              </w:rPr>
              <w:t>short(2)</w:t>
            </w:r>
          </w:p>
          <w:p>
            <w:pPr>
              <w:rPr>
                <w:rFonts w:hint="eastAsia"/>
                <w:color w:val="00B0F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sz w:val="28"/>
                <w:szCs w:val="28"/>
                <w:vertAlign w:val="baseline"/>
                <w:lang w:val="en-US" w:eastAsia="zh-CN"/>
              </w:rPr>
              <w:t>char(1)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sz w:val="28"/>
                <w:szCs w:val="28"/>
                <w:vertAlign w:val="baseline"/>
                <w:lang w:val="en-US" w:eastAsia="zh-CN"/>
              </w:rPr>
              <w:t>*(5)</w:t>
            </w:r>
          </w:p>
        </w:tc>
      </w:tr>
    </w:tbl>
    <w:p>
      <w:pPr>
        <w:rPr>
          <w:sz w:val="28"/>
          <w:szCs w:val="28"/>
        </w:rPr>
      </w:pPr>
    </w:p>
    <w:p>
      <w:pPr>
        <w:pStyle w:val="5"/>
        <w:outlineLvl w:val="3"/>
        <w:rPr>
          <w:rFonts w:hint="eastAsia"/>
        </w:rPr>
      </w:pPr>
      <w:r>
        <w:rPr>
          <w:rFonts w:hint="eastAsia"/>
        </w:rPr>
        <w:t>结构体位段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可以指定每个成员的大小，节约内存(大小指二进制数)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 int i:3;指定占三个二进制位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struct{int a:5;int b:2};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结构体大小4个字节，向结构体写入“1234”</w:t>
      </w:r>
    </w:p>
    <w:p>
      <w:r>
        <w:rPr>
          <w:rFonts w:hint="eastAsia"/>
          <w:sz w:val="28"/>
          <w:szCs w:val="28"/>
        </w:rPr>
        <w:t>内存中是对应ASICII码：</w:t>
      </w:r>
      <w:r>
        <w:t>00110000,00110001,00110010,00110011</w:t>
      </w:r>
    </w:p>
    <w:p>
      <w:r>
        <w:rPr>
          <w:rFonts w:hint="eastAsia"/>
          <w:color w:val="0000FF"/>
          <w:sz w:val="28"/>
          <w:szCs w:val="28"/>
        </w:rPr>
        <w:t>a:5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CC99FF"/>
          <w:sz w:val="28"/>
          <w:szCs w:val="28"/>
        </w:rPr>
        <w:t xml:space="preserve"> b:2</w:t>
      </w:r>
      <w:r>
        <w:rPr>
          <w:rFonts w:hint="eastAsia"/>
          <w:sz w:val="28"/>
          <w:szCs w:val="28"/>
        </w:rPr>
        <w:t xml:space="preserve"> 则分别取：</w:t>
      </w:r>
      <w:r>
        <w:t>0</w:t>
      </w:r>
      <w:r>
        <w:rPr>
          <w:color w:val="CC99FF"/>
        </w:rPr>
        <w:t>01</w:t>
      </w:r>
      <w:r>
        <w:rPr>
          <w:color w:val="0000FF"/>
        </w:rPr>
        <w:t>10000</w:t>
      </w:r>
      <w:r>
        <w:t>,00110001,00110010,00110011</w:t>
      </w:r>
    </w:p>
    <w:p>
      <w:r>
        <w:rPr>
          <w:rFonts w:hint="eastAsia"/>
          <w:color w:val="0000FF"/>
          <w:sz w:val="28"/>
          <w:szCs w:val="28"/>
        </w:rPr>
        <w:t>a:5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color w:val="CC99FF"/>
          <w:sz w:val="28"/>
          <w:szCs w:val="28"/>
        </w:rPr>
        <w:t>b:4</w:t>
      </w:r>
      <w:r>
        <w:rPr>
          <w:rFonts w:hint="eastAsia"/>
          <w:sz w:val="28"/>
          <w:szCs w:val="28"/>
        </w:rPr>
        <w:t xml:space="preserve"> 则分别取：</w:t>
      </w:r>
      <w:r>
        <w:rPr>
          <w:color w:val="CC99FF"/>
        </w:rPr>
        <w:t>001</w:t>
      </w:r>
      <w:r>
        <w:rPr>
          <w:color w:val="0000FF"/>
        </w:rPr>
        <w:t>10000</w:t>
      </w:r>
      <w:r>
        <w:t>,0011000</w:t>
      </w:r>
      <w:r>
        <w:rPr>
          <w:color w:val="FF0000"/>
        </w:rPr>
        <w:t>1</w:t>
      </w:r>
      <w:r>
        <w:t>,00110010,00110011</w:t>
      </w:r>
    </w:p>
    <w:p>
      <w:pPr>
        <w:rPr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/>
          <w:sz w:val="28"/>
          <w:szCs w:val="28"/>
        </w:rPr>
        <w:t xml:space="preserve"> b取出为：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CC99FF"/>
          <w:sz w:val="28"/>
          <w:szCs w:val="28"/>
        </w:rPr>
        <w:t>001</w:t>
      </w:r>
    </w:p>
    <w:p>
      <w:pPr>
        <w:pStyle w:val="4"/>
        <w:outlineLvl w:val="2"/>
      </w:pPr>
      <w:bookmarkStart w:id="54" w:name="_Toc10385"/>
      <w:bookmarkStart w:id="55" w:name="_Toc25916"/>
      <w:bookmarkStart w:id="56" w:name="_Toc9835"/>
      <w:bookmarkStart w:id="57" w:name="_Toc13011"/>
      <w:r>
        <w:rPr>
          <w:rFonts w:hint="eastAsia"/>
        </w:rPr>
        <w:t>联合</w:t>
      </w:r>
      <w:bookmarkEnd w:id="54"/>
      <w:bookmarkEnd w:id="55"/>
      <w:bookmarkEnd w:id="56"/>
      <w:bookmarkEnd w:id="5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联合:和结构体用法相同(关键字用union)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所有成员共用起始地址相同的一片空间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exp:union A{int m;char data[4];}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m=0x 44 43 42 41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输出data的四个元素为4个十六进制数的ASCII码代表的字符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int占4个字节,1个字节8位。8个1代表数字255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char占1个字节,该内存大小可存8位二进制，2位十六进制，int相当于4个char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m: 44(data[0])   43   42   41(data[3])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大端模式：低字节存高位数据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小端模式: 低字节存低位数据</w:t>
      </w:r>
    </w:p>
    <w:p>
      <w:pPr>
        <w:rPr>
          <w:sz w:val="28"/>
          <w:szCs w:val="28"/>
        </w:rPr>
      </w:pPr>
    </w:p>
    <w:p>
      <w:pPr>
        <w:tabs>
          <w:tab w:val="left" w:pos="722"/>
        </w:tabs>
        <w:rPr>
          <w:bCs/>
          <w:color w:val="333333"/>
          <w:sz w:val="28"/>
          <w:szCs w:val="28"/>
        </w:rPr>
      </w:pPr>
      <w:r>
        <w:rPr>
          <w:bCs/>
          <w:color w:val="333333"/>
          <w:sz w:val="28"/>
          <w:szCs w:val="28"/>
        </w:rPr>
        <w:t>union { int i; char x[2]; }a; int main() { a.</w:t>
      </w:r>
      <w:r>
        <w:rPr>
          <w:bCs/>
          <w:color w:val="0000FF"/>
          <w:sz w:val="28"/>
          <w:szCs w:val="28"/>
        </w:rPr>
        <w:t>x[0]=10</w:t>
      </w:r>
      <w:r>
        <w:rPr>
          <w:bCs/>
          <w:color w:val="333333"/>
          <w:sz w:val="28"/>
          <w:szCs w:val="28"/>
        </w:rPr>
        <w:t>; a.</w:t>
      </w:r>
      <w:r>
        <w:rPr>
          <w:bCs/>
          <w:color w:val="00FFFF"/>
          <w:sz w:val="28"/>
          <w:szCs w:val="28"/>
        </w:rPr>
        <w:t>x[1]=1</w:t>
      </w:r>
      <w:r>
        <w:rPr>
          <w:bCs/>
          <w:color w:val="333333"/>
          <w:sz w:val="28"/>
          <w:szCs w:val="28"/>
        </w:rPr>
        <w:t>; printf("%d\n",a.i); return 0; }</w:t>
      </w:r>
    </w:p>
    <w:p>
      <w:pPr>
        <w:tabs>
          <w:tab w:val="left" w:pos="7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0x</w:t>
      </w:r>
      <w:r>
        <w:rPr>
          <w:bCs/>
          <w:color w:val="00FFFF"/>
          <w:sz w:val="28"/>
          <w:szCs w:val="28"/>
        </w:rPr>
        <w:t>01</w:t>
      </w:r>
      <w:r>
        <w:rPr>
          <w:bCs/>
          <w:color w:val="0000FF"/>
          <w:sz w:val="28"/>
          <w:szCs w:val="28"/>
        </w:rPr>
        <w:t>0A</w:t>
      </w:r>
      <w:r>
        <w:rPr>
          <w:bCs/>
          <w:sz w:val="28"/>
          <w:szCs w:val="28"/>
        </w:rPr>
        <w:t xml:space="preserve">    266</w:t>
      </w:r>
    </w:p>
    <w:p>
      <w:pPr>
        <w:tabs>
          <w:tab w:val="left" w:pos="722"/>
        </w:tabs>
        <w:rPr>
          <w:sz w:val="28"/>
          <w:szCs w:val="28"/>
        </w:rPr>
      </w:pPr>
    </w:p>
    <w:p>
      <w:pPr>
        <w:numPr>
          <w:ilvl w:val="0"/>
          <w:numId w:val="10"/>
        </w:num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>x[0]=10; a.x[1]=1;a.x[2]=2;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>Ox02010A</w:t>
      </w:r>
    </w:p>
    <w:p>
      <w:pPr>
        <w:pStyle w:val="4"/>
        <w:outlineLvl w:val="2"/>
      </w:pPr>
      <w:bookmarkStart w:id="58" w:name="_Toc13050"/>
      <w:bookmarkStart w:id="59" w:name="_Toc456"/>
      <w:bookmarkStart w:id="60" w:name="_Toc5405"/>
      <w:bookmarkStart w:id="61" w:name="_Toc5052"/>
      <w:r>
        <w:rPr>
          <w:rFonts w:hint="eastAsia"/>
        </w:rPr>
        <w:t>枚举</w:t>
      </w:r>
      <w:bookmarkEnd w:id="58"/>
      <w:bookmarkEnd w:id="59"/>
      <w:bookmarkEnd w:id="60"/>
      <w:bookmarkEnd w:id="6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枚举:为数值(整数)起名字，类似宏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enum 枚举名{枚举常量1,常量2,……};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enum color{R,G,B};    分别代表0,1,2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int x=</w:t>
      </w:r>
      <w:r>
        <w:rPr>
          <w:rFonts w:hint="eastAsia"/>
          <w:color w:val="FF0000"/>
          <w:sz w:val="28"/>
          <w:szCs w:val="28"/>
        </w:rPr>
        <w:t>G</w:t>
      </w:r>
      <w:r>
        <w:rPr>
          <w:color w:val="FF0000"/>
          <w:sz w:val="28"/>
          <w:szCs w:val="28"/>
        </w:rPr>
        <w:t>;</w:t>
      </w:r>
      <w:r>
        <w:rPr>
          <w:rFonts w:hint="eastAsia"/>
          <w:color w:val="FF0000"/>
          <w:sz w:val="28"/>
          <w:szCs w:val="28"/>
        </w:rPr>
        <w:t xml:space="preserve"> 或使用color c=G;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可以使用匿名枚举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枚举的默认值从0开始，可以在定义时赋G=5,则其后的B变为6,R仍为0</w:t>
      </w:r>
    </w:p>
    <w:p>
      <w:pPr>
        <w:pStyle w:val="4"/>
        <w:outlineLvl w:val="2"/>
      </w:pPr>
      <w:bookmarkStart w:id="62" w:name="_Toc27605"/>
      <w:bookmarkStart w:id="63" w:name="_Toc16615"/>
      <w:bookmarkStart w:id="64" w:name="_Toc25512"/>
      <w:bookmarkStart w:id="65" w:name="_Toc29960"/>
      <w:r>
        <w:rPr>
          <w:rFonts w:hint="eastAsia"/>
        </w:rPr>
        <w:t>预处理</w:t>
      </w:r>
      <w:bookmarkEnd w:id="62"/>
      <w:bookmarkEnd w:id="63"/>
      <w:bookmarkEnd w:id="64"/>
      <w:bookmarkEnd w:id="6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#预处理命令   在编译的第一个阶段被处理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宏:#define  A   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将a替换为A,在写程序时，可用A,编译时自动转换为a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宏定义时，</w:t>
      </w:r>
      <w:r>
        <w:rPr>
          <w:rFonts w:hint="eastAsia"/>
          <w:sz w:val="28"/>
          <w:szCs w:val="28"/>
          <w:highlight w:val="yellow"/>
        </w:rPr>
        <w:t>\用来续行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宏是原样替换，无类型检查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宏只能用三目运算完成复杂运算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编写宏时，应在每个代表数字的参数及整个计算结果外都加括号，用来保证运算顺序</w:t>
      </w:r>
    </w:p>
    <w:p>
      <w:pPr>
        <w:rPr>
          <w:sz w:val="28"/>
          <w:szCs w:val="28"/>
        </w:rPr>
      </w:pPr>
    </w:p>
    <w:p>
      <w:pPr>
        <w:pStyle w:val="5"/>
        <w:outlineLvl w:val="3"/>
      </w:pPr>
      <w:r>
        <w:rPr>
          <w:rFonts w:hint="eastAsia"/>
        </w:rPr>
        <w:t>宏函数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宏的参数都没有数据类型,个数任意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#define Max(x,y)  (x)&gt;(y)?(x);(y)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不可使用x++语法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  将宏参数转义为字面值常量</w:t>
      </w:r>
    </w:p>
    <w:p>
      <w:pPr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#define  Txt(a,b)  #a"def"#b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int x = 10;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char *p = Txt(x,2.2);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得到字符串</w:t>
      </w:r>
      <w:r>
        <w:rPr>
          <w:rFonts w:hint="eastAsia"/>
          <w:sz w:val="28"/>
          <w:szCs w:val="28"/>
        </w:rPr>
        <w:t>xdef</w:t>
      </w:r>
      <w:r>
        <w:rPr>
          <w:sz w:val="28"/>
          <w:szCs w:val="28"/>
        </w:rPr>
        <w:t>2.2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##   将两个标识符连在一起形成一个新的标识符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#define  M(type)  type##max            变成typemax</w:t>
      </w:r>
    </w:p>
    <w:p>
      <w:pPr>
        <w:rPr>
          <w:sz w:val="28"/>
          <w:szCs w:val="28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FunA(){}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FunB(){}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Fun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(X)   Fun##X()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6F008A"/>
          <w:sz w:val="19"/>
          <w:highlight w:val="white"/>
        </w:rPr>
        <w:t>Fun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(A);   调用FunA函数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  <w:outlineLvl w:val="3"/>
      </w:pPr>
      <w:r>
        <w:rPr>
          <w:rFonts w:hint="eastAsia"/>
        </w:rPr>
        <w:t>条件编译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#if  和#endif (#elif,#else)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预处理遇到#if会判断后面的宏目前的数值，如果为0,则排除if与endif之间的内容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#if  0     ................    #endif   可用来做注释，0改为1取消注释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#if define 简写为#ifdef    #ifndef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#undef   删除宏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#error   报告错误信息，挂起程序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#warning  警告信息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exp:#if (w&gt;3)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#warning  “w&gt;3”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#endif</w:t>
      </w:r>
    </w:p>
    <w:p>
      <w:pPr>
        <w:pStyle w:val="5"/>
        <w:outlineLvl w:val="3"/>
      </w:pPr>
      <w:r>
        <w:rPr>
          <w:rFonts w:hint="eastAsia"/>
        </w:rPr>
        <w:t>可变参数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#define LOG(format,...) printf(format,__VA_ARGS__);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LOG("%s%d", "x=", 3);</w:t>
      </w:r>
    </w:p>
    <w:p>
      <w:pPr>
        <w:pStyle w:val="5"/>
        <w:outlineLvl w:val="3"/>
      </w:pPr>
      <w:r>
        <w:t>NDEBUG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relase时编译器选项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#ifndef NDEBUG      可以定义在debuge是才运行的代码</w:t>
      </w:r>
    </w:p>
    <w:p>
      <w:pPr>
        <w:pStyle w:val="5"/>
        <w:outlineLvl w:val="3"/>
      </w:pPr>
      <w:r>
        <w:t>函数声明</w:t>
      </w:r>
    </w:p>
    <w:p>
      <w:pPr>
        <w:autoSpaceDE w:val="0"/>
        <w:autoSpaceDN w:val="0"/>
        <w:rPr>
          <w:sz w:val="28"/>
          <w:szCs w:val="28"/>
        </w:rPr>
      </w:pPr>
      <w:bookmarkStart w:id="66" w:name="_Toc18166"/>
      <w:bookmarkStart w:id="67" w:name="_Toc25448"/>
      <w:bookmarkStart w:id="68" w:name="_Toc9624"/>
      <w:bookmarkStart w:id="69" w:name="_Toc30034"/>
      <w:r>
        <w:rPr>
          <w:sz w:val="28"/>
          <w:szCs w:val="28"/>
        </w:rPr>
        <w:t>_declspec(deprecated("xxx")) void Fun()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该函数调用时，在编译会提示xxx</w:t>
      </w:r>
    </w:p>
    <w:p>
      <w:pPr>
        <w:pStyle w:val="5"/>
        <w:outlineLvl w:val="3"/>
      </w:pPr>
      <w:r>
        <w:rPr>
          <w:rFonts w:hint="eastAsia"/>
        </w:rPr>
        <w:t>头文件</w:t>
      </w:r>
      <w:bookmarkEnd w:id="66"/>
      <w:bookmarkEnd w:id="67"/>
      <w:bookmarkEnd w:id="68"/>
      <w:bookmarkEnd w:id="6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自定义头文件: test.h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#ifndef  TEST_H  防止重复定义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#define  TEST_H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#endif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防止头文件重复包含还可以使用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#pragma once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#include &lt;**.h&gt;  到系统指定路径找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#include ＂**.h＂ 到当前目录找，适合自定义的头文件</w:t>
      </w:r>
    </w:p>
    <w:p>
      <w:pPr>
        <w:pStyle w:val="3"/>
        <w:outlineLvl w:val="1"/>
      </w:pPr>
      <w:r>
        <w:rPr>
          <w:rFonts w:hint="eastAsia"/>
        </w:rPr>
        <w:t>C_Fun</w:t>
      </w:r>
    </w:p>
    <w:p>
      <w:pPr>
        <w:pStyle w:val="4"/>
        <w:outlineLvl w:val="2"/>
      </w:pPr>
      <w:bookmarkStart w:id="70" w:name="_Toc22439"/>
      <w:r>
        <w:rPr>
          <w:rFonts w:hint="eastAsia"/>
        </w:rPr>
        <w:t>常用方法</w:t>
      </w:r>
      <w:bookmarkEnd w:id="70"/>
    </w:p>
    <w:p>
      <w:pPr>
        <w:pStyle w:val="5"/>
        <w:outlineLvl w:val="3"/>
      </w:pPr>
      <w:r>
        <w:rPr>
          <w:shd w:val="clear" w:color="auto" w:fill="FFFFFF"/>
        </w:rPr>
        <w:t>全局宏定义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__FILE__    文件名</w:t>
      </w:r>
    </w:p>
    <w:p>
      <w:pPr>
        <w:autoSpaceDE w:val="0"/>
        <w:autoSpaceDN w:val="0"/>
        <w:rPr>
          <w:sz w:val="28"/>
          <w:szCs w:val="28"/>
        </w:rPr>
      </w:pPr>
      <w:bookmarkStart w:id="71" w:name="_Toc14191"/>
      <w:r>
        <w:rPr>
          <w:sz w:val="28"/>
          <w:szCs w:val="28"/>
        </w:rPr>
        <w:t>__LINE__    行号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__TIME__</w:t>
      </w:r>
      <w:r>
        <w:rPr>
          <w:rFonts w:hint="eastAsia"/>
          <w:sz w:val="28"/>
          <w:szCs w:val="28"/>
        </w:rPr>
        <w:t xml:space="preserve">    代码编译生成的时间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__DATE__</w:t>
      </w:r>
      <w:r>
        <w:rPr>
          <w:rFonts w:hint="eastAsia"/>
          <w:sz w:val="28"/>
          <w:szCs w:val="28"/>
        </w:rPr>
        <w:t xml:space="preserve">    代码编译生成的日期</w:t>
      </w:r>
    </w:p>
    <w:p>
      <w:pPr>
        <w:pStyle w:val="5"/>
        <w:outlineLvl w:val="3"/>
      </w:pPr>
      <w:r>
        <w:rPr>
          <w:rFonts w:hint="eastAsia"/>
        </w:rPr>
        <w:t>字符判断</w:t>
      </w:r>
      <w:bookmarkEnd w:id="7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 != isdigit(c)  满足条件则字符是一个数字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isalpha(c)   判断是否为字母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  <w:outlineLvl w:val="3"/>
      </w:pPr>
      <w:bookmarkStart w:id="72" w:name="_Toc30202"/>
      <w:bookmarkStart w:id="73" w:name="_Toc29974"/>
      <w:r>
        <w:rPr>
          <w:rFonts w:hint="eastAsia"/>
        </w:rPr>
        <w:t>字符转数字</w:t>
      </w:r>
      <w:bookmarkEnd w:id="72"/>
      <w:bookmarkEnd w:id="73"/>
    </w:p>
    <w:p>
      <w:pPr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   5转成数字0～9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使用函数：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char  *x=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123_12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b=atoi(x); //函数会自动在非数字的字符截断，结果为123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char *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="23.34";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=atof(a);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char *x="-10";</w:t>
      </w:r>
      <w:r>
        <w:rPr>
          <w:rFonts w:hint="eastAsia"/>
          <w:sz w:val="28"/>
          <w:szCs w:val="28"/>
        </w:rPr>
        <w:t xml:space="preserve"> //可以是正数也可以是负数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long l=strtol(x,&amp;x,</w:t>
      </w:r>
      <w:r>
        <w:rPr>
          <w:color w:val="FF0000"/>
          <w:sz w:val="28"/>
          <w:szCs w:val="28"/>
        </w:rPr>
        <w:t>2</w:t>
      </w: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//第二个参数用来接收指向函数结束后char*的位置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//2代表x是一个二进制的数字，函数将字符数字转换为10进制数</w:t>
      </w:r>
    </w:p>
    <w:p>
      <w:pPr>
        <w:pStyle w:val="5"/>
        <w:outlineLvl w:val="3"/>
      </w:pPr>
      <w:bookmarkStart w:id="74" w:name="_Toc5650"/>
      <w:bookmarkStart w:id="75" w:name="_Toc28699"/>
      <w:r>
        <w:rPr>
          <w:rFonts w:hint="eastAsia"/>
        </w:rPr>
        <w:t>数字转字符</w:t>
      </w:r>
      <w:bookmarkEnd w:id="74"/>
      <w:bookmarkEnd w:id="7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5-0+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    数字5转成字符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#include &lt;stdlib.h&gt;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_itoa(数字，存放数字的字符串或者字符变量，数字的进制)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x=18;  char b[5];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_itoa(x,b,16); //可以将x转成16进制的字符串</w:t>
      </w:r>
    </w:p>
    <w:p>
      <w:pPr>
        <w:pStyle w:val="5"/>
        <w:outlineLvl w:val="3"/>
      </w:pPr>
      <w:bookmarkStart w:id="76" w:name="_Toc17230"/>
      <w:bookmarkStart w:id="77" w:name="_Toc14751"/>
      <w:r>
        <w:rPr>
          <w:rFonts w:hint="eastAsia"/>
        </w:rPr>
        <w:t>小写变大写</w:t>
      </w:r>
      <w:bookmarkEnd w:id="76"/>
      <w:bookmarkEnd w:id="7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</w:p>
    <w:p/>
    <w:p>
      <w:pPr>
        <w:pStyle w:val="5"/>
        <w:outlineLvl w:val="3"/>
      </w:pPr>
      <w:bookmarkStart w:id="78" w:name="_Toc1610"/>
      <w:bookmarkStart w:id="79" w:name="_Toc7264"/>
      <w:bookmarkStart w:id="80" w:name="_Toc21422"/>
      <w:bookmarkStart w:id="81" w:name="_Toc29340"/>
      <w:r>
        <w:rPr>
          <w:rFonts w:hint="eastAsia"/>
        </w:rPr>
        <w:t>进制转换</w:t>
      </w:r>
      <w:bookmarkEnd w:id="78"/>
      <w:bookmarkEnd w:id="79"/>
      <w:bookmarkEnd w:id="80"/>
      <w:bookmarkEnd w:id="8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十进制转二进制：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1）整数部分除2的</w:t>
      </w:r>
      <w:r>
        <w:rPr>
          <w:rFonts w:hint="eastAsia"/>
          <w:color w:val="0000FF"/>
          <w:sz w:val="28"/>
          <w:szCs w:val="28"/>
        </w:rPr>
        <w:t>余数倒排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2）小数部分乘2的</w:t>
      </w:r>
      <w:r>
        <w:rPr>
          <w:rFonts w:hint="eastAsia"/>
          <w:color w:val="0000FF"/>
          <w:sz w:val="28"/>
          <w:szCs w:val="28"/>
        </w:rPr>
        <w:t>积正排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1）余数为0或者1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2）将小数点前的0或者1取走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0.a*2 得到1.b（取1）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0.b*2 ……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二进制转十进制：按位乘以2的n次方后，所有项相加。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……2^2,2^1,2^0,2^-1,2^-2……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二进制转十六进制：4位一份，每份为一位十六进制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4位1111为15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简易方式：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16的二进制是10000</w:t>
      </w:r>
      <w:r>
        <w:rPr>
          <w:rFonts w:hint="eastAsia"/>
          <w:sz w:val="28"/>
          <w:szCs w:val="28"/>
        </w:rPr>
        <w:t>（1后面四个0）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转十六进制快速法：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exp：28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减去一个16余12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16代表第二位为1，12代表C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所以结果为0x1C</w:t>
      </w:r>
    </w:p>
    <w:p>
      <w:pPr>
        <w:pStyle w:val="4"/>
        <w:outlineLvl w:val="2"/>
      </w:pPr>
      <w:r>
        <w:t>中文支持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#include &lt;locale.h&gt;</w:t>
      </w:r>
    </w:p>
    <w:p>
      <w:pPr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//char* old_locale = _strdup( setlocale(LC_CTYPE,NULL) 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  <w:highlight w:val="yellow"/>
        </w:rPr>
        <w:t>setlocale( LC_CTYPE, "chs" 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//setlocale( LC_CTYPE, old_locale 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//free( old_locale );</w:t>
      </w:r>
    </w:p>
    <w:p>
      <w:pPr>
        <w:pStyle w:val="4"/>
        <w:outlineLvl w:val="2"/>
      </w:pPr>
      <w:bookmarkStart w:id="82" w:name="_Toc31444"/>
      <w:r>
        <w:rPr>
          <w:rFonts w:hint="eastAsia"/>
        </w:rPr>
        <w:t>math.h</w:t>
      </w:r>
      <w:bookmarkEnd w:id="8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z=pow(x,y);  //计算x的y次方，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与z必须同时是float或double。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 xml:space="preserve"> = pow((float)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,</w:t>
      </w:r>
      <w:r>
        <w:rPr>
          <w:color w:val="FF0000"/>
          <w:sz w:val="28"/>
          <w:szCs w:val="28"/>
        </w:rPr>
        <w:t>(float)1.0</w:t>
      </w:r>
      <w:r>
        <w:rPr>
          <w:sz w:val="28"/>
          <w:szCs w:val="28"/>
        </w:rPr>
        <w:t>/3);</w:t>
      </w:r>
      <w:r>
        <w:rPr>
          <w:rFonts w:hint="eastAsia"/>
          <w:sz w:val="28"/>
          <w:szCs w:val="28"/>
        </w:rPr>
        <w:t xml:space="preserve"> //计算x的三次开方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a=(int)sqrt((double)25);</w:t>
      </w:r>
      <w:r>
        <w:rPr>
          <w:rFonts w:hint="eastAsia"/>
          <w:sz w:val="28"/>
          <w:szCs w:val="28"/>
        </w:rPr>
        <w:t xml:space="preserve">  //对25开平方，得到5。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abs(x)；    //求绝对值。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float  a=sin(3.14/2);</w:t>
      </w:r>
      <w:r>
        <w:rPr>
          <w:rFonts w:hint="eastAsia"/>
          <w:sz w:val="28"/>
          <w:szCs w:val="28"/>
        </w:rPr>
        <w:t xml:space="preserve">  //参数是弧度，计算sin90度的值。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ceil向上取整，floor向下取整</w:t>
      </w:r>
    </w:p>
    <w:p>
      <w:pPr>
        <w:pStyle w:val="4"/>
        <w:outlineLvl w:val="2"/>
      </w:pPr>
      <w:bookmarkStart w:id="83" w:name="_Toc8392"/>
      <w:r>
        <w:rPr>
          <w:rFonts w:hint="eastAsia"/>
        </w:rPr>
        <w:t>内存</w:t>
      </w:r>
      <w:bookmarkEnd w:id="83"/>
      <w:r>
        <w:rPr>
          <w:rFonts w:hint="eastAsia"/>
        </w:rPr>
        <w:t>拷贝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1）void *memset(void *dest, int c, size_t count);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将dest前面count个字符设置为字符c，返回dest的值。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2）void *memcpy(void *dest, const void *src, size_t count);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从src复制count字节的字符到dest. 返回dest的值.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ind w:firstLine="700" w:firstLineChars="250"/>
        <w:rPr>
          <w:sz w:val="28"/>
          <w:szCs w:val="28"/>
        </w:rPr>
      </w:pPr>
      <w:r>
        <w:rPr>
          <w:rFonts w:hint="eastAsia"/>
          <w:sz w:val="28"/>
          <w:szCs w:val="28"/>
        </w:rPr>
        <w:t>void *memmove(void *dest, const void *src, size_t count);</w:t>
      </w:r>
    </w:p>
    <w:p>
      <w:pPr>
        <w:ind w:firstLine="700" w:firstLineChars="2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如果src和dest出现重叠, 函数会自动处理.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char *a=malloc(1);   char *p = 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memcpy(p,"hello",5);   可以正常输出(也可以写大于5的数字)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char   a;    char *p = &amp;a;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memcpy(p,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,5);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不可以正常输出，会多出乱码（且不能写大于5的数字，会出现段错误）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因为p只有指向堆对象时才可正常无限延伸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3）void *_memccpy(void *dest, const void *src, int c, size_t count);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从src复制0个或多个字节的字符到dest. 当字符c被复制或者count个字符被复制时, 复制停止.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如果字符c被复制, 函数返回这个字符后面紧挨一个字符位置的指针. 否则返回NULL.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4）void *memchr(const void *buf, int c, size_t count);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在buf前面count字节中查找首次出现字符c的位置. 找到了字符c或者已经搜寻了count个字节, 查找即停止.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操作成功则返回buf中首次出现c的位置指针, 否则返回NULL.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5）int memcmp(const void *buf1, const void *buf2, size_t count);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比较buf1和buf2前面count个字节大小.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返回值&lt; 0, 表示buf1小于buf2;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返回值为0, 表示buf1等于buf2;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返回值&gt; 0, 表示buf1大于buf2.</w:t>
      </w:r>
    </w:p>
    <w:p>
      <w:pPr>
        <w:rPr>
          <w:sz w:val="28"/>
          <w:szCs w:val="28"/>
        </w:rPr>
      </w:pPr>
    </w:p>
    <w:p>
      <w:pPr>
        <w:ind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int memicmp(const void *buf1, const void *buf2, size_t count);</w:t>
      </w:r>
    </w:p>
    <w:p>
      <w:pPr>
        <w:ind w:left="315" w:left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比较buf1和buf2前面count个字节. 与memcmp不同的是, 它不区分大小写.</w:t>
      </w:r>
    </w:p>
    <w:p>
      <w:pPr>
        <w:pStyle w:val="4"/>
        <w:outlineLvl w:val="2"/>
      </w:pPr>
      <w:bookmarkStart w:id="84" w:name="_Toc28714"/>
      <w:r>
        <w:rPr>
          <w:rFonts w:hint="eastAsia"/>
        </w:rPr>
        <w:t>字符串</w:t>
      </w:r>
      <w:bookmarkEnd w:id="84"/>
    </w:p>
    <w:p>
      <w:pPr>
        <w:pStyle w:val="5"/>
        <w:outlineLvl w:val="3"/>
      </w:pPr>
      <w:bookmarkStart w:id="85" w:name="_Toc13217"/>
      <w:r>
        <w:rPr>
          <w:rFonts w:hint="eastAsia"/>
        </w:rPr>
        <w:t>函数</w:t>
      </w:r>
      <w:bookmarkEnd w:id="8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char a[m];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scanf(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%s\n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,a);   无法读入字符串中的空格，遇到空格会截断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gets(s);可以读入输入字符串中的空格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fgets（a,n,stdin);用n限制输入字符的数量，如果输入的字符少于n，可以将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\n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也读入，该函数比gets安全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c=getchar()   从键盘读入字符，可读入空格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格式化字符串函数需要格式精确匹配，如float一定是用%f，double一定是用%lf。返回值为成功匹配的个数。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sprintf（str，“输出格式字符串”，输出列表）；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sscanf（str，“输入格式字符串”，输入列表）；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bookmarkStart w:id="86" w:name="_Toc4156"/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char</w:t>
      </w:r>
      <w:r>
        <w:rPr>
          <w:rFonts w:ascii="新宋体" w:hAnsi="Times New Roman" w:eastAsia="新宋体" w:cs="新宋体"/>
          <w:sz w:val="19"/>
          <w:szCs w:val="19"/>
        </w:rPr>
        <w:t xml:space="preserve"> *str=</w:t>
      </w:r>
      <w:r>
        <w:rPr>
          <w:rFonts w:ascii="新宋体" w:hAnsi="Times New Roman" w:eastAsia="新宋体" w:cs="新宋体"/>
          <w:color w:val="A31515"/>
          <w:sz w:val="19"/>
          <w:szCs w:val="19"/>
        </w:rPr>
        <w:t>"10,1.20576,3.1,abc"</w:t>
      </w:r>
      <w:r>
        <w:rPr>
          <w:rFonts w:ascii="新宋体" w:hAnsi="Times New Roman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int</w:t>
      </w:r>
      <w:r>
        <w:rPr>
          <w:rFonts w:ascii="新宋体" w:hAnsi="Times New Roman" w:eastAsia="新宋体" w:cs="新宋体"/>
          <w:sz w:val="19"/>
          <w:szCs w:val="19"/>
        </w:rPr>
        <w:t xml:space="preserve"> a = 0;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double</w:t>
      </w:r>
      <w:r>
        <w:rPr>
          <w:rFonts w:ascii="新宋体" w:hAnsi="Times New Roman" w:eastAsia="新宋体" w:cs="新宋体"/>
          <w:sz w:val="19"/>
          <w:szCs w:val="19"/>
        </w:rPr>
        <w:t xml:space="preserve"> b = 0;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float</w:t>
      </w:r>
      <w:r>
        <w:rPr>
          <w:rFonts w:ascii="新宋体" w:hAnsi="Times New Roman" w:eastAsia="新宋体" w:cs="新宋体"/>
          <w:sz w:val="19"/>
          <w:szCs w:val="19"/>
        </w:rPr>
        <w:t xml:space="preserve"> c = 0;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char</w:t>
      </w:r>
      <w:r>
        <w:rPr>
          <w:rFonts w:ascii="新宋体" w:hAnsi="Times New Roman" w:eastAsia="新宋体" w:cs="新宋体"/>
          <w:sz w:val="19"/>
          <w:szCs w:val="19"/>
        </w:rPr>
        <w:t xml:space="preserve"> s[100] = {0};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sscanf(str,</w:t>
      </w:r>
      <w:r>
        <w:rPr>
          <w:rFonts w:ascii="新宋体" w:hAnsi="Times New Roman" w:eastAsia="新宋体" w:cs="新宋体"/>
          <w:color w:val="A31515"/>
          <w:sz w:val="19"/>
          <w:szCs w:val="19"/>
        </w:rPr>
        <w:t>"%d,%lf,%f,%s"</w:t>
      </w:r>
      <w:r>
        <w:rPr>
          <w:rFonts w:ascii="新宋体" w:hAnsi="Times New Roman" w:eastAsia="新宋体" w:cs="新宋体"/>
          <w:sz w:val="19"/>
          <w:szCs w:val="19"/>
        </w:rPr>
        <w:t>,&amp;a,&amp;b,&amp;c,s);</w:t>
      </w:r>
    </w:p>
    <w:p>
      <w:pPr>
        <w:pStyle w:val="5"/>
        <w:outlineLvl w:val="3"/>
      </w:pPr>
      <w:r>
        <w:rPr>
          <w:rFonts w:hint="eastAsia"/>
        </w:rPr>
        <w:t>&lt;string.h&gt;</w:t>
      </w:r>
      <w:bookmarkEnd w:id="86"/>
    </w:p>
    <w:tbl>
      <w:tblPr>
        <w:tblStyle w:val="12"/>
        <w:tblW w:w="8522" w:type="dxa"/>
        <w:tblInd w:w="0" w:type="dxa"/>
        <w:tblBorders>
          <w:top w:val="single" w:color="7295D2" w:sz="8" w:space="0"/>
          <w:left w:val="single" w:color="7295D2" w:sz="8" w:space="0"/>
          <w:bottom w:val="single" w:color="7295D2" w:sz="8" w:space="0"/>
          <w:right w:val="single" w:color="7295D2" w:sz="8" w:space="0"/>
          <w:insideH w:val="single" w:color="7295D2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55"/>
        <w:gridCol w:w="2841"/>
      </w:tblGrid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7295D2" w:sz="8" w:space="0"/>
              <w:left w:val="single" w:color="7295D2" w:sz="8" w:space="0"/>
              <w:bottom w:val="single" w:color="7295D2" w:sz="8" w:space="0"/>
              <w:right w:val="nil"/>
              <w:insideH w:val="single" w:sz="8" w:space="0"/>
              <w:insideV w:val="nil"/>
            </w:tcBorders>
            <w:shd w:val="clear" w:color="auto" w:fill="4472C4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函数</w:t>
            </w:r>
          </w:p>
        </w:tc>
        <w:tc>
          <w:tcPr>
            <w:tcW w:w="4155" w:type="dxa"/>
            <w:tcBorders>
              <w:top w:val="single" w:color="7295D2" w:sz="8" w:space="0"/>
              <w:bottom w:val="single" w:color="7295D2" w:sz="8" w:space="0"/>
              <w:right w:val="nil"/>
              <w:insideH w:val="single" w:sz="8" w:space="0"/>
              <w:insideV w:val="nil"/>
            </w:tcBorders>
            <w:shd w:val="clear" w:color="auto" w:fill="4472C4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原型</w:t>
            </w:r>
          </w:p>
        </w:tc>
        <w:tc>
          <w:tcPr>
            <w:tcW w:w="2841" w:type="dxa"/>
            <w:tcBorders>
              <w:top w:val="single" w:color="7295D2" w:sz="8" w:space="0"/>
              <w:bottom w:val="single" w:color="7295D2" w:sz="8" w:space="0"/>
              <w:right w:val="single" w:color="7295D2" w:sz="8" w:space="0"/>
              <w:insideH w:val="single" w:sz="8" w:space="0"/>
              <w:insideV w:val="nil"/>
            </w:tcBorders>
            <w:shd w:val="clear" w:color="auto" w:fill="4472C4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使用</w:t>
            </w: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right w:val="nil"/>
            </w:tcBorders>
            <w:shd w:val="clear" w:color="auto" w:fill="D0DCF0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strlen</w:t>
            </w:r>
          </w:p>
        </w:tc>
        <w:tc>
          <w:tcPr>
            <w:tcW w:w="4155" w:type="dxa"/>
            <w:tcBorders>
              <w:right w:val="nil"/>
            </w:tcBorders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size_t strlen(const char *string)</w:t>
            </w:r>
          </w:p>
        </w:tc>
        <w:tc>
          <w:tcPr>
            <w:tcW w:w="2841" w:type="dxa"/>
            <w:shd w:val="clear" w:color="auto" w:fill="D0DCF0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获取字符串长度, 字符串结束符NULL不计算在内，没有返回值指示操作错误.</w:t>
            </w:r>
          </w:p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char s[10]=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abcd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sizeof(s)   10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strlen(s)    4</w:t>
            </w: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1526" w:type="dxa"/>
            <w:vMerge w:val="restart"/>
            <w:tcBorders>
              <w:right w:val="nil"/>
            </w:tcBorders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strcpy</w:t>
            </w:r>
          </w:p>
        </w:tc>
        <w:tc>
          <w:tcPr>
            <w:tcW w:w="4155" w:type="dxa"/>
            <w:tcBorders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 *strcpy(char *dst, const char *src)</w:t>
            </w:r>
          </w:p>
        </w:tc>
        <w:tc>
          <w:tcPr>
            <w:tcW w:w="2841" w:type="dxa"/>
          </w:tcPr>
          <w:p>
            <w:pPr>
              <w:pStyle w:val="16"/>
              <w:ind w:left="720"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把src复制到dst中（清空dst）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1526" w:type="dxa"/>
            <w:vMerge w:val="continue"/>
            <w:tcBorders>
              <w:right w:val="nil"/>
            </w:tcBorders>
            <w:shd w:val="clear" w:color="auto" w:fill="D0DCF0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4155" w:type="dxa"/>
            <w:tcBorders>
              <w:right w:val="nil"/>
            </w:tcBorders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 *strncpy(char *dst, const char *src, size_t count)</w:t>
            </w:r>
          </w:p>
        </w:tc>
        <w:tc>
          <w:tcPr>
            <w:tcW w:w="2841" w:type="dxa"/>
            <w:shd w:val="clear" w:color="auto" w:fill="D0DCF0"/>
          </w:tcPr>
          <w:p>
            <w:pPr>
              <w:pStyle w:val="16"/>
              <w:ind w:left="72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复制指定长度</w:t>
            </w:r>
          </w:p>
          <w:p>
            <w:pPr>
              <w:pStyle w:val="16"/>
              <w:ind w:left="72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不清空dst（覆盖）</w:t>
            </w: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526" w:type="dxa"/>
            <w:vMerge w:val="restart"/>
            <w:tcBorders>
              <w:right w:val="nil"/>
            </w:tcBorders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strcmp</w:t>
            </w:r>
          </w:p>
        </w:tc>
        <w:tc>
          <w:tcPr>
            <w:tcW w:w="4155" w:type="dxa"/>
            <w:tcBorders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 strcmp(const char *s1, const char *s2)</w:t>
            </w:r>
          </w:p>
        </w:tc>
        <w:tc>
          <w:tcPr>
            <w:tcW w:w="2841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返回值&lt; 0, 表示s1小于s2;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返回值为0, 表示s1等于s2;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返回值&gt; 0, 表示s1大于s2</w:t>
            </w: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526" w:type="dxa"/>
            <w:vMerge w:val="continue"/>
            <w:tcBorders>
              <w:right w:val="nil"/>
            </w:tcBorders>
            <w:shd w:val="clear" w:color="auto" w:fill="D0DCF0"/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55" w:type="dxa"/>
            <w:tcBorders>
              <w:right w:val="nil"/>
            </w:tcBorders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 strncmp(const char *s1, const char *s2, size_t count)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只比较count个字符</w:t>
            </w:r>
          </w:p>
        </w:tc>
        <w:tc>
          <w:tcPr>
            <w:tcW w:w="2841" w:type="dxa"/>
            <w:vMerge w:val="continue"/>
            <w:shd w:val="clear" w:color="auto" w:fill="D0DCF0"/>
          </w:tcPr>
          <w:p/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526" w:type="dxa"/>
            <w:vMerge w:val="restart"/>
            <w:tcBorders>
              <w:right w:val="nil"/>
            </w:tcBorders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Cs w:val="21"/>
              </w:rPr>
              <w:t>strcat</w:t>
            </w:r>
          </w:p>
        </w:tc>
        <w:tc>
          <w:tcPr>
            <w:tcW w:w="4155" w:type="dxa"/>
            <w:tcBorders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 *strcat(char *dst, const char *strSource)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将src添加到目标串dst后面, 并在得到的新串后面加上NULL结束符. src会覆盖dst后面的结束符NULL. 在字符串的复制或添加过程中没有溢出检查, 所以要保证目标串空间足够大. 不能处理源串与目标串重叠的情况.</w:t>
            </w:r>
          </w:p>
          <w:p>
            <w:r>
              <w:rPr>
                <w:rFonts w:hint="eastAsia"/>
                <w:szCs w:val="21"/>
              </w:rPr>
              <w:t>函数返回dst值</w:t>
            </w: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526" w:type="dxa"/>
            <w:vMerge w:val="continue"/>
            <w:tcBorders>
              <w:right w:val="nil"/>
            </w:tcBorders>
            <w:shd w:val="clear" w:color="auto" w:fill="D0DCF0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4155" w:type="dxa"/>
            <w:tcBorders>
              <w:right w:val="nil"/>
            </w:tcBorders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 *strncat(char *dst, const char *src, size_t count)</w:t>
            </w:r>
          </w:p>
        </w:tc>
        <w:tc>
          <w:tcPr>
            <w:tcW w:w="2841" w:type="dxa"/>
            <w:shd w:val="clear" w:color="auto" w:fill="D0DCF0"/>
          </w:tcPr>
          <w:p>
            <w:r>
              <w:rPr>
                <w:rFonts w:hint="eastAsia"/>
                <w:szCs w:val="21"/>
              </w:rPr>
              <w:t>将src开始的count个字符添加到dst后.  如果count大于src长度, 则会用源串的长度值替换count值</w:t>
            </w: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1526" w:type="dxa"/>
            <w:vMerge w:val="restart"/>
            <w:tcBorders>
              <w:right w:val="nil"/>
            </w:tcBorders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strset</w:t>
            </w:r>
          </w:p>
        </w:tc>
        <w:tc>
          <w:tcPr>
            <w:tcW w:w="4155" w:type="dxa"/>
            <w:tcBorders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 *strset(char *str, int c)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将str的所有字符设置为字符c, 遇到NULL结束符停止.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函数返回内容调整后的str指针</w:t>
            </w: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1526" w:type="dxa"/>
            <w:vMerge w:val="continue"/>
            <w:tcBorders>
              <w:right w:val="nil"/>
            </w:tcBorders>
            <w:shd w:val="clear" w:color="auto" w:fill="D0DCF0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4155" w:type="dxa"/>
            <w:tcBorders>
              <w:right w:val="nil"/>
            </w:tcBorders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 *strnset(char *str, int c, size_t count)</w:t>
            </w:r>
          </w:p>
        </w:tc>
        <w:tc>
          <w:tcPr>
            <w:tcW w:w="2841" w:type="dxa"/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将str开始count个字符设置为字符c</w:t>
            </w: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1526" w:type="dxa"/>
            <w:tcBorders>
              <w:right w:val="nil"/>
            </w:tcBorders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strstr</w:t>
            </w:r>
          </w:p>
        </w:tc>
        <w:tc>
          <w:tcPr>
            <w:tcW w:w="4155" w:type="dxa"/>
            <w:tcBorders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 *strstr(const char *string, const char *strSearch)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在字符串string中查找strSearch子串.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返回子串strSearch在string中首次出现位置的指针. 如果没有找到子串strSearch, 则返回NULL. 如果子串strSearch为空串, 函数返回string值</w:t>
            </w: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3" w:hRule="atLeast"/>
        </w:trPr>
        <w:tc>
          <w:tcPr>
            <w:tcW w:w="1526" w:type="dxa"/>
            <w:vMerge w:val="restart"/>
            <w:tcBorders>
              <w:right w:val="nil"/>
            </w:tcBorders>
            <w:shd w:val="clear" w:color="auto" w:fill="D0DCF0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strchr</w:t>
            </w:r>
          </w:p>
        </w:tc>
        <w:tc>
          <w:tcPr>
            <w:tcW w:w="4155" w:type="dxa"/>
            <w:tcBorders>
              <w:right w:val="nil"/>
            </w:tcBorders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 *strchr(const char *string, int c)</w:t>
            </w:r>
          </w:p>
          <w:p>
            <w:pPr>
              <w:rPr>
                <w:szCs w:val="21"/>
              </w:rPr>
            </w:pPr>
          </w:p>
        </w:tc>
        <w:tc>
          <w:tcPr>
            <w:tcW w:w="2841" w:type="dxa"/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查找字符c在字符串string中首次出现的位置, NULL结束符也包含在查找中.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返回一个指针, 指向字符c在字符串string中首次出现的位置, 如果没有找到, 则返回NULL</w:t>
            </w: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1526" w:type="dxa"/>
            <w:vMerge w:val="continue"/>
            <w:tcBorders>
              <w:right w:val="nil"/>
            </w:tcBorders>
            <w:shd w:val="clear" w:color="auto" w:fill="D0DCF0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4155" w:type="dxa"/>
            <w:tcBorders>
              <w:right w:val="nil"/>
            </w:tcBorders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 *strrchr(const char *string, int c)</w:t>
            </w:r>
          </w:p>
        </w:tc>
        <w:tc>
          <w:tcPr>
            <w:tcW w:w="2841" w:type="dxa"/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查找字符c在字符串string中最后一次出现的位置, 也就是对string进行反序搜索</w:t>
            </w: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1526" w:type="dxa"/>
            <w:tcBorders>
              <w:right w:val="nil"/>
            </w:tcBorders>
            <w:shd w:val="clear" w:color="auto" w:fill="D0DCF0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strpbrk</w:t>
            </w:r>
          </w:p>
        </w:tc>
        <w:tc>
          <w:tcPr>
            <w:tcW w:w="4155" w:type="dxa"/>
            <w:tcBorders>
              <w:right w:val="nil"/>
            </w:tcBorders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 *strpbrk(const char *string, const char *strCharSet)</w:t>
            </w:r>
          </w:p>
        </w:tc>
        <w:tc>
          <w:tcPr>
            <w:tcW w:w="2841" w:type="dxa"/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从str的第一个字符开始查找，返回第一个</w:t>
            </w:r>
            <w:r>
              <w:rPr>
                <w:rFonts w:hint="eastAsia"/>
                <w:color w:val="FF0000"/>
                <w:szCs w:val="21"/>
              </w:rPr>
              <w:t>出现在</w:t>
            </w:r>
            <w:r>
              <w:rPr>
                <w:rFonts w:hint="eastAsia"/>
                <w:szCs w:val="21"/>
              </w:rPr>
              <w:t>strSet中的</w:t>
            </w:r>
            <w:r>
              <w:rPr>
                <w:rFonts w:hint="eastAsia"/>
                <w:color w:val="FF0000"/>
                <w:szCs w:val="21"/>
              </w:rPr>
              <w:t>字符位置指针</w:t>
            </w:r>
            <w:r>
              <w:rPr>
                <w:rFonts w:hint="eastAsia"/>
                <w:szCs w:val="21"/>
              </w:rPr>
              <w:t>.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如果两个字符串参数不含相同字符, 则返回NULL值.</w:t>
            </w: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1526" w:type="dxa"/>
            <w:tcBorders>
              <w:right w:val="nil"/>
            </w:tcBorders>
          </w:tcPr>
          <w:p>
            <w:pPr>
              <w:autoSpaceDE w:val="0"/>
              <w:autoSpaceDN w:val="0"/>
              <w:rPr>
                <w:rFonts w:ascii="新宋体" w:hAnsi="新宋体" w:cs="新宋体"/>
                <w:b/>
                <w:bCs/>
                <w:color w:val="010001"/>
                <w:sz w:val="24"/>
              </w:rPr>
            </w:pPr>
            <w:r>
              <w:rPr>
                <w:rFonts w:hint="eastAsia"/>
                <w:b/>
                <w:bCs/>
                <w:szCs w:val="21"/>
              </w:rPr>
              <w:t>strcspn</w:t>
            </w:r>
          </w:p>
        </w:tc>
        <w:tc>
          <w:tcPr>
            <w:tcW w:w="4155" w:type="dxa"/>
            <w:tcBorders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size_t strcspn(const char *string, const char *strCharSet)</w:t>
            </w:r>
          </w:p>
        </w:tc>
        <w:tc>
          <w:tcPr>
            <w:tcW w:w="2841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从str的第一个字符开始查找，返回第一个</w:t>
            </w:r>
            <w:r>
              <w:rPr>
                <w:rFonts w:hint="eastAsia"/>
                <w:color w:val="FF0000"/>
                <w:szCs w:val="21"/>
              </w:rPr>
              <w:t>出现在</w:t>
            </w:r>
            <w:r>
              <w:rPr>
                <w:rFonts w:hint="eastAsia"/>
                <w:szCs w:val="21"/>
              </w:rPr>
              <w:t>strSet中的</w:t>
            </w:r>
            <w:r>
              <w:rPr>
                <w:rFonts w:hint="eastAsia"/>
                <w:color w:val="FF0000"/>
                <w:szCs w:val="21"/>
              </w:rPr>
              <w:t>字符位置下标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如果一直不满足条件则会返回字符串NULL的位置</w:t>
            </w: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1526" w:type="dxa"/>
            <w:tcBorders>
              <w:right w:val="nil"/>
            </w:tcBorders>
            <w:shd w:val="clear" w:color="auto" w:fill="D0DCF0"/>
          </w:tcPr>
          <w:p>
            <w:pPr>
              <w:autoSpaceDE w:val="0"/>
              <w:autoSpaceDN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strspn</w:t>
            </w:r>
          </w:p>
        </w:tc>
        <w:tc>
          <w:tcPr>
            <w:tcW w:w="4155" w:type="dxa"/>
            <w:tcBorders>
              <w:right w:val="nil"/>
            </w:tcBorders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size_t strspn(const char *str, const char *strSet)</w:t>
            </w:r>
          </w:p>
        </w:tc>
        <w:tc>
          <w:tcPr>
            <w:tcW w:w="2841" w:type="dxa"/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从str的第一个字符开始查找，返回第一个</w:t>
            </w:r>
            <w:r>
              <w:rPr>
                <w:rFonts w:hint="eastAsia"/>
                <w:color w:val="FF0000"/>
                <w:szCs w:val="21"/>
              </w:rPr>
              <w:t>没有出现</w:t>
            </w:r>
            <w:r>
              <w:rPr>
                <w:rFonts w:hint="eastAsia"/>
                <w:szCs w:val="21"/>
              </w:rPr>
              <w:t>在strSet中的</w:t>
            </w:r>
            <w:r>
              <w:rPr>
                <w:rFonts w:hint="eastAsia"/>
                <w:color w:val="FF0000"/>
                <w:szCs w:val="21"/>
              </w:rPr>
              <w:t>字符位置下标</w:t>
            </w: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1526" w:type="dxa"/>
            <w:tcBorders>
              <w:right w:val="nil"/>
            </w:tcBorders>
          </w:tcPr>
          <w:p>
            <w:pPr>
              <w:autoSpaceDE w:val="0"/>
              <w:autoSpaceDN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strrev</w:t>
            </w:r>
          </w:p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4155" w:type="dxa"/>
            <w:tcBorders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char *  strrev(char *Str)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将字符串string中的字符顺序颠倒过来. NULL结束符位置不变.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返回调整后的字符串的指针(可以不使用返回值)</w:t>
            </w: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1526" w:type="dxa"/>
            <w:tcBorders>
              <w:right w:val="nil"/>
            </w:tcBorders>
            <w:shd w:val="clear" w:color="auto" w:fill="D0DCF0"/>
          </w:tcPr>
          <w:p>
            <w:pPr>
              <w:autoSpaceDE w:val="0"/>
              <w:autoSpaceDN w:val="0"/>
              <w:rPr>
                <w:rFonts w:ascii="新宋体" w:hAnsi="新宋体" w:cs="新宋体"/>
                <w:b/>
                <w:bCs/>
                <w:color w:val="010001"/>
                <w:sz w:val="24"/>
              </w:rPr>
            </w:pPr>
            <w:r>
              <w:rPr>
                <w:rFonts w:hint="eastAsia"/>
                <w:b/>
                <w:bCs/>
                <w:szCs w:val="21"/>
              </w:rPr>
              <w:t>strupr</w:t>
            </w:r>
          </w:p>
        </w:tc>
        <w:tc>
          <w:tcPr>
            <w:tcW w:w="4155" w:type="dxa"/>
            <w:tcBorders>
              <w:right w:val="nil"/>
            </w:tcBorders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 *_strupr(char *string)</w:t>
            </w:r>
          </w:p>
        </w:tc>
        <w:tc>
          <w:tcPr>
            <w:tcW w:w="2841" w:type="dxa"/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将string中所有小写字母替换成相应的大写字母, 其它字符保持不变.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返回调整后的字符串的指针</w:t>
            </w: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1526" w:type="dxa"/>
            <w:tcBorders>
              <w:right w:val="nil"/>
            </w:tcBorders>
          </w:tcPr>
          <w:p>
            <w:pPr>
              <w:autoSpaceDE w:val="0"/>
              <w:autoSpaceDN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strlwr</w:t>
            </w:r>
          </w:p>
          <w:p>
            <w:pPr>
              <w:autoSpaceDE w:val="0"/>
              <w:autoSpaceDN w:val="0"/>
              <w:rPr>
                <w:b/>
                <w:bCs/>
                <w:szCs w:val="21"/>
              </w:rPr>
            </w:pPr>
          </w:p>
        </w:tc>
        <w:tc>
          <w:tcPr>
            <w:tcW w:w="4155" w:type="dxa"/>
            <w:tcBorders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 *_strlwr(char *string)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将string中所有大写字母替换成相应的小写字母, 其它字符保持不变.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返回调整后的字符串的指针</w:t>
            </w:r>
          </w:p>
        </w:tc>
      </w:tr>
      <w:tr>
        <w:tblPrEx>
          <w:tblBorders>
            <w:top w:val="single" w:color="7295D2" w:sz="8" w:space="0"/>
            <w:left w:val="single" w:color="7295D2" w:sz="8" w:space="0"/>
            <w:bottom w:val="single" w:color="7295D2" w:sz="8" w:space="0"/>
            <w:right w:val="single" w:color="7295D2" w:sz="8" w:space="0"/>
            <w:insideH w:val="single" w:color="7295D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1526" w:type="dxa"/>
            <w:tcBorders>
              <w:right w:val="nil"/>
            </w:tcBorders>
            <w:shd w:val="clear" w:color="auto" w:fill="D0DCF0"/>
          </w:tcPr>
          <w:p>
            <w:pPr>
              <w:autoSpaceDE w:val="0"/>
              <w:autoSpaceDN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strdup</w:t>
            </w:r>
          </w:p>
        </w:tc>
        <w:tc>
          <w:tcPr>
            <w:tcW w:w="4155" w:type="dxa"/>
            <w:tcBorders>
              <w:right w:val="nil"/>
            </w:tcBorders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 *strdup(const char *strSource)</w:t>
            </w:r>
          </w:p>
        </w:tc>
        <w:tc>
          <w:tcPr>
            <w:tcW w:w="2841" w:type="dxa"/>
            <w:shd w:val="clear" w:color="auto" w:fill="D0DCF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函数运行中会自己调用malloc函数为复制strSource字符串分配存储空间, 然后再将strSource复制到分配到的空间中. 注意要及时释放这个分配的空间.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返回一个指针, 指向为复制字符串分配的空间; 如果分配空间失败, 则返回NULL值.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.</w:t>
      </w:r>
    </w:p>
    <w:p>
      <w:pPr>
        <w:rPr>
          <w:szCs w:val="21"/>
        </w:rPr>
      </w:pPr>
      <w:r>
        <w:rPr>
          <w:rFonts w:hint="eastAsia"/>
          <w:szCs w:val="21"/>
        </w:rPr>
        <w:t>char *strtok(char *strToken, const char *strDelimit);</w:t>
      </w:r>
    </w:p>
    <w:p>
      <w:pPr>
        <w:rPr>
          <w:szCs w:val="21"/>
        </w:rPr>
      </w:pPr>
      <w:r>
        <w:rPr>
          <w:rFonts w:hint="eastAsia"/>
          <w:szCs w:val="21"/>
        </w:rPr>
        <w:t>在strToken 串中查找下一个标记, strDelimit字符集则指定了在当前查找调用中可能遇到的分界符.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返回一个指针, 指向在strToken中找到的下一个标记. 如果找不到标记, 就返回NULL值. </w:t>
      </w:r>
      <w:r>
        <w:rPr>
          <w:rFonts w:hint="eastAsia"/>
          <w:color w:val="FF0000"/>
          <w:szCs w:val="21"/>
        </w:rPr>
        <w:t>每次调用都会修改strToken内容</w:t>
      </w:r>
      <w:r>
        <w:rPr>
          <w:rFonts w:hint="eastAsia"/>
          <w:szCs w:val="21"/>
        </w:rPr>
        <w:t>, 用NULL字符替换遇到的每个分界符，所以</w:t>
      </w:r>
      <w:r>
        <w:rPr>
          <w:rFonts w:hint="eastAsia"/>
          <w:color w:val="FF0000"/>
          <w:szCs w:val="21"/>
        </w:rPr>
        <w:t>字符串不能是字面值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char input[16]="abc,d";</w:t>
      </w:r>
    </w:p>
    <w:p>
      <w:pPr>
        <w:rPr>
          <w:szCs w:val="21"/>
        </w:rPr>
      </w:pPr>
      <w:r>
        <w:rPr>
          <w:rFonts w:hint="eastAsia"/>
          <w:szCs w:val="21"/>
        </w:rPr>
        <w:t>char *p;</w:t>
      </w:r>
    </w:p>
    <w:p>
      <w:pPr>
        <w:rPr>
          <w:szCs w:val="21"/>
        </w:rPr>
      </w:pPr>
      <w:r>
        <w:rPr>
          <w:rFonts w:hint="eastAsia"/>
          <w:szCs w:val="21"/>
        </w:rPr>
        <w:t>p=</w:t>
      </w:r>
      <w:r>
        <w:rPr>
          <w:rFonts w:hint="eastAsia"/>
          <w:color w:val="FF0000"/>
          <w:szCs w:val="21"/>
        </w:rPr>
        <w:t>strtok</w:t>
      </w:r>
      <w:r>
        <w:rPr>
          <w:rFonts w:hint="eastAsia"/>
          <w:szCs w:val="21"/>
        </w:rPr>
        <w:t>(input,",");</w:t>
      </w:r>
    </w:p>
    <w:p>
      <w:pPr>
        <w:rPr>
          <w:szCs w:val="21"/>
        </w:rPr>
      </w:pPr>
      <w:r>
        <w:rPr>
          <w:rFonts w:hint="eastAsia"/>
          <w:szCs w:val="21"/>
        </w:rPr>
        <w:t>if(p) printf("%s\n",p);</w:t>
      </w:r>
    </w:p>
    <w:p>
      <w:pPr>
        <w:rPr>
          <w:szCs w:val="21"/>
        </w:rPr>
      </w:pPr>
      <w:r>
        <w:rPr>
          <w:rFonts w:hint="eastAsia"/>
          <w:szCs w:val="21"/>
        </w:rPr>
        <w:t>p=</w:t>
      </w:r>
      <w:r>
        <w:rPr>
          <w:rFonts w:hint="eastAsia"/>
          <w:color w:val="FF0000"/>
          <w:szCs w:val="21"/>
        </w:rPr>
        <w:t>strtok</w:t>
      </w:r>
      <w:r>
        <w:rPr>
          <w:rFonts w:hint="eastAsia"/>
          <w:szCs w:val="21"/>
        </w:rPr>
        <w:t>(NULL,",");</w:t>
      </w:r>
    </w:p>
    <w:p>
      <w:pPr>
        <w:rPr>
          <w:szCs w:val="21"/>
        </w:rPr>
      </w:pPr>
      <w:r>
        <w:rPr>
          <w:rFonts w:hint="eastAsia"/>
          <w:szCs w:val="21"/>
        </w:rPr>
        <w:t>if(p) printf("%s\n",p);</w:t>
      </w:r>
    </w:p>
    <w:p>
      <w:pPr>
        <w:rPr>
          <w:szCs w:val="21"/>
        </w:rPr>
      </w:pPr>
      <w:r>
        <w:rPr>
          <w:szCs w:val="21"/>
        </w:rPr>
        <w:br w:type="textWrapping"/>
      </w:r>
      <w:r>
        <w:rPr>
          <w:szCs w:val="21"/>
        </w:rPr>
        <w:t>第一次要设定参数，第二次参数可以NULL</w:t>
      </w:r>
      <w:r>
        <w:rPr>
          <w:szCs w:val="21"/>
        </w:rPr>
        <w:br w:type="textWrapping"/>
      </w:r>
      <w:r>
        <w:rPr>
          <w:szCs w:val="21"/>
        </w:rPr>
        <w:br w:type="textWrapping"/>
      </w:r>
      <w:r>
        <w:rPr>
          <w:szCs w:val="21"/>
        </w:rPr>
        <w:t xml:space="preserve">函数第一次调用需设置两个参数，strtok(str,",") </w:t>
      </w:r>
    </w:p>
    <w:p>
      <w:pPr>
        <w:rPr>
          <w:szCs w:val="21"/>
        </w:rPr>
      </w:pPr>
      <w:r>
        <w:rPr>
          <w:szCs w:val="21"/>
        </w:rPr>
        <w:t>str 需要分割的串</w:t>
      </w:r>
      <w:r>
        <w:rPr>
          <w:rFonts w:hint="eastAsia"/>
          <w:szCs w:val="21"/>
        </w:rPr>
        <w:t>，</w:t>
      </w:r>
      <w:r>
        <w:rPr>
          <w:szCs w:val="21"/>
        </w:rPr>
        <w:t>根据“</w:t>
      </w:r>
      <w:r>
        <w:rPr>
          <w:rFonts w:hint="eastAsia"/>
          <w:szCs w:val="21"/>
        </w:rPr>
        <w:t>,</w:t>
      </w:r>
      <w:r>
        <w:rPr>
          <w:szCs w:val="21"/>
        </w:rPr>
        <w:t>”分割</w:t>
      </w:r>
      <w:r>
        <w:rPr>
          <w:szCs w:val="21"/>
        </w:rPr>
        <w:br w:type="textWrapping"/>
      </w:r>
      <w:r>
        <w:rPr>
          <w:szCs w:val="21"/>
        </w:rPr>
        <w:t>第一次分割的结果，返回串中第一个，之前的字串,也就是上面的程序第一次输出abc</w:t>
      </w:r>
      <w:r>
        <w:rPr>
          <w:szCs w:val="21"/>
        </w:rPr>
        <w:br w:type="textWrapping"/>
      </w:r>
      <w:r>
        <w:rPr>
          <w:szCs w:val="21"/>
        </w:rPr>
        <w:br w:type="textWrapping"/>
      </w:r>
      <w:r>
        <w:rPr>
          <w:szCs w:val="21"/>
        </w:rPr>
        <w:t>第二次调用该函数strtok(NULL,"."),第一个参数设置为NULL，第二个参数还是分割的依据</w:t>
      </w:r>
      <w:r>
        <w:rPr>
          <w:szCs w:val="21"/>
        </w:rPr>
        <w:br w:type="textWrapping"/>
      </w:r>
      <w:r>
        <w:rPr>
          <w:szCs w:val="21"/>
        </w:rPr>
        <w:t>结果返回分割依据后面的字串，即上面的程序输出d</w:t>
      </w:r>
      <w:r>
        <w:rPr>
          <w:rFonts w:hint="eastAsia"/>
          <w:szCs w:val="21"/>
        </w:rPr>
        <w:t xml:space="preserve">  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====按照</w:t>
      </w:r>
      <w:r>
        <w:rPr>
          <w:szCs w:val="21"/>
        </w:rPr>
        <w:t>Split分割字符串</w:t>
      </w:r>
    </w:p>
    <w:p>
      <w:pPr>
        <w:autoSpaceDE w:val="0"/>
        <w:autoSpaceDN w:val="0"/>
        <w:rPr>
          <w:rFonts w:ascii="新宋体" w:hAnsi="新宋体" w:cs="新宋体"/>
          <w:color w:val="000000"/>
          <w:szCs w:val="21"/>
          <w:highlight w:val="white"/>
        </w:rPr>
      </w:pPr>
      <w:r>
        <w:rPr>
          <w:rFonts w:ascii="新宋体" w:hAnsi="新宋体" w:cs="新宋体"/>
          <w:color w:val="0000FF"/>
          <w:szCs w:val="21"/>
          <w:highlight w:val="white"/>
        </w:rPr>
        <w:t>char</w:t>
      </w:r>
      <w:r>
        <w:rPr>
          <w:rFonts w:ascii="新宋体" w:hAnsi="新宋体" w:cs="新宋体"/>
          <w:color w:val="000000"/>
          <w:szCs w:val="21"/>
          <w:highlight w:val="white"/>
        </w:rPr>
        <w:t xml:space="preserve">  *_Context;</w:t>
      </w:r>
    </w:p>
    <w:p>
      <w:pPr>
        <w:autoSpaceDE w:val="0"/>
        <w:autoSpaceDN w:val="0"/>
        <w:rPr>
          <w:rFonts w:ascii="新宋体" w:hAnsi="新宋体" w:cs="新宋体"/>
          <w:color w:val="000000"/>
          <w:szCs w:val="21"/>
          <w:highlight w:val="white"/>
        </w:rPr>
      </w:pPr>
      <w:r>
        <w:rPr>
          <w:rFonts w:ascii="新宋体" w:hAnsi="新宋体" w:cs="新宋体"/>
          <w:color w:val="0000FF"/>
          <w:szCs w:val="21"/>
          <w:highlight w:val="white"/>
        </w:rPr>
        <w:t>char</w:t>
      </w:r>
      <w:r>
        <w:rPr>
          <w:rFonts w:ascii="新宋体" w:hAnsi="新宋体" w:cs="新宋体"/>
          <w:color w:val="000000"/>
          <w:szCs w:val="21"/>
          <w:highlight w:val="white"/>
        </w:rPr>
        <w:t xml:space="preserve"> *p = strtok_s(</w:t>
      </w:r>
      <w:r>
        <w:rPr>
          <w:rFonts w:ascii="新宋体" w:hAnsi="新宋体" w:cs="新宋体"/>
          <w:color w:val="808080"/>
          <w:szCs w:val="21"/>
          <w:highlight w:val="white"/>
        </w:rPr>
        <w:t>pBuf</w:t>
      </w:r>
      <w:r>
        <w:rPr>
          <w:rFonts w:ascii="新宋体" w:hAnsi="新宋体" w:cs="新宋体"/>
          <w:color w:val="000000"/>
          <w:szCs w:val="21"/>
          <w:highlight w:val="white"/>
        </w:rPr>
        <w:t xml:space="preserve">, </w:t>
      </w:r>
      <w:r>
        <w:rPr>
          <w:rFonts w:ascii="新宋体" w:hAnsi="新宋体" w:cs="新宋体"/>
          <w:color w:val="808080"/>
          <w:szCs w:val="21"/>
          <w:highlight w:val="white"/>
        </w:rPr>
        <w:t>Split</w:t>
      </w:r>
      <w:r>
        <w:rPr>
          <w:rFonts w:ascii="新宋体" w:hAnsi="新宋体" w:cs="新宋体"/>
          <w:color w:val="000000"/>
          <w:szCs w:val="21"/>
          <w:highlight w:val="white"/>
        </w:rPr>
        <w:t>,&amp;_Context);</w:t>
      </w:r>
    </w:p>
    <w:p>
      <w:pPr>
        <w:autoSpaceDE w:val="0"/>
        <w:autoSpaceDN w:val="0"/>
        <w:rPr>
          <w:rFonts w:ascii="新宋体" w:hAnsi="新宋体" w:cs="新宋体"/>
          <w:color w:val="000000"/>
          <w:szCs w:val="21"/>
          <w:highlight w:val="white"/>
        </w:rPr>
      </w:pPr>
      <w:r>
        <w:rPr>
          <w:rFonts w:ascii="新宋体" w:hAnsi="新宋体" w:cs="新宋体"/>
          <w:color w:val="0000FF"/>
          <w:szCs w:val="21"/>
          <w:highlight w:val="white"/>
        </w:rPr>
        <w:t>while</w:t>
      </w:r>
      <w:r>
        <w:rPr>
          <w:rFonts w:ascii="新宋体" w:hAnsi="新宋体" w:cs="新宋体"/>
          <w:color w:val="000000"/>
          <w:szCs w:val="21"/>
          <w:highlight w:val="white"/>
        </w:rPr>
        <w:t xml:space="preserve"> (</w:t>
      </w:r>
      <w:r>
        <w:rPr>
          <w:rFonts w:ascii="新宋体" w:hAnsi="新宋体" w:cs="新宋体"/>
          <w:color w:val="6F008A"/>
          <w:szCs w:val="21"/>
          <w:highlight w:val="white"/>
        </w:rPr>
        <w:t>NULL</w:t>
      </w:r>
      <w:r>
        <w:rPr>
          <w:rFonts w:ascii="新宋体" w:hAnsi="新宋体" w:cs="新宋体"/>
          <w:color w:val="000000"/>
          <w:szCs w:val="21"/>
          <w:highlight w:val="white"/>
        </w:rPr>
        <w:t xml:space="preserve"> != p)</w:t>
      </w:r>
    </w:p>
    <w:p>
      <w:pPr>
        <w:autoSpaceDE w:val="0"/>
        <w:autoSpaceDN w:val="0"/>
        <w:rPr>
          <w:rFonts w:ascii="新宋体" w:hAnsi="新宋体" w:cs="新宋体"/>
          <w:color w:val="000000"/>
          <w:szCs w:val="21"/>
          <w:highlight w:val="white"/>
        </w:rPr>
      </w:pPr>
      <w:r>
        <w:rPr>
          <w:rFonts w:ascii="新宋体" w:hAnsi="新宋体" w:cs="新宋体"/>
          <w:color w:val="000000"/>
          <w:szCs w:val="21"/>
          <w:highlight w:val="white"/>
        </w:rPr>
        <w:t>{</w:t>
      </w:r>
    </w:p>
    <w:p>
      <w:pPr>
        <w:autoSpaceDE w:val="0"/>
        <w:autoSpaceDN w:val="0"/>
        <w:ind w:firstLine="525" w:firstLineChars="250"/>
        <w:rPr>
          <w:rFonts w:ascii="新宋体" w:hAnsi="新宋体" w:cs="新宋体"/>
          <w:color w:val="000000"/>
          <w:szCs w:val="21"/>
          <w:highlight w:val="white"/>
        </w:rPr>
      </w:pPr>
      <w:r>
        <w:rPr>
          <w:rFonts w:ascii="新宋体" w:hAnsi="新宋体" w:cs="新宋体"/>
          <w:color w:val="000000"/>
          <w:szCs w:val="21"/>
          <w:highlight w:val="white"/>
        </w:rPr>
        <w:t>p = strtok_s(</w:t>
      </w:r>
      <w:r>
        <w:rPr>
          <w:rFonts w:ascii="新宋体" w:hAnsi="新宋体" w:cs="新宋体"/>
          <w:color w:val="6F008A"/>
          <w:szCs w:val="21"/>
          <w:highlight w:val="white"/>
        </w:rPr>
        <w:t>NULL</w:t>
      </w:r>
      <w:r>
        <w:rPr>
          <w:rFonts w:ascii="新宋体" w:hAnsi="新宋体" w:cs="新宋体"/>
          <w:color w:val="000000"/>
          <w:szCs w:val="21"/>
          <w:highlight w:val="white"/>
        </w:rPr>
        <w:t xml:space="preserve">, </w:t>
      </w:r>
      <w:r>
        <w:rPr>
          <w:rFonts w:ascii="新宋体" w:hAnsi="新宋体" w:cs="新宋体"/>
          <w:color w:val="808080"/>
          <w:szCs w:val="21"/>
          <w:highlight w:val="white"/>
        </w:rPr>
        <w:t>Split</w:t>
      </w:r>
      <w:r>
        <w:rPr>
          <w:rFonts w:ascii="新宋体" w:hAnsi="新宋体" w:cs="新宋体"/>
          <w:color w:val="000000"/>
          <w:szCs w:val="21"/>
          <w:highlight w:val="white"/>
        </w:rPr>
        <w:t>,&amp;_Context);</w:t>
      </w:r>
    </w:p>
    <w:p>
      <w:pPr>
        <w:rPr>
          <w:szCs w:val="21"/>
        </w:rPr>
      </w:pPr>
      <w:r>
        <w:rPr>
          <w:rFonts w:ascii="新宋体" w:hAnsi="新宋体" w:cs="新宋体"/>
          <w:color w:val="000000"/>
          <w:szCs w:val="21"/>
          <w:highlight w:val="white"/>
        </w:rPr>
        <w:t>}</w:t>
      </w:r>
    </w:p>
    <w:p>
      <w:pPr>
        <w:pStyle w:val="4"/>
        <w:outlineLvl w:val="2"/>
      </w:pPr>
      <w:bookmarkStart w:id="87" w:name="_Toc29051"/>
      <w:bookmarkStart w:id="88" w:name="_Toc29319"/>
      <w:bookmarkStart w:id="89" w:name="_Toc19533"/>
      <w:bookmarkStart w:id="90" w:name="_Toc20123"/>
      <w:r>
        <w:rPr>
          <w:rFonts w:hint="eastAsia"/>
        </w:rPr>
        <w:t>I/O</w:t>
      </w:r>
      <w:bookmarkEnd w:id="87"/>
      <w:bookmarkEnd w:id="88"/>
      <w:bookmarkEnd w:id="89"/>
      <w:bookmarkEnd w:id="9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&lt;stdio.h&gt;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printf("格式及内容",参数列表)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参数表达式多个时，从右向左计算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%后为参数输出格式,\后跟字符表示转译字符,其他内容原样输出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printf(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a=%d\n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,a);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可以直接输出格式字符串：char  *p=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abc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  printf(p);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printf("%</w:t>
      </w:r>
      <w:r>
        <w:rPr>
          <w:sz w:val="28"/>
          <w:szCs w:val="28"/>
          <w:highlight w:val="yellow"/>
        </w:rPr>
        <w:t>.*</w:t>
      </w:r>
      <w:r>
        <w:rPr>
          <w:sz w:val="28"/>
          <w:szCs w:val="28"/>
        </w:rPr>
        <w:t>f",2,a);    输出参数列表中定义输出宽度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puts(字符串)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scanf(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格式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，地址)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scanf在按下回车时结束输入，在读到空格后会读入空格之前的内容，放入输入位置，剩余内容留在输入缓冲区（无空格就全读入，%c可读入空格）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scanf("%</w:t>
      </w:r>
      <w:r>
        <w:rPr>
          <w:sz w:val="28"/>
          <w:szCs w:val="28"/>
          <w:highlight w:val="yellow"/>
        </w:rPr>
        <w:t>*</w:t>
      </w:r>
      <w:r>
        <w:rPr>
          <w:sz w:val="28"/>
          <w:szCs w:val="28"/>
        </w:rPr>
        <w:t>d %d",&amp;a);   忽略输入的第一个数字</w:t>
      </w:r>
    </w:p>
    <w:p>
      <w:pPr>
        <w:rPr>
          <w:rFonts w:ascii="新宋体" w:hAnsi="Times New Roman" w:eastAsia="新宋体" w:cs="新宋体"/>
          <w:color w:val="000000"/>
          <w:sz w:val="19"/>
          <w:szCs w:val="19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清空输入缓冲区：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缓冲区内有内容时，会输入到下一次要输入的位置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scanf(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%*[^\n]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scanf(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%*c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 读走所有非\n的字符，然后读走\n。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当这两条语句前无输入时，会要求输入。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scanf（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%d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,&amp;a);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scanf(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%*c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);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scanf不读入\n,会留在缓冲区，此句将\n读走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输入缓冲区显示条件</w:t>
      </w:r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遇到\n</w:t>
      </w:r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函数结束时</w:t>
      </w:r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输出缓冲区满</w:t>
      </w:r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fflush(stdout)  强制刷新显示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获取单个字符：int c = getchar();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获取字符串（可以读取到空格）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char s[1024] = {0};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gets(s);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该函数不安全，使用fgets替代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 xml:space="preserve"> 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char a[100] = {0};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 //fflush(stdin);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fgets(a,100,stdin);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a[strlen(a)-1] = 0;</w:t>
      </w:r>
    </w:p>
    <w:p>
      <w:pPr>
        <w:pStyle w:val="4"/>
        <w:outlineLvl w:val="2"/>
      </w:pPr>
      <w:bookmarkStart w:id="91" w:name="_Toc9991"/>
      <w:bookmarkStart w:id="92" w:name="_Toc6115"/>
      <w:bookmarkStart w:id="93" w:name="_Toc29967"/>
      <w:bookmarkStart w:id="94" w:name="_Toc29643"/>
      <w:r>
        <w:rPr>
          <w:rFonts w:hint="eastAsia"/>
        </w:rPr>
        <w:t>文件操作</w:t>
      </w:r>
      <w:bookmarkEnd w:id="91"/>
      <w:bookmarkEnd w:id="92"/>
      <w:bookmarkEnd w:id="93"/>
      <w:bookmarkEnd w:id="9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文件就是存储介质上的数据的集合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操作系统都是以文件为单位对数据进行管理，每打开一个文件，都有一个结构体来保存，这个结构体是系统定义：FILE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文件指针就是指向结构体的指针</w:t>
      </w:r>
    </w:p>
    <w:p>
      <w:pPr>
        <w:pStyle w:val="5"/>
        <w:outlineLvl w:val="3"/>
      </w:pPr>
      <w:r>
        <w:rPr>
          <w:rFonts w:hint="eastAsia"/>
        </w:rPr>
        <w:t>打开关闭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FILE *fp  定义一个文件指针fp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fopen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文件名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打开方式</w:t>
      </w:r>
      <w:r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成功则返回文件指针，失败则返回NULL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fclose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文件指针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     文件指针=NULL；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成功则返回0，失败返回-1（EOF）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文件打开方式：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     只读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    只写     （文件存在时，打开会清空）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     追加    （在原有内容上追加新内容）</w:t>
      </w:r>
    </w:p>
    <w:p>
      <w:pPr>
        <w:rPr>
          <w:sz w:val="28"/>
          <w:szCs w:val="28"/>
        </w:rPr>
      </w:pPr>
    </w:p>
    <w:p>
      <w:pPr>
        <w:tabs>
          <w:tab w:val="left" w:pos="15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r+ ， w+ ，   a+ 都是读写</w:t>
      </w:r>
    </w:p>
    <w:p>
      <w:pPr>
        <w:tabs>
          <w:tab w:val="left" w:pos="1506"/>
        </w:tabs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二进制读写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rb，wb, ab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rb+（r+b）   wb+（w+b）  ab+（a+b）</w:t>
      </w:r>
    </w:p>
    <w:p>
      <w:pPr>
        <w:pStyle w:val="5"/>
        <w:outlineLvl w:val="3"/>
      </w:pPr>
      <w:r>
        <w:rPr>
          <w:rFonts w:hint="eastAsia"/>
        </w:rPr>
        <w:t>读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fread</w:t>
      </w:r>
      <w:r>
        <w:rPr>
          <w:rFonts w:hint="eastAsia"/>
          <w:sz w:val="28"/>
          <w:szCs w:val="28"/>
        </w:rPr>
        <w:t>(*p，psize,读取次数，文件指针）  二进制读取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fgets</w:t>
      </w:r>
      <w:r>
        <w:rPr>
          <w:rFonts w:hint="eastAsia"/>
          <w:sz w:val="28"/>
          <w:szCs w:val="28"/>
        </w:rPr>
        <w:t>(str,n,fp)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返回值</w:t>
      </w:r>
      <w:r>
        <w:rPr>
          <w:rFonts w:hint="eastAsia"/>
          <w:sz w:val="28"/>
          <w:szCs w:val="28"/>
        </w:rPr>
        <w:t>str首地址。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从fp中读出n-1个，最后加上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\0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,放入str。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如果读取到\n</w:t>
      </w:r>
      <w:r>
        <w:rPr>
          <w:sz w:val="28"/>
          <w:szCs w:val="28"/>
        </w:rPr>
        <w:t>或者</w:t>
      </w:r>
      <w:r>
        <w:rPr>
          <w:rFonts w:hint="eastAsia"/>
          <w:sz w:val="28"/>
          <w:szCs w:val="28"/>
        </w:rPr>
        <w:t>遇到EOF,则读入结束。因此读取的行内容中最后一个字符可能是</w:t>
      </w:r>
      <w:r>
        <w:rPr>
          <w:sz w:val="28"/>
          <w:szCs w:val="28"/>
        </w:rPr>
        <w:t>’\n’。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sz w:val="19"/>
          <w:szCs w:val="19"/>
        </w:rPr>
        <w:t>char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str[100] = { 0 };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sz w:val="19"/>
          <w:szCs w:val="19"/>
        </w:rPr>
        <w:t>while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(fgets(str,100,pf))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sz w:val="19"/>
          <w:szCs w:val="19"/>
        </w:rPr>
        <w:t>{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posEnd = strlen(str) - 1; 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(str[posEnd] == </w:t>
      </w:r>
      <w:r>
        <w:rPr>
          <w:rFonts w:ascii="新宋体" w:hAnsi="Times New Roman" w:eastAsia="新宋体" w:cs="新宋体"/>
          <w:color w:val="A31515"/>
          <w:sz w:val="19"/>
          <w:szCs w:val="19"/>
        </w:rPr>
        <w:t>'\n'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>) str[posEnd] = 0;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sz w:val="19"/>
          <w:szCs w:val="19"/>
        </w:rPr>
        <w:tab/>
      </w:r>
      <w:r>
        <w:rPr>
          <w:rFonts w:ascii="新宋体" w:hAnsi="Times New Roman" w:eastAsia="新宋体" w:cs="新宋体"/>
          <w:color w:val="000000"/>
          <w:sz w:val="19"/>
          <w:szCs w:val="19"/>
        </w:rPr>
        <w:t>puts(str);</w:t>
      </w:r>
    </w:p>
    <w:p>
      <w:pPr>
        <w:rPr>
          <w:color w:val="8496B0"/>
          <w:sz w:val="28"/>
          <w:szCs w:val="28"/>
        </w:rPr>
      </w:pPr>
      <w:r>
        <w:rPr>
          <w:rFonts w:ascii="新宋体" w:hAnsi="Times New Roman" w:eastAsia="新宋体" w:cs="新宋体"/>
          <w:color w:val="000000"/>
          <w:sz w:val="19"/>
          <w:szCs w:val="19"/>
        </w:rPr>
        <w:t>}</w:t>
      </w:r>
    </w:p>
    <w:p>
      <w:pPr>
        <w:rPr>
          <w:color w:val="8496B0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fgetc</w:t>
      </w:r>
      <w:r>
        <w:rPr>
          <w:rFonts w:hint="eastAsia"/>
          <w:sz w:val="28"/>
          <w:szCs w:val="28"/>
        </w:rPr>
        <w:t>(文件指针)   从文件中读出一个字符出来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失败返回EOF，成功则返回读出的字符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fscanf</w:t>
      </w:r>
      <w:r>
        <w:rPr>
          <w:rFonts w:hint="eastAsia"/>
          <w:sz w:val="28"/>
          <w:szCs w:val="28"/>
        </w:rPr>
        <w:t>（文件指针，格式字符串，输入列表）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返回从文件中格式化到输入的参数列表的个数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返回0表示没有格式化成功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如果返回值为-</w:t>
      </w:r>
      <w:r>
        <w:rPr>
          <w:sz w:val="28"/>
          <w:szCs w:val="28"/>
        </w:rPr>
        <w:t>1表示读取到末尾</w:t>
      </w:r>
    </w:p>
    <w:p>
      <w:pPr>
        <w:pStyle w:val="5"/>
        <w:outlineLvl w:val="3"/>
      </w:pPr>
      <w:r>
        <w:t>写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fwrite</w:t>
      </w:r>
      <w:r>
        <w:rPr>
          <w:rFonts w:hint="eastAsia"/>
          <w:sz w:val="28"/>
          <w:szCs w:val="28"/>
        </w:rPr>
        <w:t xml:space="preserve">(p，psize，写入次数，文件指针)     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fputs</w:t>
      </w:r>
      <w:r>
        <w:rPr>
          <w:rFonts w:hint="eastAsia"/>
          <w:sz w:val="28"/>
          <w:szCs w:val="28"/>
        </w:rPr>
        <w:t>(pstr,fp)  成功返回非负数，失败返回EOF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fputc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字符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，文件指针） 将字符写入文件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失败返回EOF，成功则返回字符的ASCII码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fprintf</w:t>
      </w:r>
      <w:r>
        <w:rPr>
          <w:rFonts w:hint="eastAsia"/>
          <w:sz w:val="28"/>
          <w:szCs w:val="28"/>
        </w:rPr>
        <w:t>(文件指针，格式字符串，输出列表)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将输出列表中的值按格式字符串变成字符串然后写到文件中。相当于printf不将结果输出到屏幕，而是输出到文件中。</w:t>
      </w:r>
    </w:p>
    <w:p>
      <w:pPr>
        <w:pStyle w:val="5"/>
        <w:outlineLvl w:val="3"/>
      </w:pPr>
      <w:r>
        <w:rPr>
          <w:rFonts w:hint="eastAsia"/>
        </w:rPr>
        <w:t>刷新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fflush(</w:t>
      </w:r>
      <w:r>
        <w:rPr>
          <w:rFonts w:hint="eastAsia"/>
          <w:sz w:val="28"/>
          <w:szCs w:val="28"/>
        </w:rPr>
        <w:t>文件指针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  刷新缓冲区，也就是将缓冲区内容立即写入或者读取</w:t>
      </w:r>
    </w:p>
    <w:p>
      <w:pPr>
        <w:pStyle w:val="5"/>
        <w:outlineLvl w:val="3"/>
      </w:pPr>
      <w:r>
        <w:t>指针位置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文件读写时注意文件指针的位置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ftell（文件指针）  获得指针距离文件开头的距离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rewind(文件指针)   将指针移动到文件开头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fseek（文件指针，移动大小，</w:t>
      </w:r>
      <w:r>
        <w:rPr>
          <w:rFonts w:hint="eastAsia"/>
          <w:sz w:val="28"/>
          <w:szCs w:val="28"/>
          <w:lang w:val="en-US" w:eastAsia="zh-CN"/>
        </w:rPr>
        <w:t>基准</w:t>
      </w:r>
      <w:r>
        <w:rPr>
          <w:rFonts w:hint="eastAsia"/>
          <w:sz w:val="28"/>
          <w:szCs w:val="28"/>
        </w:rPr>
        <w:t>位置）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SEEK_SET  0    以开头为基准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SEEK_CUR  1   以当前位置为基准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SEEK_END  2   以文件末尾为基准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fseek(fp,0 ,SEEK_END);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fileLen = ftell(fp);   将指针移动到文件尾，然后得到文件大小。</w:t>
      </w:r>
    </w:p>
    <w:p>
      <w:pPr>
        <w:pStyle w:val="5"/>
        <w:outlineLvl w:val="3"/>
      </w:pPr>
      <w:r>
        <w:t>文件操作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remove(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a.txt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rename(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a.txt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b.txt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>
      <w:pPr>
        <w:pStyle w:val="4"/>
        <w:outlineLvl w:val="2"/>
      </w:pPr>
      <w:bookmarkStart w:id="95" w:name="_Toc10493"/>
      <w:bookmarkStart w:id="96" w:name="_Toc23150"/>
      <w:bookmarkStart w:id="97" w:name="_Toc26268"/>
      <w:r>
        <w:rPr>
          <w:rFonts w:hint="eastAsia"/>
        </w:rPr>
        <w:t>随机数</w:t>
      </w:r>
      <w:bookmarkEnd w:id="95"/>
      <w:bookmarkEnd w:id="96"/>
      <w:bookmarkEnd w:id="97"/>
    </w:p>
    <w:p>
      <w:pPr>
        <w:rPr>
          <w:sz w:val="28"/>
          <w:szCs w:val="28"/>
        </w:rPr>
      </w:pPr>
      <w:bookmarkStart w:id="98" w:name="_Toc25652"/>
      <w:r>
        <w:rPr>
          <w:rFonts w:hint="eastAsia"/>
          <w:sz w:val="28"/>
          <w:szCs w:val="28"/>
        </w:rPr>
        <w:t>stdlib.h</w:t>
      </w:r>
      <w:bookmarkEnd w:id="98"/>
    </w:p>
    <w:p/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//一个函数只能设置一个随机种子，不能写在循环内部重复设置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srand(time(0));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rand();//读取掉第一个数据，第一个产生的数据总是不断增大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x</w:t>
      </w:r>
      <w:r>
        <w:rPr>
          <w:rFonts w:hint="eastAsia"/>
          <w:sz w:val="28"/>
          <w:szCs w:val="28"/>
        </w:rPr>
        <w:t>=rand()%100;得到100以内的随机数</w:t>
      </w:r>
    </w:p>
    <w:p>
      <w:pPr>
        <w:pStyle w:val="4"/>
        <w:outlineLvl w:val="2"/>
      </w:pPr>
      <w:bookmarkStart w:id="99" w:name="_Toc17476"/>
      <w:r>
        <w:rPr>
          <w:rFonts w:hint="eastAsia"/>
        </w:rPr>
        <w:t>系统命令</w:t>
      </w:r>
      <w:bookmarkEnd w:id="9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stdlib.h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相当于在cmd中运行命令行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system("pause");</w:t>
      </w:r>
      <w:r>
        <w:rPr>
          <w:rFonts w:hint="eastAsia"/>
          <w:sz w:val="28"/>
          <w:szCs w:val="28"/>
        </w:rPr>
        <w:t xml:space="preserve">    //让cmd窗口不关闭</w:t>
      </w:r>
    </w:p>
    <w:p>
      <w:pPr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system("cd  d:");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system("dir");</w:t>
      </w:r>
      <w:r>
        <w:rPr>
          <w:rFonts w:hint="eastAsia"/>
          <w:sz w:val="28"/>
          <w:szCs w:val="28"/>
        </w:rPr>
        <w:t xml:space="preserve"> //等价于在命令行连续执行两个命令</w:t>
      </w:r>
    </w:p>
    <w:p>
      <w:pPr>
        <w:pStyle w:val="4"/>
        <w:outlineLvl w:val="2"/>
      </w:pPr>
      <w:bookmarkStart w:id="100" w:name="_Toc7092"/>
      <w:r>
        <w:rPr>
          <w:rFonts w:hint="eastAsia"/>
        </w:rPr>
        <w:t>time.h</w:t>
      </w:r>
      <w:bookmarkEnd w:id="100"/>
    </w:p>
    <w:p>
      <w:pPr>
        <w:rPr>
          <w:sz w:val="28"/>
          <w:szCs w:val="28"/>
        </w:rPr>
      </w:pPr>
      <w:r>
        <w:rPr>
          <w:sz w:val="28"/>
          <w:szCs w:val="28"/>
        </w:rPr>
        <w:t>time_t</w:t>
      </w:r>
      <w:r>
        <w:rPr>
          <w:rFonts w:hint="eastAsia"/>
          <w:sz w:val="28"/>
          <w:szCs w:val="28"/>
        </w:rPr>
        <w:t xml:space="preserve">  t=time(0);  可获得当前时间(从1970年1月1日0:0:0开始的秒差)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显示时间：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while(1){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time_t</w:t>
      </w:r>
      <w:r>
        <w:rPr>
          <w:rFonts w:hint="eastAsia"/>
          <w:sz w:val="28"/>
          <w:szCs w:val="28"/>
        </w:rPr>
        <w:t xml:space="preserve">   t=time(0);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printf("…\r＂,t);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fflush(stdout);同一位置显示时间，不断刷新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while(t==time(0));等待1秒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s=t%60;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m=t%3600/60;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h=(t%(3600*24)/3600+8)%24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ctime(&amp;t) 转成美式时间  %s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char buf[100]={0};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struct tm* cur=localtime(&amp;t);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sprintf(buf,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%4d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,cur-&gt;tm_year+1900);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tm_year+1900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tm_mon+1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tm_mday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tm_hour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tm_min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tm_sec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sleep()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 int a=sleep(3)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使程序休眠3秒，中断时返回剩余为休眠的秒数</w:t>
      </w:r>
    </w:p>
    <w:p>
      <w:pPr>
        <w:pStyle w:val="4"/>
        <w:outlineLvl w:val="2"/>
      </w:pPr>
      <w:r>
        <w:rPr>
          <w:rFonts w:hint="eastAsia"/>
        </w:rPr>
        <w:t>&lt;errno.h&gt;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errno为全局变量，存放错误编号，出错则errno的位置改变，不出错则不变化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perror(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str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   自动找到错误编号，并打印错误信息，str为额外的提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示信息，可以不加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strerror()把错误编号转换成错误信息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printf(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%m\n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,errno); 打印错误信息</w:t>
      </w:r>
    </w:p>
    <w:p>
      <w:pPr>
        <w:pStyle w:val="4"/>
        <w:outlineLvl w:val="2"/>
      </w:pPr>
      <w:bookmarkStart w:id="101" w:name="_Toc30200"/>
      <w:r>
        <w:rPr>
          <w:rFonts w:hint="eastAsia"/>
        </w:rPr>
        <w:t>&lt;stdarg.h&gt;</w:t>
      </w:r>
      <w:bookmarkEnd w:id="10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max(int cnt,...){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maxValue=0;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i=0; //</w:t>
      </w:r>
      <w:r>
        <w:rPr>
          <w:rFonts w:hint="eastAsia"/>
          <w:color w:val="FF0000"/>
          <w:sz w:val="28"/>
          <w:szCs w:val="28"/>
        </w:rPr>
        <w:t>在va_list v和va_end(v)之间不可定义变量，所有变量的定义必须放在前面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va_list v;  //定义一个变长参数列表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va_start(v,cnt); //将参数列表定位到第二个参数位置（cnt是对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包含几个参数进行说明】）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maxValue=va_arg(v,int); //给maxValue赋的值为列表中当前位置的值，同时指针指向下一个值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for(i=1;i&lt;cnt;i++){</w:t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data=va_arg(v,int);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if(data&gt;maxValue)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maxValue=data;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va_end(v); //释放变成参数列表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maxValue;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调用max()函数时，可用max(2,34,123,23),内部参数数量可以任意</w:t>
      </w:r>
    </w:p>
    <w:p>
      <w:pPr>
        <w:pStyle w:val="4"/>
        <w:outlineLvl w:val="2"/>
      </w:pPr>
      <w:r>
        <w:t>&lt;assert.h&gt;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ssert函数在NDEBUG下自动屏蔽</w:t>
      </w:r>
    </w:p>
    <w:p>
      <w:pPr>
        <w:pStyle w:val="4"/>
        <w:outlineLvl w:val="2"/>
      </w:pPr>
      <w:bookmarkStart w:id="102" w:name="_Toc12045"/>
      <w:bookmarkStart w:id="103" w:name="_Toc11192"/>
      <w:bookmarkStart w:id="104" w:name="_Toc29493"/>
      <w:bookmarkStart w:id="105" w:name="_Toc4678"/>
      <w:r>
        <w:rPr>
          <w:rFonts w:hint="eastAsia"/>
        </w:rPr>
        <w:t>环境变量</w:t>
      </w:r>
      <w:bookmarkEnd w:id="102"/>
      <w:bookmarkEnd w:id="103"/>
      <w:bookmarkEnd w:id="104"/>
      <w:bookmarkEnd w:id="10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每个程序都会收到一张环境表，是一个字符指针数组，存着各种数据的指针，以null结束。所有的环境变量在程序中可以通过环境表获取。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获取方式：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(1)extern  char **  environ；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存放连续的一级指针（字符串），用二级指针可遍历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environ就是环境表的首地址，是全局变量。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(2)主函数的第三个参数：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main(int argc, char **argv,  char  ** env)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env用来接收environ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遍历环境表：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for(;*env;env++)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printf("%s\n",*env);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&lt;stdlib.h&gt;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putenv(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name=value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将形式为name=value的环境变量放入环境表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getenv(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返回name关系的value的指针（value为字符串）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setenv(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value2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,1)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将name关系的内容设置为value2，第三个参数决定是否替代已有变量（0代表不替代，1替代）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unsetenv(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删除定义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clearenv()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删除环境表中所有项</w:t>
      </w:r>
    </w:p>
    <w:p>
      <w:pPr>
        <w:pStyle w:val="3"/>
        <w:outlineLvl w:val="1"/>
      </w:pPr>
      <w:r>
        <w:rPr>
          <w:rFonts w:hint="eastAsia"/>
        </w:rPr>
        <w:t>c++</w:t>
      </w:r>
    </w:p>
    <w:p>
      <w:pPr>
        <w:pStyle w:val="4"/>
        <w:outlineLvl w:val="2"/>
      </w:pPr>
      <w:bookmarkStart w:id="106" w:name="_Toc25362"/>
      <w:r>
        <w:rPr>
          <w:rFonts w:hint="eastAsia"/>
        </w:rPr>
        <w:t>特性</w:t>
      </w:r>
      <w:bookmarkEnd w:id="10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c++头文件无.h,需要使用c语言头文件时：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&lt;stdio.h&gt;或&lt;cstdio&gt;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std命名空间有：cin，cout，endl，string，fstream等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c++后缀为：.cpp   .C   .cxx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赋值可以用：</w:t>
      </w:r>
      <w:r>
        <w:rPr>
          <w:sz w:val="28"/>
          <w:szCs w:val="28"/>
        </w:rPr>
        <w:tab/>
      </w:r>
      <w:r>
        <w:rPr>
          <w:sz w:val="28"/>
          <w:szCs w:val="28"/>
        </w:rPr>
        <w:t>int i(3);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c++中结构、联合、枚举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struct、union、enum不再是类型的一部分，名字就是类型名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struct  A{......};    A  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c++允许使用匿名联合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c++的struct可以像class那样用，不同的是结构体默认是public，而class默认是private。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没有任何字段的结构体，c++大小1，c中为0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结构体封装数据，函数封装代码，结构体大小与定义的函数数量无关，只与变量有关。</w:t>
      </w:r>
    </w:p>
    <w:p>
      <w:pPr>
        <w:rPr>
          <w:sz w:val="28"/>
          <w:szCs w:val="28"/>
        </w:rPr>
      </w:pPr>
    </w:p>
    <w:p>
      <w:pPr>
        <w:pStyle w:val="4"/>
        <w:outlineLvl w:val="2"/>
      </w:pPr>
      <w:bookmarkStart w:id="107" w:name="_Toc21983"/>
      <w:bookmarkStart w:id="108" w:name="_Toc10007"/>
      <w:bookmarkStart w:id="109" w:name="_Toc30065"/>
      <w:r>
        <w:rPr>
          <w:rFonts w:hint="eastAsia"/>
        </w:rPr>
        <w:t>命名空间</w:t>
      </w:r>
      <w:bookmarkEnd w:id="107"/>
      <w:bookmarkEnd w:id="108"/>
      <w:bookmarkEnd w:id="10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一组相关的类型、变量、函数、对象等组织到一个逻辑结构中，按逻辑划分模块，可避免命名冲突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namespace  空间名{.............}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命名空间内可以定义函数，函数内不可定义函数。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同一命名空间可以分开写，定义后会整合成看作一个空间，在分开写时，如果要定义函数，则需在另外的空间声明</w:t>
      </w:r>
    </w:p>
    <w:p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访问命名空间元素或者函数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空间名::a    空间名::b()</w:t>
      </w:r>
    </w:p>
    <w:p>
      <w:pPr>
        <w:numPr>
          <w:ilvl w:val="0"/>
          <w:numId w:val="1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若访问使不想使用::语法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using  namespace  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可以直接使用n中所有元素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using  n::i;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可以直接使用n中的变量i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using使用时，不能引用同名的变量，会产生冲突，使用::语法解决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无名命名空间： namespace{int a；...............}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使用时： ::a 或者a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全局变量与无名命名空间同名变量时会冲突，::a不会和局部变量冲突，全局变量与局部变量重名时，局部优先。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匿名空间不可以跨文件访问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命名空间内套有命名空间时：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n1::n2::a 访问到n1内n2里的a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命名空间的别名：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namespace  n4=n1：：n2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将n1中的n2命名为n4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嵌套的命名空间：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命名空间A中包含另一个命名空间B，则A相当于B的全局区，所以A不能访问B中的元素，B可以访问A中的元素。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重命名类：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ABC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 {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"xxx"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 }};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 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AAA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ABC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{};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使用：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NA::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AAA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aa.fun();</w:t>
      </w:r>
    </w:p>
    <w:p>
      <w:pPr>
        <w:pStyle w:val="4"/>
        <w:outlineLvl w:val="2"/>
      </w:pPr>
      <w:r>
        <w:rPr>
          <w:rFonts w:hint="eastAsia"/>
        </w:rPr>
        <w:t>匿名联合</w:t>
      </w:r>
    </w:p>
    <w:p>
      <w:r>
        <w:rPr>
          <w:rFonts w:hint="eastAsia"/>
        </w:rPr>
        <w:t>不需要定义联合名，全局区联合需要是static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union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 VAL;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char</w:t>
      </w:r>
      <w:r>
        <w:rPr>
          <w:rFonts w:ascii="新宋体" w:hAnsi="新宋体" w:cs="新宋体"/>
          <w:sz w:val="19"/>
          <w:szCs w:val="19"/>
        </w:rPr>
        <w:t xml:space="preserve"> CH;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};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VAL = 123;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*p =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>*)&amp;CH;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x = *p;</w:t>
      </w:r>
    </w:p>
    <w:p/>
    <w:p>
      <w:pPr>
        <w:pStyle w:val="4"/>
        <w:outlineLvl w:val="2"/>
      </w:pPr>
      <w:bookmarkStart w:id="110" w:name="_Toc1003"/>
      <w:bookmarkStart w:id="111" w:name="_Toc6559"/>
      <w:bookmarkStart w:id="112" w:name="_Toc18283"/>
      <w:r>
        <w:rPr>
          <w:rFonts w:hint="eastAsia"/>
        </w:rPr>
        <w:t>函数重载</w:t>
      </w:r>
      <w:bookmarkEnd w:id="110"/>
      <w:bookmarkEnd w:id="111"/>
      <w:bookmarkEnd w:id="11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函数重载：用同一作用域中，函数名相同，参数列表不同（个数，顺序，类型）的函数构成重载，返回值不构成重载。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因为gcc编译时不会给函数改名，g++编译时根据名字和参数改名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在c++代码中的函数名前加extern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可以在编译时不改变函数名，这样就可以让c与c++互调函数</w:t>
      </w:r>
    </w:p>
    <w:p>
      <w:pPr>
        <w:numPr>
          <w:ilvl w:val="0"/>
          <w:numId w:val="1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c调用c++函数：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g++   -c  tc.cpp  生成  tc.o文件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gcc    t.c   tc.o  -lstd++</w:t>
      </w:r>
    </w:p>
    <w:p>
      <w:pPr>
        <w:numPr>
          <w:ilvl w:val="0"/>
          <w:numId w:val="1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c++调用c的函数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gcc   -c  t.c    生成t.o文件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g++  tc.cpp  t.o</w:t>
      </w:r>
    </w:p>
    <w:p>
      <w:pPr>
        <w:rPr>
          <w:sz w:val="28"/>
          <w:szCs w:val="28"/>
        </w:rPr>
      </w:pPr>
    </w:p>
    <w:p>
      <w:pPr>
        <w:pStyle w:val="4"/>
        <w:outlineLvl w:val="2"/>
      </w:pPr>
      <w:bookmarkStart w:id="113" w:name="_Toc13374"/>
      <w:bookmarkStart w:id="114" w:name="_Toc15963"/>
      <w:bookmarkStart w:id="115" w:name="_Toc17080"/>
      <w:r>
        <w:rPr>
          <w:rFonts w:hint="eastAsia"/>
        </w:rPr>
        <w:t>函数默认值</w:t>
      </w:r>
      <w:bookmarkEnd w:id="113"/>
      <w:bookmarkEnd w:id="114"/>
      <w:bookmarkEnd w:id="11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ab(int  x=1,  int  y=10){}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这样写可以在调用时不传入参数，如果传入参数，则使用传入的值替代默认值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靠右原则：默认一个参数值后，后面的参数都需要默认（左边的可以不默认）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当函数声明和实现分开时，参数的默认值在声明部分指定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ab(int  x=1)与ab()在使用ab()调用时会产生冲突</w:t>
      </w:r>
    </w:p>
    <w:p>
      <w:pPr>
        <w:pStyle w:val="4"/>
        <w:outlineLvl w:val="2"/>
      </w:pPr>
      <w:bookmarkStart w:id="116" w:name="_Toc1188"/>
      <w:bookmarkStart w:id="117" w:name="_Toc25842"/>
      <w:bookmarkStart w:id="118" w:name="_Toc29407"/>
      <w:r>
        <w:rPr>
          <w:rFonts w:hint="eastAsia"/>
        </w:rPr>
        <w:t>bool</w:t>
      </w:r>
      <w:bookmarkEnd w:id="116"/>
      <w:bookmarkEnd w:id="117"/>
      <w:bookmarkEnd w:id="11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c++中boo是一个特定的类型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0 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\0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 false  NULL  代表false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其他都是true</w:t>
      </w:r>
    </w:p>
    <w:p>
      <w:pPr>
        <w:pStyle w:val="4"/>
        <w:outlineLvl w:val="2"/>
      </w:pPr>
      <w:bookmarkStart w:id="119" w:name="_Toc2392"/>
      <w:bookmarkStart w:id="120" w:name="_Toc21784"/>
      <w:bookmarkStart w:id="121" w:name="_Toc20222"/>
      <w:r>
        <w:rPr>
          <w:rFonts w:hint="eastAsia"/>
        </w:rPr>
        <w:t>哑元</w:t>
      </w:r>
      <w:bookmarkEnd w:id="119"/>
      <w:bookmarkEnd w:id="120"/>
      <w:bookmarkEnd w:id="12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哑元：在实现函数时，函数的参数只有类型，无形参名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exp： 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原函数： void  ab(int  a);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改变后： void  ab(int);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使用后ab()或者ab(4)都可以，可以保存函数之前的使用方式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当void ab()和void ab(int)同时存在，ab(3)会使用ab(int)函数，ab()会使用ab()函数</w:t>
      </w:r>
    </w:p>
    <w:p>
      <w:pPr>
        <w:rPr>
          <w:sz w:val="28"/>
          <w:szCs w:val="28"/>
        </w:rPr>
      </w:pPr>
    </w:p>
    <w:p>
      <w:pPr>
        <w:pStyle w:val="4"/>
        <w:outlineLvl w:val="2"/>
      </w:pPr>
      <w:bookmarkStart w:id="122" w:name="_Toc14160"/>
      <w:bookmarkStart w:id="123" w:name="_Toc2947"/>
      <w:bookmarkStart w:id="124" w:name="_Toc14156"/>
      <w:r>
        <w:rPr>
          <w:rFonts w:hint="eastAsia"/>
        </w:rPr>
        <w:t>内联函数</w:t>
      </w:r>
      <w:bookmarkEnd w:id="122"/>
      <w:bookmarkEnd w:id="123"/>
      <w:bookmarkEnd w:id="12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inline  void  ab(){}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inline关键字必须放在函数实现处，放在函数声明处无效。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color w:val="FF0000"/>
          <w:sz w:val="28"/>
          <w:szCs w:val="28"/>
        </w:rPr>
        <w:t>类内函数在声明的同时实现，未分开写，就会变成内联函数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头文件中只能放函数的声明，不能放实现。否则因为多个文件包含了头文件，会出现重定义。</w:t>
      </w:r>
      <w:r>
        <w:rPr>
          <w:rFonts w:hint="eastAsia"/>
          <w:color w:val="FF0000"/>
          <w:sz w:val="28"/>
          <w:szCs w:val="28"/>
        </w:rPr>
        <w:t>如果要在头文件中放函数的声明及实现，可以直接定义为内联函数。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直接把函数的二进制代码复制到调用位置，适合调用频繁，且代码量小的函数。主要是为了减少函数跳转调用的时间。内联只是一种优化策略，对编译器的权限只是一个建议，宏预处理时替换，内联编译时替换。</w:t>
      </w:r>
    </w:p>
    <w:p>
      <w:pPr>
        <w:pStyle w:val="4"/>
        <w:outlineLvl w:val="2"/>
      </w:pPr>
      <w:bookmarkStart w:id="125" w:name="_Toc31292"/>
      <w:bookmarkStart w:id="126" w:name="_Toc17691"/>
      <w:bookmarkStart w:id="127" w:name="_Toc7536"/>
      <w:r>
        <w:rPr>
          <w:rFonts w:hint="eastAsia"/>
        </w:rPr>
        <w:t>内存分配</w:t>
      </w:r>
      <w:bookmarkEnd w:id="125"/>
      <w:bookmarkEnd w:id="126"/>
      <w:bookmarkEnd w:id="12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new——delete      new[]——delete[]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new：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*p=new  类型；     int  *p=new int；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*p=new  类；      A  *a=new A();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*p=new   类型(初值)；   int *p=new  int(3);    *p的值为3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delete：</w:t>
      </w:r>
    </w:p>
    <w:p>
      <w:pPr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delete  指针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delete  p；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p=NULL；</w:t>
      </w:r>
    </w:p>
    <w:p>
      <w:pPr>
        <w:numPr>
          <w:ilvl w:val="0"/>
          <w:numId w:val="1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int *p=new  int[5];  （可使用p[1]=10）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delete[]  p;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(*p)[3]=new  int[4][3];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p为()[3]数组的指针，分配4个数组大小的空间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定位内存分配：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char  data[100];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*p=new(data)  int[25];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直接从栈中分配内存（data[100]中），不需要释放内存</w:t>
      </w:r>
    </w:p>
    <w:p>
      <w:pPr>
        <w:pStyle w:val="4"/>
        <w:outlineLvl w:val="2"/>
      </w:pPr>
      <w:bookmarkStart w:id="128" w:name="_Toc3690"/>
      <w:bookmarkStart w:id="129" w:name="_Toc17719"/>
      <w:bookmarkStart w:id="130" w:name="_Toc12368"/>
      <w:r>
        <w:rPr>
          <w:rFonts w:hint="eastAsia"/>
        </w:rPr>
        <w:t>引用</w:t>
      </w:r>
      <w:bookmarkEnd w:id="128"/>
      <w:bookmarkEnd w:id="129"/>
      <w:bookmarkEnd w:id="13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引用:变量的别名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c++中函数可以使用引用改变外部函数的值（类似指针）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 fun(int&amp;  a){}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不能返回局部变量的引用，加static可以让变量被返回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定义引用：  int  x=100;  引用必须初始化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int  &amp;y=x；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一个变量可以有多个引用，引用绑定后不可作为其他变量的引用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引用前加const就可以为引用赋常数：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const  int  &amp;ab=10；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或者void ab(const  int  &amp;a);  调用时ab(10);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不可以有常量的引用：如&amp;3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(&amp;a)[5]  数组的引用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c++中引用和指针的区别：</w:t>
      </w:r>
    </w:p>
    <w:p>
      <w:pPr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引用代表变量本身，而不是变量地址</w:t>
      </w:r>
    </w:p>
    <w:p>
      <w:pPr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引用必须初始化，而指针不用</w:t>
      </w:r>
    </w:p>
    <w:p>
      <w:pPr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一个变量的引用建立联系后不可以关联到别的变量，而指针可以随时改变指向</w:t>
      </w:r>
    </w:p>
    <w:p>
      <w:pPr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有指针的指针，无引用的引用</w:t>
      </w:r>
    </w:p>
    <w:p>
      <w:pPr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有指针的引用，无引用的指针    int *&amp;b=p；   </w:t>
      </w:r>
    </w:p>
    <w:p>
      <w:pPr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有指针的数组，无引用的数组</w:t>
      </w:r>
    </w:p>
    <w:p>
      <w:pPr>
        <w:pStyle w:val="4"/>
        <w:outlineLvl w:val="2"/>
      </w:pPr>
      <w:bookmarkStart w:id="131" w:name="_Toc31262"/>
      <w:bookmarkStart w:id="132" w:name="_Toc13401"/>
      <w:bookmarkStart w:id="133" w:name="_Toc13993"/>
      <w:r>
        <w:rPr>
          <w:rFonts w:hint="eastAsia"/>
        </w:rPr>
        <w:t>类型转换</w:t>
      </w:r>
      <w:bookmarkEnd w:id="131"/>
      <w:bookmarkEnd w:id="132"/>
      <w:bookmarkEnd w:id="13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新类型     变量名 = ***_cast&lt;新类型&gt;(原始变量)</w:t>
      </w:r>
    </w:p>
    <w:p>
      <w:pPr>
        <w:numPr>
          <w:ilvl w:val="0"/>
          <w:numId w:val="1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隐式类型转换    static_cast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避免自动类型转换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rFonts w:hint="eastAsia"/>
          <w:sz w:val="28"/>
          <w:szCs w:val="28"/>
        </w:rPr>
        <w:t xml:space="preserve"> a </w:t>
      </w:r>
      <w:r>
        <w:rPr>
          <w:sz w:val="28"/>
          <w:szCs w:val="28"/>
        </w:rPr>
        <w:t>= 10;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 xml:space="preserve">float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= static_cast&lt;float&gt;(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);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不能让指针类型互相转换，比如char*转换为int*。对于指针只能从void*转为其他指针。</w:t>
      </w:r>
    </w:p>
    <w:p>
      <w:pPr>
        <w:numPr>
          <w:ilvl w:val="0"/>
          <w:numId w:val="1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const_cast     去掉常属性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volatile  </w:t>
      </w:r>
      <w:r>
        <w:rPr>
          <w:rFonts w:hint="eastAsia"/>
          <w:color w:val="FF0000"/>
          <w:sz w:val="28"/>
          <w:szCs w:val="28"/>
        </w:rPr>
        <w:t xml:space="preserve">const  int </w:t>
      </w:r>
      <w:r>
        <w:rPr>
          <w:rFonts w:hint="eastAsia"/>
          <w:sz w:val="28"/>
          <w:szCs w:val="28"/>
        </w:rPr>
        <w:t xml:space="preserve"> y=100；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int  *p=const_cast&lt;int *&gt;(&amp;y);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*p=20;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如果不加volatile，y为10，加了以后y才能被改变。</w:t>
      </w:r>
    </w:p>
    <w:p>
      <w:pPr>
        <w:pStyle w:val="17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dynamic_cast  </w:t>
      </w:r>
    </w:p>
    <w:p>
      <w:pPr>
        <w:pStyle w:val="17"/>
        <w:ind w:left="42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当A有虚函数时才能使用，否则编译报错。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 xml:space="preserve">   </w:t>
      </w:r>
      <w:r>
        <w:rPr>
          <w:sz w:val="28"/>
          <w:szCs w:val="28"/>
        </w:rPr>
        <w:t xml:space="preserve"> A *pa = new B();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B *pb = dynamic_cast&lt;B*&gt;(pa);</w:t>
      </w:r>
    </w:p>
    <w:p>
      <w:pPr>
        <w:pStyle w:val="17"/>
        <w:ind w:left="420" w:firstLine="0" w:firstLineChars="0"/>
        <w:rPr>
          <w:sz w:val="28"/>
          <w:szCs w:val="28"/>
        </w:rPr>
      </w:pPr>
    </w:p>
    <w:p>
      <w:pPr>
        <w:numPr>
          <w:ilvl w:val="0"/>
          <w:numId w:val="2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reinterpret_cast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允许任何类型指针类型的转换，包括指针变整数，整数变指针</w:t>
      </w:r>
    </w:p>
    <w:p>
      <w:pPr>
        <w:pStyle w:val="4"/>
        <w:outlineLvl w:val="2"/>
      </w:pPr>
      <w:bookmarkStart w:id="134" w:name="_Toc25521"/>
      <w:bookmarkStart w:id="135" w:name="_Toc24201"/>
      <w:bookmarkStart w:id="136" w:name="_Toc28455"/>
      <w:r>
        <w:rPr>
          <w:rFonts w:hint="eastAsia"/>
        </w:rPr>
        <w:t>类</w:t>
      </w:r>
      <w:bookmarkEnd w:id="134"/>
      <w:bookmarkEnd w:id="135"/>
      <w:bookmarkEnd w:id="136"/>
    </w:p>
    <w:p>
      <w:pPr>
        <w:pStyle w:val="5"/>
        <w:outlineLvl w:val="3"/>
      </w:pPr>
      <w:bookmarkStart w:id="137" w:name="_Toc6645"/>
      <w:bookmarkStart w:id="138" w:name="_Toc5229"/>
      <w:bookmarkStart w:id="139" w:name="_Toc13146"/>
      <w:r>
        <w:rPr>
          <w:rFonts w:hint="eastAsia"/>
        </w:rPr>
        <w:t>概述</w:t>
      </w:r>
      <w:bookmarkEnd w:id="137"/>
      <w:bookmarkEnd w:id="138"/>
      <w:bookmarkEnd w:id="13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面向对象的三大特征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封装：把不需要用户知道的隐藏起来（private），然后提供公开的访问接口(public)。提供公开的接口一般是在public下写函数，通过函数访问到类内私有成员。可以保护数据，防止不必要的扩展。对于调用者而言，使用简单，便于协同开发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继承：可以把一个类相关数据传到下一个类中，便于扩展（可以增加新特征和功能）。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多态：可以通过子类改写从基类中继承的方法。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类：是对象的抽象描述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对象：对类的实例化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 *a=new A();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  a=A();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  a; 定义一个类A的对象a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A().fun();  构造一个临时对象，并调用成员函数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对象就是实际内存中的内容，引用（指针）保存对象的地址，变量保存引用</w:t>
      </w:r>
    </w:p>
    <w:p>
      <w:pPr>
        <w:pStyle w:val="5"/>
        <w:outlineLvl w:val="3"/>
      </w:pPr>
      <w:r>
        <w:rPr>
          <w:rFonts w:hint="eastAsia"/>
        </w:rPr>
        <w:t>内存分布</w:t>
      </w:r>
    </w:p>
    <w:p>
      <w:r>
        <w:rPr>
          <w:rFonts w:hint="eastAsia"/>
        </w:rPr>
        <w:t>一个空的类对象占1个字节</w:t>
      </w:r>
    </w:p>
    <w:p>
      <w:r>
        <w:rPr>
          <w:rFonts w:hint="eastAsia"/>
        </w:rPr>
        <w:t>类对象的大小由非静态的成员变量大小决定，函数和静态成员不占用对象的大小，如果类中有virtual函数，则产生虚函数表，会增加一个指针大大小。</w:t>
      </w:r>
    </w:p>
    <w:p>
      <w:pPr>
        <w:pStyle w:val="5"/>
        <w:outlineLvl w:val="3"/>
      </w:pPr>
      <w:bookmarkStart w:id="140" w:name="_Toc22939"/>
      <w:r>
        <w:rPr>
          <w:rFonts w:hint="eastAsia"/>
        </w:rPr>
        <w:t>与结构体区别</w:t>
      </w:r>
      <w:bookmarkEnd w:id="14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struct包装数据，函数包装代码，类既包装数据，也包装代码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行为：类中的函数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特征：类中的变量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class和struct都可以描述对象</w:t>
      </w: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struct可以使用{..............}初始化对象，class只有在最新的标准才可以使用这种初始化的方法（需要public）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struct A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void fun(){cout&lt;&lt;"xxx"&lt;&lt;endl;}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a;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double b;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可以使用</w:t>
      </w:r>
      <w:r>
        <w:rPr>
          <w:sz w:val="28"/>
          <w:szCs w:val="28"/>
        </w:rPr>
        <w:t>A a={1,1.2};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如果把struct换成class则可能无法使用该种赋值方式</w:t>
      </w:r>
    </w:p>
    <w:p>
      <w:pPr>
        <w:pStyle w:val="5"/>
        <w:outlineLvl w:val="3"/>
      </w:pPr>
      <w:bookmarkStart w:id="141" w:name="_Toc26346"/>
      <w:bookmarkStart w:id="142" w:name="_Toc25367"/>
      <w:bookmarkStart w:id="143" w:name="_Toc23607"/>
      <w:r>
        <w:rPr>
          <w:rFonts w:hint="eastAsia"/>
        </w:rPr>
        <w:t>权限</w:t>
      </w:r>
      <w:bookmarkEnd w:id="141"/>
      <w:bookmarkEnd w:id="142"/>
      <w:bookmarkEnd w:id="14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struct默认是完全公开的，class默认是私有的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private：只有在类内可以使用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public：在类内外都可以使用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在class中加public:则此语句下的内容都可以在类外和类内访问，直到遇到下一个权限的修饰语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A{..................};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  a;  构造函数无参时，此行不可写成A  a()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  *p=new A();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new 后放的是A的构造函数</w:t>
      </w:r>
    </w:p>
    <w:p>
      <w:pPr>
        <w:pStyle w:val="5"/>
        <w:outlineLvl w:val="3"/>
      </w:pPr>
      <w:bookmarkStart w:id="144" w:name="_Toc23764"/>
      <w:bookmarkStart w:id="145" w:name="_Toc19061"/>
      <w:bookmarkStart w:id="146" w:name="_Toc13620"/>
      <w:r>
        <w:rPr>
          <w:rFonts w:hint="eastAsia"/>
        </w:rPr>
        <w:t>类的基本函数</w:t>
      </w:r>
      <w:bookmarkEnd w:id="144"/>
      <w:bookmarkEnd w:id="145"/>
      <w:bookmarkEnd w:id="14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A{......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506688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187960</wp:posOffset>
                </wp:positionV>
                <wp:extent cx="19050" cy="635"/>
                <wp:effectExtent l="0" t="0" r="0" b="0"/>
                <wp:wrapNone/>
                <wp:docPr id="1041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flip:x;margin-left:21.85pt;margin-top:14.8pt;height:0.05pt;width:1.5pt;z-index:251506688;mso-width-relative:page;mso-height-relative:page;" filled="f" stroked="t" coordsize="21600,21600" o:gfxdata="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+Maff1QAAAAcB&#10;AAAPAAAAAAAAAAEAIAAAACIAAABkcnMvZG93bnJldi54bWxQSwECFAAUAAAACACHTuJAe25mxuUB&#10;AACjAwAADgAAAAAAAAABACAAAAAkAQAAZHJzL2Uyb0RvYy54bWxQSwUGAAAAAAYABgBZAQAAewUA&#10;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 public: (如果定义构造函数，则不能省略)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508736" behindDoc="0" locked="0" layoutInCell="1" allowOverlap="1">
                <wp:simplePos x="0" y="0"/>
                <wp:positionH relativeFrom="column">
                  <wp:posOffset>1096645</wp:posOffset>
                </wp:positionH>
                <wp:positionV relativeFrom="paragraph">
                  <wp:posOffset>79375</wp:posOffset>
                </wp:positionV>
                <wp:extent cx="133350" cy="635"/>
                <wp:effectExtent l="0" t="0" r="0" b="0"/>
                <wp:wrapNone/>
                <wp:docPr id="1042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o:spt="20" style="position:absolute;left:0pt;flip:x;margin-left:86.35pt;margin-top:6.25pt;height:0.05pt;width:10.5pt;z-index:251508736;mso-width-relative:page;mso-height-relative:page;" filled="f" stroked="t" coordsize="21600,21600" o:gfxdata="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P96bfXAAAA&#10;CQEAAA8AAAAAAAAAAQAgAAAAIgAAAGRycy9kb3ducmV2LnhtbFBLAQIUABQAAAAIAIdO4kCLMwqM&#10;5QEAAKQDAAAOAAAAAAAAAAEAIAAAACYBAABkcnMvZTJvRG9jLnhtbFBLBQYAAAAABgAGAFkBAAB9&#10;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511808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79375</wp:posOffset>
                </wp:positionV>
                <wp:extent cx="9525" cy="847725"/>
                <wp:effectExtent l="7620" t="0" r="13335" b="5715"/>
                <wp:wrapNone/>
                <wp:docPr id="1043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7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flip:x;margin-left:87.85pt;margin-top:6.25pt;height:66.75pt;width:0.75pt;z-index:251511808;mso-width-relative:page;mso-height-relative:page;" filled="f" stroked="t" coordsize="21600,21600" o:gfxdata="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+pSHCdgA&#10;AAAKAQAADwAAAAAAAAABACAAAAAiAAAAZHJzL2Rvd25yZXYueG1sUEsBAhQAFAAAAAgAh07iQCJT&#10;ApTmAQAApQ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       A(){......}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513856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130810</wp:posOffset>
                </wp:positionV>
                <wp:extent cx="152400" cy="9525"/>
                <wp:effectExtent l="0" t="0" r="0" b="0"/>
                <wp:wrapNone/>
                <wp:docPr id="1044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flip:x;margin-left:87.85pt;margin-top:10.3pt;height:0.75pt;width:12pt;z-index:251513856;mso-width-relative:page;mso-height-relative:page;" filled="f" stroked="t" coordsize="21600,21600" o:gfxdata="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2WCUp9gA&#10;AAAJAQAADwAAAAAAAAABACAAAAAiAAAAZHJzL2Rvd25yZXYueG1sUEsBAhQAFAAAAAgAh07iQNwA&#10;HurmAQAApQMAAA4AAAAAAAAAAQAgAAAAJw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</w:rPr>
        <w:t>构造函数重载</w:t>
      </w:r>
      <w:r>
        <w:rPr>
          <w:rFonts w:hint="eastAsia"/>
          <w:sz w:val="28"/>
          <w:szCs w:val="28"/>
        </w:rPr>
        <w:t xml:space="preserve">     A(int  x， int  y)：a(3),b(x),y(y)</w:t>
      </w:r>
      <w:r>
        <w:rPr>
          <w:rFonts w:hint="eastAsia"/>
          <w:color w:val="FF0000"/>
          <w:sz w:val="28"/>
          <w:szCs w:val="28"/>
        </w:rPr>
        <w:t>初始化参数</w:t>
      </w:r>
      <w:r>
        <w:rPr>
          <w:rFonts w:hint="eastAsia"/>
          <w:sz w:val="28"/>
          <w:szCs w:val="28"/>
        </w:rPr>
        <w:t>{.....}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516928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153670</wp:posOffset>
                </wp:positionV>
                <wp:extent cx="9525" cy="400050"/>
                <wp:effectExtent l="7620" t="0" r="13335" b="11430"/>
                <wp:wrapNone/>
                <wp:docPr id="1045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flip:x;margin-left:87.85pt;margin-top:12.1pt;height:31.5pt;width:0.75pt;z-index:251516928;mso-width-relative:page;mso-height-relative:page;" filled="f" stroked="t" coordsize="21600,21600" o:gfxdata="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WzHoDY&#10;AAAACQEAAA8AAAAAAAAAAQAgAAAAIgAAAGRycy9kb3ducmV2LnhtbFBLAQIUABQAAAAIAIdO4kCY&#10;SEcQ5wEAAKUDAAAOAAAAAAAAAAEAIAAAACcBAABkcnMvZTJvRG9jLnhtbFBLBQYAAAAABgAGAFkB&#10;AACA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518976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144145</wp:posOffset>
                </wp:positionV>
                <wp:extent cx="152400" cy="9525"/>
                <wp:effectExtent l="0" t="0" r="0" b="0"/>
                <wp:wrapNone/>
                <wp:docPr id="1046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o:spt="20" style="position:absolute;left:0pt;flip:x;margin-left:85.6pt;margin-top:11.35pt;height:0.75pt;width:12pt;z-index:251518976;mso-width-relative:page;mso-height-relative:page;" filled="f" stroked="t" coordsize="21600,21600" o:gfxdata="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pn2qtcA&#10;AAAJAQAADwAAAAAAAAABACAAAAAiAAAAZHJzL2Rvd25yZXYueG1sUEsBAhQAFAAAAAgAh07iQNbZ&#10;T2vnAQAApQMAAA4AAAAAAAAAAQAgAAAAJg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       A(int  x=1){....}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522048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210820</wp:posOffset>
                </wp:positionV>
                <wp:extent cx="171450" cy="635"/>
                <wp:effectExtent l="0" t="0" r="0" b="0"/>
                <wp:wrapNone/>
                <wp:docPr id="1047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33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o:spt="20" style="position:absolute;left:0pt;margin-left:87.85pt;margin-top:16.6pt;height:0.05pt;width:13.5pt;z-index:251522048;mso-width-relative:page;mso-height-relative:page;" filled="f" stroked="t" coordsize="21600,21600" o:gfxdata="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eiHM0wAAAAkBAAAPAAAAAAAA&#10;AAEAIAAAACIAAABkcnMvZG93bnJldi54bWxQSwECFAAUAAAACACHTuJAmZjPbd4BAACaAwAADgAA&#10;AAAAAAABACAAAAAiAQAAZHJzL2Uyb0RvYy54bWxQSwUGAAAAAAYABgBZAQAAc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>拷贝构造           A(const  A&amp;a){.....}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稀构函数       ~A(){........}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声明和实现分开时：初始化参数列表放在实现部分，参数的默认值在声明部分指定，函数前的static修饰放在声明处，函数的const修饰在声明和实现部分都写。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构造、析构都有系统默认的，如过要自定义，会覆盖系统的。此类函数无返回值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拷贝构造内的A&amp;a可以不写a，如果拷贝构造的操作中有需要使用a，才必须写上</w:t>
      </w:r>
    </w:p>
    <w:p>
      <w:pPr>
        <w:pStyle w:val="6"/>
        <w:outlineLvl w:val="4"/>
      </w:pPr>
      <w:bookmarkStart w:id="147" w:name="_Toc5955"/>
      <w:bookmarkStart w:id="148" w:name="_Toc23290"/>
      <w:bookmarkStart w:id="149" w:name="_Toc8359"/>
      <w:r>
        <w:rPr>
          <w:rFonts w:hint="eastAsia"/>
        </w:rPr>
        <w:t>构造函数</w:t>
      </w:r>
      <w:bookmarkEnd w:id="147"/>
      <w:bookmarkEnd w:id="148"/>
      <w:bookmarkEnd w:id="14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构造函数在对象创建时调用一次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  a；  创建一个栈对象，同时调用无参构造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  a(10); 创建一个栈对象，调用有参构造（传入参数10）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  *p=new  A();  创建一个堆对象，同时调用无参构造（无参构造时也可用 A  *p=new  A）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A(x=1)和A()在使用A()调用时会产生冲突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const变量只能在初始化时赋值（初始化参数列表中进行），初始化参数列表中写成A(),如果A是基本类型,则A的值变为0，如果A是类类型，则为无参构造（继承中用）</w:t>
      </w:r>
    </w:p>
    <w:p>
      <w:pPr>
        <w:pStyle w:val="6"/>
        <w:outlineLvl w:val="4"/>
      </w:pPr>
      <w:bookmarkStart w:id="150" w:name="_Toc8031"/>
      <w:bookmarkStart w:id="151" w:name="_Toc23402"/>
      <w:bookmarkStart w:id="152" w:name="_Toc1301"/>
      <w:r>
        <w:rPr>
          <w:rFonts w:hint="eastAsia"/>
        </w:rPr>
        <w:t>拷贝函数</w:t>
      </w:r>
      <w:bookmarkEnd w:id="150"/>
      <w:bookmarkEnd w:id="151"/>
      <w:bookmarkEnd w:id="15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拷贝构造函数调用时间：在使用同类型的对象构建一个对象(复制)；在函数参数值传递；函数返回对象一旦有拷贝操作就调用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使用时：A  a;   A  b=a;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不可写成A  a； A  b；  b=a；</w:t>
      </w:r>
    </w:p>
    <w:p>
      <w:pPr>
        <w:numPr>
          <w:ilvl w:val="0"/>
          <w:numId w:val="2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  get(){A  a；return a;}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A   c=get();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不用拷贝构造，系统自动优化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2）A  get(){A  *a=new  A(); return *a;}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A   c=get();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会调用拷贝构造，因为使用了堆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自定义拷贝构造时，必须同时定义构造函数，不可以只定义拷贝构造（可以只定义构造，不定义拷贝）</w:t>
      </w:r>
    </w:p>
    <w:p>
      <w:pPr>
        <w:pStyle w:val="6"/>
        <w:outlineLvl w:val="4"/>
      </w:pPr>
      <w:bookmarkStart w:id="153" w:name="_Toc6465"/>
      <w:bookmarkStart w:id="154" w:name="_Toc26639"/>
      <w:bookmarkStart w:id="155" w:name="_Toc29595"/>
      <w:r>
        <w:rPr>
          <w:rFonts w:hint="eastAsia"/>
        </w:rPr>
        <w:t>析构函数</w:t>
      </w:r>
      <w:bookmarkEnd w:id="153"/>
      <w:bookmarkEnd w:id="154"/>
      <w:bookmarkEnd w:id="15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析构函数中执行释放内存可能会造成内存泄漏。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在栈中将class创建出对象后，会在程序某行之后不再出现该对象时，自动调用析构函数（在最后一次出现对象的行调用）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析构函数用来释放内存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可单独调用~A()  堆内层时必须单独调用析构，因为堆内存不会自动调用析构函数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exp：A  *a=new  A();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a-&gt;~A()</w:t>
      </w:r>
    </w:p>
    <w:p>
      <w:pPr>
        <w:pStyle w:val="6"/>
        <w:outlineLvl w:val="4"/>
      </w:pPr>
      <w:bookmarkStart w:id="156" w:name="_Toc7068"/>
      <w:bookmarkStart w:id="157" w:name="_Toc2220"/>
      <w:bookmarkStart w:id="158" w:name="_Toc26198"/>
      <w:r>
        <w:rPr>
          <w:rFonts w:hint="eastAsia"/>
        </w:rPr>
        <w:t>虚析构函数</w:t>
      </w:r>
      <w:bookmarkEnd w:id="156"/>
      <w:bookmarkEnd w:id="157"/>
      <w:bookmarkEnd w:id="15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（在析构前加virtual），基类有虚函数，基类对象的指针指向子类对象(多态条件时)，释放基类对象的该指针时，如果基类析构函数不是虚函数，则子类析构函数的调用行为未定（不调用），</w:t>
      </w:r>
      <w:r>
        <w:rPr>
          <w:rFonts w:hint="eastAsia"/>
          <w:color w:val="FF0000"/>
          <w:sz w:val="28"/>
          <w:szCs w:val="28"/>
        </w:rPr>
        <w:t>把基类中析构变为虚函数，则会调用子类构造，同时也会调用基类的析构。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构造函数不能为虚函数（拷贝构造，构造）</w:t>
      </w:r>
    </w:p>
    <w:p>
      <w:pPr>
        <w:pStyle w:val="6"/>
        <w:outlineLvl w:val="4"/>
      </w:pPr>
      <w:bookmarkStart w:id="159" w:name="_Toc13558"/>
      <w:bookmarkStart w:id="160" w:name="_Toc24342"/>
      <w:bookmarkStart w:id="161" w:name="_Toc14"/>
      <w:r>
        <w:rPr>
          <w:rFonts w:hint="eastAsia"/>
        </w:rPr>
        <w:t>深拷贝</w:t>
      </w:r>
      <w:bookmarkEnd w:id="159"/>
      <w:bookmarkEnd w:id="160"/>
      <w:bookmarkEnd w:id="16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要拷贝的对象中有指针变量时，会使用拷贝前后两个对象中的指针指向同一块堆内存，在其中一个对象释放堆内存后，另一对象中指针指向的是一块已经释放的内存，再次释放会出错，解决此问题需要使用深拷贝方式（自己定义拷贝过程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int  m；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int  *n;</w:t>
      </w:r>
    </w:p>
    <w:p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A():m(10),n(new int(8)){}</w:t>
      </w:r>
    </w:p>
    <w:p>
      <w:pPr>
        <w:ind w:left="560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A(const A&amp;</w:t>
      </w:r>
      <w:r>
        <w:rPr>
          <w:rFonts w:hint="eastAsia"/>
          <w:color w:val="0000FF"/>
          <w:sz w:val="28"/>
          <w:szCs w:val="28"/>
        </w:rPr>
        <w:t>a):n(new  int){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         m=a.m;   *n=*(a.n); 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}</w:t>
      </w:r>
    </w:p>
    <w:p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~A(){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if(n！=NULL){delete  n; n=NULL;}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}；</w:t>
      </w:r>
    </w:p>
    <w:p>
      <w:pPr>
        <w:numPr>
          <w:ilvl w:val="0"/>
          <w:numId w:val="2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构造函数为指针分配堆内存</w:t>
      </w:r>
    </w:p>
    <w:p>
      <w:pPr>
        <w:numPr>
          <w:ilvl w:val="0"/>
          <w:numId w:val="2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拷贝构造函数为拷贝出的对象的指针分配新的堆内存，并进行其他数据的拷贝</w:t>
      </w:r>
    </w:p>
    <w:p>
      <w:pPr>
        <w:numPr>
          <w:ilvl w:val="0"/>
          <w:numId w:val="2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自定义析构函数释放堆内存（也可以不使用if语句进行判断，因为有时候没有给类的指针成员分配内存，而是指向null，可以不用释放,delete NULL也不会出问题）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因为有了1)和3)所以才需要2)的步骤。</w:t>
      </w:r>
    </w:p>
    <w:p>
      <w:pPr>
        <w:pStyle w:val="6"/>
        <w:outlineLvl w:val="4"/>
      </w:pPr>
      <w:bookmarkStart w:id="162" w:name="_Toc30293"/>
      <w:r>
        <w:rPr>
          <w:rFonts w:hint="eastAsia"/>
        </w:rPr>
        <w:t>拷贝构造和赋值函数</w:t>
      </w:r>
      <w:bookmarkEnd w:id="16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编译器会自动生成缺省的拷贝构造和赋值函数，如果不想编写这两个函数，也不希望默认的被调用，则可以将这两个函数声明为私有的。</w:t>
      </w:r>
    </w:p>
    <w:p>
      <w:pPr>
        <w:pStyle w:val="6"/>
        <w:outlineLvl w:val="4"/>
      </w:pPr>
      <w:r>
        <w:rPr>
          <w:rFonts w:hint="eastAsia"/>
        </w:rPr>
        <w:t>c++11初始化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ABC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 = 10;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y{2};</w:t>
      </w:r>
    </w:p>
    <w:p>
      <w:pPr>
        <w:rPr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pStyle w:val="5"/>
        <w:outlineLvl w:val="3"/>
      </w:pPr>
      <w:bookmarkStart w:id="163" w:name="_Toc18388"/>
      <w:bookmarkStart w:id="164" w:name="_Toc4180"/>
      <w:bookmarkStart w:id="165" w:name="_Toc32226"/>
      <w:r>
        <w:rPr>
          <w:rFonts w:hint="eastAsia"/>
        </w:rPr>
        <w:t>声明与</w:t>
      </w:r>
      <w:bookmarkEnd w:id="163"/>
      <w:bookmarkEnd w:id="164"/>
      <w:r>
        <w:rPr>
          <w:rFonts w:hint="eastAsia"/>
        </w:rPr>
        <w:t>实现</w:t>
      </w:r>
      <w:bookmarkEnd w:id="16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类的声明和定义在开发时，是需要分开的，定义写在头文件中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返回类型   类名：：函数名（参数）{........}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=============声明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#ifndef  T_H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#define  T_H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Date{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Date();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void ShowDate();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#endif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=============实现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#include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t.h</w:t>
      </w:r>
      <w:r>
        <w:rPr>
          <w:sz w:val="28"/>
          <w:szCs w:val="28"/>
        </w:rPr>
        <w:t>”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Date::Date(){..........}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Date::ShowDate(){..................}</w:t>
      </w:r>
    </w:p>
    <w:p>
      <w:pPr>
        <w:pStyle w:val="5"/>
        <w:outlineLvl w:val="3"/>
      </w:pPr>
      <w:bookmarkStart w:id="166" w:name="_Toc24721"/>
      <w:bookmarkStart w:id="167" w:name="_Toc19302"/>
      <w:bookmarkStart w:id="168" w:name="_Toc26730"/>
      <w:r>
        <w:rPr>
          <w:rFonts w:hint="eastAsia"/>
        </w:rPr>
        <w:t>this指针</w:t>
      </w:r>
      <w:bookmarkEnd w:id="166"/>
      <w:bookmarkEnd w:id="167"/>
      <w:bookmarkEnd w:id="16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this是指向当前对象的指针，*this代表当前对象。构造对象时，指向正在构建的对象，成员函数中，指向这个函数的对象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当函数形参与成员变量重名时，可以用this区分：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int b;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public: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A(int b){this-&gt;b=b;}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可使用this返回数据，可作为参数传递</w:t>
      </w:r>
    </w:p>
    <w:p>
      <w:pPr>
        <w:pStyle w:val="5"/>
        <w:outlineLvl w:val="3"/>
      </w:pPr>
      <w:bookmarkStart w:id="169" w:name="_Toc9468"/>
      <w:bookmarkStart w:id="170" w:name="_Toc18136"/>
      <w:bookmarkStart w:id="171" w:name="_Toc14521"/>
      <w:r>
        <w:rPr>
          <w:rFonts w:hint="eastAsia"/>
        </w:rPr>
        <w:t>静态成员、函数</w:t>
      </w:r>
      <w:bookmarkEnd w:id="169"/>
      <w:bookmarkEnd w:id="170"/>
      <w:bookmarkEnd w:id="17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静态成员：类和类的对象所共享的函数、数据（</w:t>
      </w:r>
      <w:r>
        <w:rPr>
          <w:rFonts w:hint="eastAsia"/>
          <w:color w:val="FF0000"/>
          <w:sz w:val="28"/>
          <w:szCs w:val="28"/>
        </w:rPr>
        <w:t>相当于全局变量、函数</w:t>
      </w:r>
      <w:r>
        <w:rPr>
          <w:rFonts w:hint="eastAsia"/>
          <w:sz w:val="28"/>
          <w:szCs w:val="28"/>
        </w:rPr>
        <w:t>，存在于全局区，不属于对象，只是访问范围限制在类内），不需要对象，只需要类型就可以访问。</w:t>
      </w: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声明和实现分开时，函数前的static修饰放在声明处。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静态成员必须在类外（全局区）进行初始化操作，不能在类的初始化中进行赋值。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A{</w:t>
      </w:r>
      <w:r>
        <w:t xml:space="preserve"> </w:t>
      </w:r>
      <w:r>
        <w:rPr>
          <w:sz w:val="28"/>
          <w:szCs w:val="28"/>
        </w:rPr>
        <w:t>public:</w:t>
      </w:r>
      <w:r>
        <w:rPr>
          <w:rFonts w:hint="eastAsia"/>
          <w:sz w:val="28"/>
          <w:szCs w:val="28"/>
        </w:rPr>
        <w:t xml:space="preserve"> static  int  x;};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int  A::x=0;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类内函数或类的对象，能直接访问类内的静态变量、函数。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类外调用静态成员、函数[需要是public]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A::x;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A::fun();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静态函数只能直接访问静态成员，不能直接访问非静态成员，因为无this指针</w:t>
      </w:r>
      <w:r>
        <w:rPr>
          <w:rFonts w:hint="eastAsia"/>
          <w:sz w:val="28"/>
          <w:szCs w:val="28"/>
        </w:rPr>
        <w:t>。如果想在静态函数中访问非静态成员，可以传入一个指针：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static void ab(A *a){  cout&lt;&lt;a-&gt;m&lt;&lt;endl;}</w:t>
      </w:r>
    </w:p>
    <w:p>
      <w:pPr>
        <w:pStyle w:val="5"/>
        <w:outlineLvl w:val="3"/>
      </w:pPr>
      <w:bookmarkStart w:id="172" w:name="_Toc7627"/>
      <w:bookmarkStart w:id="173" w:name="_Toc21060"/>
      <w:bookmarkStart w:id="174" w:name="_Toc16508"/>
      <w:r>
        <w:rPr>
          <w:rFonts w:hint="eastAsia"/>
        </w:rPr>
        <w:t>成员指针</w:t>
      </w:r>
      <w:bookmarkEnd w:id="172"/>
      <w:bookmarkEnd w:id="173"/>
      <w:bookmarkEnd w:id="174"/>
    </w:p>
    <w:p>
      <w:pPr>
        <w:autoSpaceDE w:val="0"/>
        <w:autoSpaceDN w:val="0"/>
        <w:rPr>
          <w:rFonts w:ascii="新宋体" w:hAnsi="新宋体" w:cs="新宋体"/>
          <w:sz w:val="32"/>
          <w:szCs w:val="32"/>
        </w:rPr>
      </w:pPr>
      <w:r>
        <w:rPr>
          <w:rFonts w:ascii="新宋体" w:hAnsi="新宋体" w:cs="新宋体"/>
          <w:color w:val="0000FF"/>
          <w:sz w:val="32"/>
          <w:szCs w:val="32"/>
        </w:rPr>
        <w:t>typedef</w:t>
      </w:r>
      <w:r>
        <w:rPr>
          <w:rFonts w:ascii="新宋体" w:hAnsi="新宋体" w:cs="新宋体"/>
          <w:sz w:val="32"/>
          <w:szCs w:val="32"/>
        </w:rPr>
        <w:t xml:space="preserve"> </w:t>
      </w:r>
      <w:r>
        <w:rPr>
          <w:rFonts w:ascii="新宋体" w:hAnsi="新宋体" w:cs="新宋体"/>
          <w:color w:val="0000FF"/>
          <w:sz w:val="32"/>
          <w:szCs w:val="32"/>
        </w:rPr>
        <w:t>void</w:t>
      </w:r>
      <w:r>
        <w:rPr>
          <w:rFonts w:ascii="新宋体" w:hAnsi="新宋体" w:cs="新宋体"/>
          <w:sz w:val="32"/>
          <w:szCs w:val="32"/>
        </w:rPr>
        <w:t xml:space="preserve"> (</w:t>
      </w:r>
      <w:r>
        <w:rPr>
          <w:rFonts w:ascii="新宋体" w:hAnsi="新宋体" w:cs="新宋体"/>
          <w:color w:val="FF0000"/>
          <w:sz w:val="32"/>
          <w:szCs w:val="32"/>
        </w:rPr>
        <w:t>A::*</w:t>
      </w:r>
      <w:r>
        <w:rPr>
          <w:rFonts w:ascii="新宋体" w:hAnsi="新宋体" w:cs="新宋体"/>
          <w:sz w:val="32"/>
          <w:szCs w:val="32"/>
        </w:rPr>
        <w:t xml:space="preserve"> FUN)(</w:t>
      </w:r>
      <w:r>
        <w:rPr>
          <w:rFonts w:ascii="新宋体" w:hAnsi="新宋体" w:cs="新宋体"/>
          <w:color w:val="0000FF"/>
          <w:sz w:val="32"/>
          <w:szCs w:val="32"/>
        </w:rPr>
        <w:t>int</w:t>
      </w:r>
      <w:r>
        <w:rPr>
          <w:rFonts w:ascii="新宋体" w:hAnsi="新宋体" w:cs="新宋体"/>
          <w:sz w:val="32"/>
          <w:szCs w:val="32"/>
        </w:rPr>
        <w:t xml:space="preserve"> a);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类型是：</w:t>
      </w:r>
      <w:r>
        <w:rPr>
          <w:sz w:val="28"/>
          <w:szCs w:val="28"/>
        </w:rPr>
        <w:t>void (A::*)(int);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//赋值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FUN f = </w:t>
      </w:r>
      <w:r>
        <w:rPr>
          <w:color w:val="FF0000"/>
          <w:sz w:val="28"/>
          <w:szCs w:val="28"/>
        </w:rPr>
        <w:t>&amp;A::f1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使用：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(a.*f)()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(this-&gt;*</w:t>
      </w:r>
      <w:r>
        <w:rPr>
          <w:rFonts w:hint="eastAsia"/>
          <w:color w:val="FF0000"/>
          <w:sz w:val="28"/>
          <w:szCs w:val="28"/>
        </w:rPr>
        <w:t>f</w:t>
      </w:r>
      <w:r>
        <w:rPr>
          <w:color w:val="FF0000"/>
          <w:sz w:val="28"/>
          <w:szCs w:val="28"/>
        </w:rPr>
        <w:t>)()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成员指针直接输出时为1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用联合可以输出指针指向的地址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union{int  A::*p;  void *pr;};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用pr可以输出指向的地址</w:t>
      </w:r>
    </w:p>
    <w:p>
      <w:pPr>
        <w:pStyle w:val="5"/>
        <w:outlineLvl w:val="3"/>
      </w:pPr>
      <w:bookmarkStart w:id="175" w:name="_Toc31195"/>
      <w:bookmarkStart w:id="176" w:name="_Toc10115"/>
      <w:bookmarkStart w:id="177" w:name="_Toc7049"/>
      <w:r>
        <w:rPr>
          <w:rFonts w:hint="eastAsia"/>
        </w:rPr>
        <w:t>const对象和函数</w:t>
      </w:r>
      <w:bookmarkEnd w:id="175"/>
      <w:bookmarkEnd w:id="176"/>
      <w:bookmarkEnd w:id="17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const对象只能调用const函数，声明和实现分开时，函数的const修饰在声明和实现都需要写。</w:t>
      </w:r>
    </w:p>
    <w:p>
      <w:pPr>
        <w:numPr>
          <w:ilvl w:val="0"/>
          <w:numId w:val="2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const  A  a;    const对象</w:t>
      </w:r>
    </w:p>
    <w:p>
      <w:pPr>
        <w:numPr>
          <w:ilvl w:val="0"/>
          <w:numId w:val="2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void  ab() const{..........}     const函数（类内）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void  ab(){.................}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以上两个函数构成重载（非const函数优先调用非const函数，如果无非const函数，就用const）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const函数不能修改普通成员变量，如需修改，则在成员前加mutable修饰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exp： mutable  int  m；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void  ab()const{m=10;}</w:t>
      </w:r>
    </w:p>
    <w:p>
      <w:pPr>
        <w:pStyle w:val="5"/>
        <w:outlineLvl w:val="3"/>
      </w:pPr>
      <w:bookmarkStart w:id="178" w:name="_Toc26868"/>
      <w:bookmarkStart w:id="179" w:name="_Toc26552"/>
      <w:bookmarkStart w:id="180" w:name="_Toc22203"/>
      <w:r>
        <w:rPr>
          <w:rFonts w:hint="eastAsia"/>
        </w:rPr>
        <w:t>友元</w:t>
      </w:r>
      <w:bookmarkEnd w:id="178"/>
      <w:bookmarkEnd w:id="179"/>
      <w:bookmarkEnd w:id="18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友元函数：在全局函数中要调用类中私有成员，需要在类中用friend声明一下这个全局函数。则该全局函数可访问到类中私有成员（通过类的对象）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A{int x;};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  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ab(A  a){cout&lt;&lt;a.x&lt;&lt;endl;}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把class改为：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A{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int  x;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friend  void  ab();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友元类：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friend  class  B；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在B继承A时，使用友元类，可以使B能访问到A的private成员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扩展用法：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sz w:val="19"/>
        </w:rPr>
        <w:t xml:space="preserve"> T&gt;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sz w:val="19"/>
        </w:rPr>
        <w:t xml:space="preserve"> AAA{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sz w:val="19"/>
        </w:rPr>
        <w:t xml:space="preserve"> 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x;};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sz w:val="19"/>
        </w:rPr>
        <w:t xml:space="preserve"> BBB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sz w:val="19"/>
        </w:rPr>
        <w:t xml:space="preserve"> fun()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AAA&lt;BBB&gt;  aa;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aa.x = 10;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};</w:t>
      </w:r>
    </w:p>
    <w:p>
      <w:pPr>
        <w:rPr>
          <w:sz w:val="28"/>
          <w:szCs w:val="28"/>
        </w:rPr>
      </w:pPr>
    </w:p>
    <w:p>
      <w:pPr>
        <w:pStyle w:val="5"/>
        <w:outlineLvl w:val="3"/>
      </w:pPr>
      <w:bookmarkStart w:id="181" w:name="_Toc6093"/>
      <w:bookmarkStart w:id="182" w:name="_Toc20133"/>
      <w:bookmarkStart w:id="183" w:name="_Toc12022"/>
      <w:r>
        <w:rPr>
          <w:rFonts w:hint="eastAsia"/>
        </w:rPr>
        <w:t>其它</w:t>
      </w:r>
      <w:bookmarkEnd w:id="181"/>
      <w:bookmarkEnd w:id="182"/>
      <w:bookmarkEnd w:id="18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在类中调用其他函数，需要在类前声明要使用的函数。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对象创建过程，分配这个对象内存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对象没有任何成员，大小是1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对象大小由数据成员决定，和函数无关（虚函数除外）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如果对象成员是class类型，调用这个对象的无参构造。基本类型不做任何操作，有初始化参数列表时，先执行初始化参数列表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不能在定义时对数据进行初始化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A{int a;}不能写成int a=10；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当class中无数据需初始化，有时需要用a={}或者写一个空参构造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A&amp;  b(){..........}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 a;   </w:t>
      </w:r>
    </w:p>
    <w:p>
      <w:pPr>
        <w:numPr>
          <w:ilvl w:val="0"/>
          <w:numId w:val="2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b().b().b(); 返回类型是A&amp;，所以可以让函数多次调用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explicit  A(){}   构造函数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防止A  a=10;  语句将10转成A类型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class中每个函数的第一个参数实际为类的指针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  ab(int *)  等价于void ab(A  a,  int  x)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因此使用  a.ab(y);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在全局区定义时： void  (*p)(A,int)</w:t>
      </w:r>
    </w:p>
    <w:p>
      <w:pPr>
        <w:rPr>
          <w:sz w:val="28"/>
          <w:szCs w:val="28"/>
        </w:rPr>
      </w:pPr>
    </w:p>
    <w:p>
      <w:pPr>
        <w:pStyle w:val="4"/>
        <w:outlineLvl w:val="2"/>
      </w:pPr>
      <w:bookmarkStart w:id="184" w:name="_Toc6389"/>
      <w:bookmarkStart w:id="185" w:name="_Toc25103"/>
      <w:bookmarkStart w:id="186" w:name="_Toc9960"/>
      <w:r>
        <w:rPr>
          <w:rFonts w:hint="eastAsia"/>
        </w:rPr>
        <w:t>内存分配</w:t>
      </w:r>
      <w:bookmarkEnd w:id="184"/>
      <w:bookmarkEnd w:id="185"/>
      <w:bookmarkEnd w:id="18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new与malloc区别：</w:t>
      </w:r>
    </w:p>
    <w:p>
      <w:pPr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new会在创建对象时自动调用对象的构造函数</w:t>
      </w:r>
    </w:p>
    <w:p>
      <w:pPr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自动处理类型转换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delete与free区别：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delete释放内存前会自动调用析构函数</w:t>
      </w:r>
    </w:p>
    <w:p>
      <w:pPr>
        <w:pStyle w:val="4"/>
        <w:outlineLvl w:val="2"/>
      </w:pPr>
      <w:bookmarkStart w:id="187" w:name="_Toc28995"/>
      <w:bookmarkStart w:id="188" w:name="_Toc22278"/>
      <w:bookmarkStart w:id="189" w:name="_Toc3940"/>
      <w:r>
        <w:rPr>
          <w:rFonts w:hint="eastAsia"/>
        </w:rPr>
        <w:t>运算符重载</w:t>
      </w:r>
      <w:bookmarkEnd w:id="187"/>
      <w:bookmarkEnd w:id="188"/>
      <w:bookmarkEnd w:id="189"/>
    </w:p>
    <w:p>
      <w:pPr>
        <w:pStyle w:val="5"/>
        <w:outlineLvl w:val="3"/>
      </w:pPr>
      <w:bookmarkStart w:id="190" w:name="_Toc30549"/>
      <w:bookmarkStart w:id="191" w:name="_Toc21447"/>
      <w:bookmarkStart w:id="192" w:name="_Toc5863"/>
      <w:r>
        <w:rPr>
          <w:rFonts w:hint="eastAsia"/>
        </w:rPr>
        <w:t>定义</w:t>
      </w:r>
      <w:bookmarkEnd w:id="190"/>
      <w:bookmarkEnd w:id="191"/>
      <w:bookmarkEnd w:id="19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运算符重载(一种特殊的函数)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双目运算符重载：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对象1   运算符  对象2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类内重载：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void  </w:t>
      </w:r>
      <w:r>
        <w:rPr>
          <w:rFonts w:hint="eastAsia"/>
          <w:color w:val="FF0000"/>
          <w:sz w:val="28"/>
          <w:szCs w:val="28"/>
        </w:rPr>
        <w:t>operator</w:t>
      </w:r>
      <w:r>
        <w:rPr>
          <w:rFonts w:hint="eastAsia"/>
          <w:sz w:val="28"/>
          <w:szCs w:val="28"/>
        </w:rPr>
        <w:t>+(对象2){.......}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void为返回值类型，可任意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+为要重载的运算符，相当于函数名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在类内重载可以少写第一个参数，因为类内有this指针（this指针指向当前对象1）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对象1必须是类，对象2类型任意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全局区重载：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 operator+(对象1，对象2){...........}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运算符重载后，即可用运算符对类进行运算，一般重载尽量定义在类内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输入输出重载只能在类外，不能打开输入输出类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istream&amp;   operator&gt;&gt;(istream&amp;is,  A &amp;a){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return is&gt;&gt;a.x或者return  cin&gt;&gt;a.x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is等价于cin，可任意名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 &amp;a   不能加const，输入是做改变，&amp;a引用a，因为相当于在函数中改变外部的值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istream&amp; 返回输入流，即返回的值后面可以用流的语法。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ostream&amp; operator&lt;&lt;(ostream&amp; os, const  A  &amp;a){..........}</w:t>
      </w:r>
    </w:p>
    <w:p>
      <w:pPr>
        <w:pStyle w:val="5"/>
        <w:outlineLvl w:val="3"/>
      </w:pPr>
      <w:bookmarkStart w:id="193" w:name="_Toc8282"/>
      <w:bookmarkStart w:id="194" w:name="_Toc32038"/>
      <w:bookmarkStart w:id="195" w:name="_Toc4098"/>
      <w:r>
        <w:rPr>
          <w:rFonts w:hint="eastAsia"/>
        </w:rPr>
        <w:t>单目运算符重载</w:t>
      </w:r>
      <w:bookmarkEnd w:id="193"/>
      <w:bookmarkEnd w:id="194"/>
      <w:bookmarkEnd w:id="19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运算符  对象1      -, !, ~, ++, --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与双目运算符重载类似，只是少了一个对象2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++，--重载时默认为前++、--：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类内定义：  void  operator++(){.............}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使用哑元int可变为后++、--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void  operator++(int){............} </w:t>
      </w:r>
    </w:p>
    <w:p>
      <w:pPr>
        <w:rPr>
          <w:sz w:val="28"/>
          <w:szCs w:val="28"/>
        </w:rPr>
      </w:pPr>
    </w:p>
    <w:p>
      <w:pPr>
        <w:pStyle w:val="5"/>
        <w:outlineLvl w:val="3"/>
      </w:pPr>
      <w:bookmarkStart w:id="196" w:name="_Toc15914"/>
      <w:bookmarkStart w:id="197" w:name="_Toc19046"/>
      <w:bookmarkStart w:id="198" w:name="_Toc31498"/>
      <w:r>
        <w:rPr>
          <w:rFonts w:hint="eastAsia"/>
        </w:rPr>
        <w:t>()运算符重载</w:t>
      </w:r>
      <w:bookmarkEnd w:id="196"/>
      <w:bookmarkEnd w:id="197"/>
      <w:bookmarkEnd w:id="198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sz w:val="19"/>
        </w:rPr>
        <w:t xml:space="preserve"> AA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x;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sz w:val="19"/>
        </w:rPr>
        <w:t>: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AA(){x=10;}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operator</w:t>
      </w:r>
      <w:r>
        <w:rPr>
          <w:rFonts w:hint="eastAsia" w:ascii="新宋体" w:hAnsi="新宋体" w:eastAsia="新宋体"/>
          <w:sz w:val="19"/>
        </w:rPr>
        <w:t>()(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a,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b)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{//函数方式调用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 xml:space="preserve"> a+b+x;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  //类型转换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operator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sz w:val="19"/>
        </w:rPr>
        <w:t>(){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 xml:space="preserve"> x;}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};</w:t>
      </w:r>
    </w:p>
    <w:p/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AA  aa;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x = aa(10,20);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sz w:val="19"/>
        </w:rPr>
        <w:t xml:space="preserve"> y = aa;</w:t>
      </w:r>
    </w:p>
    <w:p/>
    <w:p>
      <w:pPr>
        <w:pStyle w:val="5"/>
        <w:outlineLvl w:val="3"/>
      </w:pPr>
      <w:bookmarkStart w:id="199" w:name="_Toc4976"/>
      <w:bookmarkStart w:id="200" w:name="_Toc16319"/>
      <w:bookmarkStart w:id="201" w:name="_Toc23608"/>
      <w:r>
        <w:rPr>
          <w:rFonts w:hint="eastAsia"/>
        </w:rPr>
        <w:t>特殊重载</w:t>
      </w:r>
      <w:bookmarkEnd w:id="199"/>
      <w:bookmarkEnd w:id="200"/>
      <w:bookmarkEnd w:id="20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有些运算符只能重载为类内的成员形式：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=， []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“=”重载时注意自赋值：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if(this==&amp;a)  return *this;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可以重载new，delete，重载时至少有一个类类型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void*  operator  new(size_t  t){............}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  operator  delete(void *p){...........}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*,-&gt;希望按照指针方式操作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*返回对象，-&gt;返回地址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A&amp;  operator*(){return *p;}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A*   operator-&gt;(){return p;}      迭代器用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注意：(*p).m  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优先级高</w:t>
      </w:r>
    </w:p>
    <w:p>
      <w:pPr>
        <w:pStyle w:val="5"/>
        <w:outlineLvl w:val="3"/>
      </w:pPr>
      <w:bookmarkStart w:id="202" w:name="_Toc5073"/>
      <w:bookmarkStart w:id="203" w:name="_Toc27052"/>
      <w:bookmarkStart w:id="204" w:name="_Toc23765"/>
      <w:r>
        <w:rPr>
          <w:rFonts w:hint="eastAsia"/>
        </w:rPr>
        <w:t>不能进行的重载</w:t>
      </w:r>
      <w:bookmarkEnd w:id="202"/>
      <w:bookmarkEnd w:id="203"/>
      <w:bookmarkEnd w:id="20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不能对基本类型数据进行重载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不能发明新的运算符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不能被重载的运算符：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sizeof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.*   到成员的指针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？  ：  三目运算符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typeid        类型识别</w:t>
      </w:r>
    </w:p>
    <w:p>
      <w:pPr>
        <w:pStyle w:val="4"/>
        <w:outlineLvl w:val="2"/>
      </w:pPr>
      <w:bookmarkStart w:id="205" w:name="_Toc4321"/>
      <w:bookmarkStart w:id="206" w:name="_Toc11554"/>
      <w:bookmarkStart w:id="207" w:name="_Toc9961"/>
      <w:r>
        <w:rPr>
          <w:rFonts w:hint="eastAsia"/>
        </w:rPr>
        <w:t>继承</w:t>
      </w:r>
      <w:bookmarkEnd w:id="205"/>
      <w:bookmarkEnd w:id="206"/>
      <w:bookmarkEnd w:id="207"/>
    </w:p>
    <w:p>
      <w:pPr>
        <w:pStyle w:val="5"/>
        <w:outlineLvl w:val="3"/>
      </w:pPr>
      <w:bookmarkStart w:id="208" w:name="_Toc2756"/>
      <w:bookmarkStart w:id="209" w:name="_Toc27715"/>
      <w:bookmarkStart w:id="210" w:name="_Toc10516"/>
      <w:r>
        <w:rPr>
          <w:rFonts w:hint="eastAsia"/>
        </w:rPr>
        <w:t>定义</w:t>
      </w:r>
      <w:bookmarkEnd w:id="208"/>
      <w:bookmarkEnd w:id="209"/>
      <w:bookmarkEnd w:id="21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B继承自A，则B中有A的一切，而且对A进行了拓展。所以B可以强制类型转换成A，而A类的指针可以指向B，反之却不可以。</w:t>
      </w:r>
    </w:p>
    <w:p>
      <w:pPr>
        <w:numPr>
          <w:ilvl w:val="0"/>
          <w:numId w:val="2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组合继承：在子类中定义一个基类的对象作为成员(不能实现多态)，不可以在B的初始化参数列表调用A的构造：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class  B{A  a;...........};</w:t>
      </w:r>
    </w:p>
    <w:p>
      <w:pPr>
        <w:numPr>
          <w:ilvl w:val="0"/>
          <w:numId w:val="2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class  B:public  A{.......};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或者protect，private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可实现多态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在类中定义并实现另一个类时：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A{class B{};};</w:t>
      </w:r>
    </w:p>
    <w:p>
      <w:pPr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B不能直接互访成员，A相当于B的类外全局区</w:t>
      </w:r>
    </w:p>
    <w:p>
      <w:pPr>
        <w:pStyle w:val="5"/>
        <w:outlineLvl w:val="3"/>
      </w:pPr>
      <w:bookmarkStart w:id="211" w:name="_Toc15954"/>
      <w:bookmarkStart w:id="212" w:name="_Toc29490"/>
      <w:bookmarkStart w:id="213" w:name="_Toc29925"/>
      <w:r>
        <w:rPr>
          <w:rFonts w:hint="eastAsia"/>
        </w:rPr>
        <w:t>权限</w:t>
      </w:r>
      <w:bookmarkEnd w:id="211"/>
      <w:bookmarkEnd w:id="212"/>
      <w:bookmarkEnd w:id="21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public：可被任意实体访问到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protected：只允许本类成员及子类访问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private：只允许本类成员访问</w:t>
      </w:r>
    </w:p>
    <w:p>
      <w:pPr>
        <w:numPr>
          <w:ilvl w:val="0"/>
          <w:numId w:val="2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public公有继承：public-----------&gt;public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子类内和外都可以访问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protected-------------&gt;protected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子类可访问（子类的子类可访问）类外不能访问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private-------------&gt;无权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子类内外都不可访问</w:t>
      </w:r>
    </w:p>
    <w:p>
      <w:pPr>
        <w:numPr>
          <w:ilvl w:val="0"/>
          <w:numId w:val="3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protected保护继承：public、protected------------&gt;protected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private-------------&gt;无权</w:t>
      </w:r>
    </w:p>
    <w:p>
      <w:pPr>
        <w:numPr>
          <w:ilvl w:val="0"/>
          <w:numId w:val="3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private私有继承：public、protected----------&gt;private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子类可访问（子类的子类不可访问），类外不可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访问到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private--------------&gt;无权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子类无权访问时，如果在基类中将子类定义为友元类，则可访问。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或者在基类提供公有的接口让子类可以通过接口访问到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子类继承基类后，基类相当于子类的一个成员，等同于把基类中的成员写在子类中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子类中没有和基类相同名的数据时，可以直接使用，若有重名，则会隐藏基类数据，使用A::ab调用(有访问权限前提下)</w:t>
      </w:r>
    </w:p>
    <w:p>
      <w:pPr>
        <w:pStyle w:val="5"/>
        <w:outlineLvl w:val="3"/>
      </w:pPr>
      <w:bookmarkStart w:id="214" w:name="_Toc23210"/>
      <w:bookmarkStart w:id="215" w:name="_Toc12051"/>
      <w:bookmarkStart w:id="216" w:name="_Toc18366"/>
      <w:r>
        <w:rPr>
          <w:rFonts w:hint="eastAsia"/>
        </w:rPr>
        <w:t>函数调用顺序</w:t>
      </w:r>
      <w:bookmarkEnd w:id="214"/>
      <w:bookmarkEnd w:id="215"/>
      <w:bookmarkEnd w:id="21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继承中，先调用基类的构造，后调用子类的构造（析构顺序相反），在子类定义后，不会影响基类的相应构造函数和析构函数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如果基类没有无参构造，则需要在子类构造函数的初始化参数列表中调用基类的构造。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子类默认先调用基类的拷贝构造，后调用子类的拷贝构造(赋值运算符)自定义后将不再调用基类的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子类自定义拷贝构造时：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B:public A{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B(const  B&amp;b):</w:t>
      </w:r>
      <w:r>
        <w:rPr>
          <w:rFonts w:hint="eastAsia"/>
          <w:color w:val="0000FF"/>
          <w:sz w:val="28"/>
          <w:szCs w:val="28"/>
        </w:rPr>
        <w:t>A(b)</w:t>
      </w:r>
      <w:r>
        <w:rPr>
          <w:rFonts w:hint="eastAsia"/>
          <w:sz w:val="28"/>
          <w:szCs w:val="28"/>
        </w:rPr>
        <w:t>{</w:t>
      </w:r>
      <w:r>
        <w:rPr>
          <w:rFonts w:hint="eastAsia"/>
          <w:color w:val="FF0000"/>
          <w:sz w:val="28"/>
          <w:szCs w:val="28"/>
        </w:rPr>
        <w:t>.............</w:t>
      </w:r>
      <w:r>
        <w:rPr>
          <w:rFonts w:hint="eastAsia"/>
          <w:sz w:val="28"/>
          <w:szCs w:val="28"/>
        </w:rPr>
        <w:t>}</w:t>
      </w:r>
    </w:p>
    <w:p>
      <w:pPr>
        <w:ind w:firstLine="560" w:firstLineChars="20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调用基类的拷贝构造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剩余内容（b中特有内容）的拷贝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构造函数调用顺序：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虚基类构造---&gt;普通基类构造----&gt;子类中的子类----&gt;子类</w:t>
      </w:r>
    </w:p>
    <w:p>
      <w:pPr>
        <w:pStyle w:val="5"/>
        <w:outlineLvl w:val="3"/>
      </w:pPr>
      <w:bookmarkStart w:id="217" w:name="_Toc25314"/>
      <w:bookmarkStart w:id="218" w:name="_Toc30113"/>
      <w:bookmarkStart w:id="219" w:name="_Toc19744"/>
      <w:r>
        <w:rPr>
          <w:rFonts w:hint="eastAsia"/>
        </w:rPr>
        <w:t>多重继承</w:t>
      </w:r>
      <w:bookmarkEnd w:id="217"/>
      <w:bookmarkEnd w:id="218"/>
      <w:bookmarkEnd w:id="21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B:public A1,public A2{..........};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 B:public A1,A2{..........}; //A2前不加public表示private继承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基类有重名时，在子类定义此名，使基类的隐藏</w:t>
      </w:r>
    </w:p>
    <w:p>
      <w:pPr>
        <w:pStyle w:val="5"/>
        <w:outlineLvl w:val="3"/>
      </w:pPr>
      <w:r>
        <w:rPr>
          <w:rFonts w:hint="eastAsia"/>
        </w:rPr>
        <w:t>钻石继承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一个基类有多个子类，而这多个子类又是另一个类的基类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class</w:t>
      </w:r>
      <w:r>
        <w:rPr>
          <w:rFonts w:ascii="新宋体" w:hAnsi="新宋体" w:cs="新宋体"/>
          <w:sz w:val="19"/>
          <w:szCs w:val="19"/>
        </w:rPr>
        <w:t xml:space="preserve"> A{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sz w:val="19"/>
          <w:szCs w:val="19"/>
        </w:rPr>
        <w:t>: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val;};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class</w:t>
      </w:r>
      <w:r>
        <w:rPr>
          <w:rFonts w:ascii="新宋体" w:hAnsi="新宋体" w:cs="新宋体"/>
          <w:sz w:val="19"/>
          <w:szCs w:val="19"/>
        </w:rPr>
        <w:t xml:space="preserve"> B: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sz w:val="19"/>
          <w:szCs w:val="19"/>
        </w:rPr>
        <w:t xml:space="preserve"> A{};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class</w:t>
      </w:r>
      <w:r>
        <w:rPr>
          <w:rFonts w:ascii="新宋体" w:hAnsi="新宋体" w:cs="新宋体"/>
          <w:sz w:val="19"/>
          <w:szCs w:val="19"/>
        </w:rPr>
        <w:t xml:space="preserve"> C: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sz w:val="19"/>
          <w:szCs w:val="19"/>
        </w:rPr>
        <w:t xml:space="preserve"> A{};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class</w:t>
      </w:r>
      <w:r>
        <w:rPr>
          <w:rFonts w:ascii="新宋体" w:hAnsi="新宋体" w:cs="新宋体"/>
          <w:sz w:val="19"/>
          <w:szCs w:val="19"/>
        </w:rPr>
        <w:t xml:space="preserve"> D: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sz w:val="19"/>
          <w:szCs w:val="19"/>
        </w:rPr>
        <w:t xml:space="preserve"> B,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sz w:val="19"/>
          <w:szCs w:val="19"/>
        </w:rPr>
        <w:t xml:space="preserve"> C{};</w:t>
      </w:r>
    </w:p>
    <w:p/>
    <w:p>
      <w:r>
        <w:rPr>
          <w:rFonts w:hint="eastAsia"/>
        </w:rPr>
        <w:t>访问D对象的val时，无法确定是B中的val还是C中的val，需要类名作用域：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D d;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x = d.B::val;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子类通过不同的基类访问到最高层的类时，会有歧义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为了消除歧义，引入虚继承，这样最高层代码只有一份，不会产生复制，最下层可直接访问到最上层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class</w:t>
      </w:r>
      <w:r>
        <w:rPr>
          <w:rFonts w:ascii="新宋体" w:hAnsi="新宋体" w:cs="新宋体"/>
          <w:sz w:val="19"/>
          <w:szCs w:val="19"/>
        </w:rPr>
        <w:t xml:space="preserve"> A{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sz w:val="19"/>
          <w:szCs w:val="19"/>
        </w:rPr>
        <w:t>: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val;};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class</w:t>
      </w:r>
      <w:r>
        <w:rPr>
          <w:rFonts w:ascii="新宋体" w:hAnsi="新宋体" w:cs="新宋体"/>
          <w:sz w:val="19"/>
          <w:szCs w:val="19"/>
        </w:rPr>
        <w:t xml:space="preserve"> B:</w:t>
      </w:r>
      <w:r>
        <w:rPr>
          <w:rFonts w:ascii="新宋体" w:hAnsi="新宋体" w:cs="新宋体"/>
          <w:color w:val="0000FF"/>
          <w:sz w:val="19"/>
          <w:szCs w:val="19"/>
          <w:highlight w:val="yellow"/>
        </w:rPr>
        <w:t>virtual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sz w:val="19"/>
          <w:szCs w:val="19"/>
        </w:rPr>
        <w:t xml:space="preserve"> A{};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class</w:t>
      </w:r>
      <w:r>
        <w:rPr>
          <w:rFonts w:ascii="新宋体" w:hAnsi="新宋体" w:cs="新宋体"/>
          <w:sz w:val="19"/>
          <w:szCs w:val="19"/>
        </w:rPr>
        <w:t xml:space="preserve"> C:</w:t>
      </w:r>
      <w:r>
        <w:rPr>
          <w:rFonts w:ascii="新宋体" w:hAnsi="新宋体" w:cs="新宋体"/>
          <w:color w:val="0000FF"/>
          <w:sz w:val="19"/>
          <w:szCs w:val="19"/>
          <w:highlight w:val="yellow"/>
        </w:rPr>
        <w:t>virtual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sz w:val="19"/>
          <w:szCs w:val="19"/>
        </w:rPr>
        <w:t xml:space="preserve"> A{};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class</w:t>
      </w:r>
      <w:r>
        <w:rPr>
          <w:rFonts w:ascii="新宋体" w:hAnsi="新宋体" w:cs="新宋体"/>
          <w:sz w:val="19"/>
          <w:szCs w:val="19"/>
        </w:rPr>
        <w:t xml:space="preserve"> D: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sz w:val="19"/>
          <w:szCs w:val="19"/>
        </w:rPr>
        <w:t xml:space="preserve"> B,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sz w:val="19"/>
          <w:szCs w:val="19"/>
        </w:rPr>
        <w:t xml:space="preserve"> C{};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使用时：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D d;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x = d.val;</w:t>
      </w:r>
    </w:p>
    <w:p>
      <w:pPr>
        <w:rPr>
          <w:sz w:val="28"/>
          <w:szCs w:val="28"/>
        </w:rPr>
      </w:pPr>
    </w:p>
    <w:p>
      <w:pPr>
        <w:pStyle w:val="4"/>
        <w:outlineLvl w:val="2"/>
      </w:pPr>
      <w:bookmarkStart w:id="220" w:name="_Toc6492"/>
      <w:bookmarkStart w:id="221" w:name="_Toc28233"/>
      <w:bookmarkStart w:id="222" w:name="_Toc19488"/>
      <w:r>
        <w:rPr>
          <w:rFonts w:hint="eastAsia"/>
        </w:rPr>
        <w:t>多态</w:t>
      </w:r>
      <w:bookmarkEnd w:id="220"/>
      <w:bookmarkEnd w:id="221"/>
      <w:bookmarkEnd w:id="222"/>
    </w:p>
    <w:p>
      <w:pPr>
        <w:rPr>
          <w:rFonts w:eastAsia="微软雅黑"/>
          <w:sz w:val="28"/>
          <w:szCs w:val="28"/>
        </w:rPr>
      </w:pPr>
      <w:r>
        <w:rPr>
          <w:rFonts w:hint="eastAsia"/>
          <w:sz w:val="28"/>
          <w:szCs w:val="28"/>
        </w:rPr>
        <w:t>基类函数必须是virtual（子类可以不加），使用基类的指针或者引用指向子类，实现基类对象调用子类的多态。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当子类调用基类的函数a()，而这个函数又调用基类和子类都有的b()时，会调用基类的b()，只有重写时，才会调用子类的b()。</w:t>
      </w:r>
    </w:p>
    <w:p>
      <w:pPr>
        <w:pStyle w:val="5"/>
        <w:outlineLvl w:val="3"/>
      </w:pPr>
      <w:bookmarkStart w:id="223" w:name="_Toc15969"/>
      <w:r>
        <w:rPr>
          <w:rFonts w:hint="eastAsia"/>
        </w:rPr>
        <w:t>多态的应用</w:t>
      </w:r>
      <w:bookmarkEnd w:id="22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继承是多态的基础，虚函数重写是多态的关键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基类有虚函数，基类的指针或引用指向子类的对象时，基类掉调用这个虚函数就可以有不同表现（这个虚函数在子类中可以重写）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子类重写基类虚函数时，前面可以加virtual，也可以不加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在子类定义和基类相同的函数，这种机制为名字隐藏，但如果基类函数是虚函数，则称为函数重写（overwrite）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A{public: virtual void ab(){1}};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B:public A{public:virtual void ab(){2}};</w:t>
      </w:r>
    </w:p>
    <w:p>
      <w:pPr>
        <w:numPr>
          <w:ilvl w:val="0"/>
          <w:numId w:val="3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 *p=new B();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p-&gt;ab();  结果为2</w:t>
      </w:r>
    </w:p>
    <w:p>
      <w:pPr>
        <w:numPr>
          <w:ilvl w:val="0"/>
          <w:numId w:val="3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  b;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A&amp; a  = b;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A指向B后，通过指针pA只能访问A的成员内容，但是pA通过虚函数可以访问到B的函数，这样就相当于可以对B的内容进行操作。</w:t>
      </w:r>
    </w:p>
    <w:p>
      <w:pPr>
        <w:rPr>
          <w:color w:val="FF0000"/>
          <w:sz w:val="28"/>
          <w:szCs w:val="28"/>
        </w:rPr>
      </w:pPr>
    </w:p>
    <w:p>
      <w:pPr>
        <w:pStyle w:val="5"/>
        <w:outlineLvl w:val="3"/>
      </w:pPr>
      <w:bookmarkStart w:id="224" w:name="_Toc29428"/>
      <w:r>
        <w:rPr>
          <w:rFonts w:hint="eastAsia"/>
        </w:rPr>
        <w:t>虚函数表</w:t>
      </w:r>
      <w:bookmarkEnd w:id="22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class中数据占内存，函数不在class内存储，不占class内存，但在函数前加virtual，就产生一个纯虚指针（指向虚函数表），该指针相当于class中数据，会占开头位置的内存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每个类只要有虚函数，则会有自己的虚函数表，如果没有重写基类的虚函数，则虚函数表中的函数地址是基类的，如果重写了虚函数，则虚函数表中的虚函数地址是自己的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调用虚函数表中的函数，需要得到虚函数表中函数的地址，虚函数表中都是虚函数的地址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多态时，基类的纯虚指针指向子类的相应虚函数表的位置</w:t>
      </w:r>
    </w:p>
    <w:p>
      <w:pPr>
        <w:pStyle w:val="4"/>
        <w:outlineLvl w:val="2"/>
      </w:pPr>
      <w:bookmarkStart w:id="225" w:name="_Toc12124"/>
      <w:bookmarkStart w:id="226" w:name="_Toc19707"/>
      <w:bookmarkStart w:id="227" w:name="_Toc3728"/>
      <w:r>
        <w:rPr>
          <w:rFonts w:hint="eastAsia"/>
        </w:rPr>
        <w:t>抽象类</w:t>
      </w:r>
      <w:bookmarkEnd w:id="225"/>
      <w:bookmarkEnd w:id="226"/>
      <w:bookmarkEnd w:id="22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不能被实例化的类（类中有纯虚函数就不能被实例化）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纯虚函数：virtual void ab()=0;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除了不能被实例化，和其他类无区别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只能用于继承后，使用多态的方式实现出抽象类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  *a=new  B();   A为抽象类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子类继承抽象类时，如果不实现纯虚函数（定义同名函数，将纯虚函数隐藏），则子类也是抽象类</w:t>
      </w:r>
    </w:p>
    <w:p>
      <w:pPr>
        <w:pStyle w:val="4"/>
        <w:outlineLvl w:val="2"/>
      </w:pPr>
      <w:bookmarkStart w:id="228" w:name="_Toc15763"/>
      <w:r>
        <w:rPr>
          <w:rFonts w:hint="eastAsia"/>
        </w:rPr>
        <w:t>异常</w:t>
      </w:r>
      <w:bookmarkEnd w:id="228"/>
    </w:p>
    <w:p>
      <w:pPr>
        <w:autoSpaceDE w:val="0"/>
        <w:autoSpaceDN w:val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当throw出现时，程序会直接跳转到catch处（一直向函数上层搜索catch块，如果没有catch则直接崩溃）</w:t>
      </w:r>
    </w:p>
    <w:p>
      <w:pPr>
        <w:autoSpaceDE w:val="0"/>
        <w:autoSpaceDN w:val="0"/>
        <w:rPr>
          <w:sz w:val="28"/>
          <w:szCs w:val="28"/>
          <w:highlight w:val="yellow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  <w:highlight w:val="yellow"/>
        </w:rPr>
        <w:t>throw</w:t>
      </w:r>
      <w:r>
        <w:rPr>
          <w:rFonts w:hint="eastAsia"/>
          <w:sz w:val="28"/>
          <w:szCs w:val="28"/>
          <w:highlight w:val="yellow"/>
        </w:rPr>
        <w:t xml:space="preserve">  处会创建或复制一个对象</w:t>
      </w:r>
      <w:r>
        <w:rPr>
          <w:rFonts w:hint="eastAsia"/>
          <w:sz w:val="28"/>
          <w:szCs w:val="28"/>
        </w:rPr>
        <w:t>，throw上面所有变量进行了析构，然后在该处调用catch函数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class A{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public: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int x;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A(int a){x = a;}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};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try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condition = 2;</w:t>
      </w:r>
      <w:r>
        <w:rPr>
          <w:rFonts w:hint="eastAsia"/>
          <w:sz w:val="28"/>
          <w:szCs w:val="28"/>
        </w:rPr>
        <w:t xml:space="preserve">  //根据condition，抛出不同类的对象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if(1 == condition){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throw 1;}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else if(2 == condition){throw  A(2); }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}catch(int i)</w:t>
      </w:r>
      <w:r>
        <w:rPr>
          <w:rFonts w:hint="eastAsia"/>
          <w:sz w:val="28"/>
          <w:szCs w:val="28"/>
        </w:rPr>
        <w:t>//接收抛出的对象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cout&lt;&lt;i&lt;&lt;endl;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}catch(A &amp;a)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cout&lt;&lt;a.x&lt;&lt;endl;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}catch(...)</w:t>
      </w:r>
      <w:r>
        <w:rPr>
          <w:rFonts w:hint="eastAsia"/>
          <w:sz w:val="28"/>
          <w:szCs w:val="28"/>
        </w:rPr>
        <w:t>//接收前面catch没有枚举出的异常类型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cout&lt;&lt;"other exception"&lt;&lt;endl;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4"/>
        <w:outlineLvl w:val="2"/>
      </w:pPr>
      <w:r>
        <w:rPr>
          <w:rFonts w:hint="eastAsia"/>
        </w:rPr>
        <w:t>C++</w:t>
      </w:r>
      <w:r>
        <w:t>11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__cplusplus   </w:t>
      </w:r>
      <w:r>
        <w:rPr>
          <w:rFonts w:hint="eastAsia"/>
          <w:sz w:val="28"/>
          <w:szCs w:val="28"/>
        </w:rPr>
        <w:t>c++编译器版本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__func__    当前函数名,可用于初始化参数列表标志类名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constexpr int a = 10; //编译时确定值</w:t>
      </w:r>
    </w:p>
    <w:p/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static_assert(8 == sizeof(void*), "指针长度错误");//编译时确保指针长度为8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fun()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noexcept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){}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表示函数不抛出异常，如果有异常，结束程序，阻止异常扩散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成员变量定义时可以初始化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A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B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&gt; a;   </w:t>
      </w: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可以在B中访问A的私有成员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using INT = int;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class A final            </w:t>
      </w:r>
      <w:r>
        <w:rPr>
          <w:rFonts w:hint="eastAsia"/>
          <w:sz w:val="28"/>
          <w:szCs w:val="28"/>
        </w:rPr>
        <w:t>类不能被继承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virtual void fun()final    </w:t>
      </w:r>
      <w:r>
        <w:rPr>
          <w:rFonts w:hint="eastAsia"/>
          <w:sz w:val="28"/>
          <w:szCs w:val="28"/>
        </w:rPr>
        <w:t>虚函数不允许重载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void fun()override    </w:t>
      </w:r>
      <w:r>
        <w:rPr>
          <w:rFonts w:hint="eastAsia"/>
          <w:sz w:val="28"/>
          <w:szCs w:val="28"/>
        </w:rPr>
        <w:t>显示声明该函数是对基类函数重载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a[] = {1,2,4,6,7,8};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 : a)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 == 6)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Times New Roman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hAnsi="Times New Roman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3"/>
        <w:outlineLvl w:val="1"/>
      </w:pPr>
      <w:r>
        <w:rPr>
          <w:rFonts w:hint="eastAsia"/>
        </w:rPr>
        <w:t>c++StdLib</w:t>
      </w:r>
    </w:p>
    <w:p>
      <w:pPr>
        <w:pStyle w:val="4"/>
        <w:outlineLvl w:val="2"/>
      </w:pPr>
      <w:bookmarkStart w:id="229" w:name="_Toc22565"/>
      <w:bookmarkStart w:id="230" w:name="_Toc427178382"/>
      <w:bookmarkStart w:id="231" w:name="_Toc31128"/>
      <w:r>
        <w:rPr>
          <w:rFonts w:hint="eastAsia"/>
        </w:rPr>
        <w:t>流</w:t>
      </w:r>
    </w:p>
    <w:p>
      <w:pPr>
        <w:pStyle w:val="5"/>
        <w:outlineLvl w:val="3"/>
      </w:pPr>
      <w:r>
        <w:rPr>
          <w:rFonts w:hint="eastAsia"/>
        </w:rPr>
        <w:t>I/O流</w:t>
      </w:r>
      <w:bookmarkEnd w:id="229"/>
      <w:bookmarkEnd w:id="230"/>
      <w:bookmarkEnd w:id="23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cin、cout都属于&lt;iostream&gt;中类的对象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              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istream          cin;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ostream          cout;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cout可以被重定向，命令行启动程序时加入：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&gt;&gt;a.txt  可以将cout内容输出到a.txt，不在屏幕显示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cerr不带缓冲，直接输出到屏幕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&lt;iostream&gt;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io默认是格式化，</w:t>
      </w:r>
      <w:r>
        <w:rPr>
          <w:rFonts w:hint="eastAsia"/>
          <w:color w:val="FF0000"/>
          <w:sz w:val="28"/>
          <w:szCs w:val="28"/>
        </w:rPr>
        <w:t>会忽略空格和换行</w:t>
      </w:r>
      <w:r>
        <w:rPr>
          <w:rFonts w:hint="eastAsia"/>
          <w:sz w:val="28"/>
          <w:szCs w:val="28"/>
        </w:rPr>
        <w:t>，&gt;&gt;对输入进行格式化，使之与特定数据类型匹配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流操作在两个数据之间不论多少空格或者换行，都会忽略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cout&lt;&lt;x&lt;&lt;endl;  等价于  cout&lt;&lt;x;cout&lt;&lt;endl;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因为&lt;&lt;流操作符返回的是左边的对象，即执行完后返回cout。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cout&lt;&lt;cin&lt;&lt;endl; 流不出错时输出一个地址，出错会输出0，拒绝io，但不影响其他操作，输入流会出错的情况：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cin.getline(char *p, size_t  len);最多能接收len-1个字符，与*p内存大小无关，输入个数超过时输入流会出错，此时无法再接受输入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.clear();纠正流状态，让出错的流变正常，如文件到末尾，</w:t>
      </w:r>
      <w:r>
        <w:rPr>
          <w:rFonts w:hint="eastAsia"/>
          <w:color w:val="FF0000"/>
          <w:sz w:val="28"/>
          <w:szCs w:val="28"/>
        </w:rPr>
        <w:t>不会清空流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.ignore(n,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\n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)；清空缓冲区，最多清空n个字符，当遇到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\n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立即结束(如果不加入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\n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，会一直等待输入区输入，直到清空够n个字节)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if(!cin){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cin.clear();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cin.ignore(200,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\n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将结束符去掉，剩余内容留在缓冲区，以字符串形式输入到data(格式化输入)（该函数型式只能用cin）cin相当于输入缓冲区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.get()  读一个字符   exp:  c=cin.get();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.put()  写一个字符         cout.put(c);</w:t>
      </w:r>
    </w:p>
    <w:p>
      <w:pPr>
        <w:autoSpaceDE w:val="0"/>
        <w:autoSpaceDN w:val="0"/>
        <w:rPr>
          <w:rFonts w:ascii="新宋体" w:hAnsi="Times New Roman" w:eastAsia="新宋体" w:cs="Times New Roman"/>
          <w:color w:val="0000FF"/>
          <w:sz w:val="18"/>
          <w:szCs w:val="1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//输出时只保留小数点后两位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 &lt;iomanip&gt;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double x = 21.2323;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cout&lt;&lt;fixed&lt;&lt;showpoint&lt;&lt;setprecision(2)&lt;&lt;x&lt;&lt;endl;</w:t>
      </w:r>
    </w:p>
    <w:p>
      <w:pPr>
        <w:pStyle w:val="5"/>
        <w:outlineLvl w:val="3"/>
      </w:pPr>
      <w:bookmarkStart w:id="232" w:name="_Toc2020"/>
      <w:bookmarkStart w:id="233" w:name="_Toc23045"/>
      <w:bookmarkStart w:id="234" w:name="_Toc427178383"/>
      <w:r>
        <w:rPr>
          <w:rFonts w:hint="eastAsia"/>
        </w:rPr>
        <w:t>文件</w:t>
      </w:r>
      <w:bookmarkEnd w:id="232"/>
      <w:bookmarkEnd w:id="233"/>
      <w:bookmarkEnd w:id="234"/>
      <w:r>
        <w:rPr>
          <w:rFonts w:hint="eastAsia"/>
        </w:rPr>
        <w:t>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&lt;fstream&gt;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只读 ifstream   文件必须存在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只写ofstream    文件可以不存在，存在则清空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读写fstream    可以指定模式</w:t>
      </w:r>
    </w:p>
    <w:p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fstream </w:t>
      </w:r>
      <w:r>
        <w:rPr>
          <w:rFonts w:hint="eastAsia"/>
          <w:color w:val="FF0000"/>
          <w:sz w:val="28"/>
          <w:szCs w:val="28"/>
        </w:rPr>
        <w:t xml:space="preserve"> i</w:t>
      </w:r>
      <w:r>
        <w:rPr>
          <w:color w:val="FF0000"/>
          <w:sz w:val="28"/>
          <w:szCs w:val="28"/>
        </w:rPr>
        <w:t>of("D:\\</w:t>
      </w:r>
      <w:r>
        <w:rPr>
          <w:rFonts w:hint="eastAsia"/>
          <w:color w:val="FF0000"/>
          <w:sz w:val="28"/>
          <w:szCs w:val="28"/>
        </w:rPr>
        <w:t>1.txt",fstream::out|fstream::app);</w:t>
      </w:r>
      <w:r>
        <w:rPr>
          <w:rFonts w:hint="eastAsia"/>
          <w:sz w:val="28"/>
          <w:szCs w:val="28"/>
        </w:rPr>
        <w:t>每次写之前定位到末尾）</w:t>
      </w: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color w:val="050005"/>
          <w:sz w:val="32"/>
        </w:rPr>
        <w:t>fstream</w:t>
      </w:r>
      <w:r>
        <w:rPr>
          <w:sz w:val="32"/>
        </w:rPr>
        <w:t xml:space="preserve">  </w:t>
      </w:r>
      <w:r>
        <w:rPr>
          <w:color w:val="050005"/>
          <w:sz w:val="32"/>
        </w:rPr>
        <w:t>iof</w:t>
      </w:r>
      <w:r>
        <w:rPr>
          <w:sz w:val="32"/>
        </w:rPr>
        <w:t>(</w:t>
      </w:r>
      <w:r>
        <w:rPr>
          <w:color w:val="A31515"/>
          <w:sz w:val="32"/>
        </w:rPr>
        <w:t>"a.txt"</w:t>
      </w:r>
      <w:r>
        <w:rPr>
          <w:sz w:val="32"/>
        </w:rPr>
        <w:t>)</w:t>
      </w:r>
      <w:r>
        <w:rPr>
          <w:rFonts w:hint="eastAsia"/>
          <w:sz w:val="28"/>
          <w:szCs w:val="28"/>
        </w:rPr>
        <w:t>;   构造函数直接打开文件，也可使用</w:t>
      </w:r>
      <w:r>
        <w:rPr>
          <w:sz w:val="28"/>
          <w:szCs w:val="28"/>
        </w:rPr>
        <w:t>.open()</w:t>
      </w:r>
      <w:r>
        <w:rPr>
          <w:rFonts w:hint="eastAsia"/>
          <w:sz w:val="28"/>
          <w:szCs w:val="28"/>
        </w:rPr>
        <w:t>函数打开，打开时也可指定模式，</w:t>
      </w:r>
      <w:r>
        <w:rPr>
          <w:rFonts w:hint="eastAsia"/>
          <w:color w:val="FF0000"/>
          <w:sz w:val="28"/>
          <w:szCs w:val="28"/>
        </w:rPr>
        <w:t>不指定模式时，文件必须存在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if(!iof)   return;</w:t>
      </w:r>
      <w:r>
        <w:rPr>
          <w:rFonts w:hint="eastAsia"/>
          <w:sz w:val="28"/>
          <w:szCs w:val="28"/>
        </w:rPr>
        <w:t xml:space="preserve">   判断文件未打开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.close()  </w:t>
      </w:r>
      <w:r>
        <w:rPr>
          <w:rFonts w:hint="eastAsia"/>
          <w:sz w:val="28"/>
          <w:szCs w:val="28"/>
        </w:rPr>
        <w:t>关闭文件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==========读取所有数据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ifstream</w:t>
      </w:r>
      <w:r>
        <w:rPr>
          <w:rFonts w:hint="eastAsia" w:ascii="新宋体" w:hAnsi="新宋体" w:eastAsia="新宋体"/>
          <w:color w:val="000000"/>
          <w:sz w:val="19"/>
        </w:rPr>
        <w:t xml:space="preserve"> ifs(</w:t>
      </w:r>
      <w:r>
        <w:rPr>
          <w:rFonts w:hint="eastAsia" w:ascii="新宋体" w:hAnsi="新宋体" w:eastAsia="新宋体"/>
          <w:color w:val="A31515"/>
          <w:sz w:val="19"/>
        </w:rPr>
        <w:t>"D:\\1.txt"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strval;</w:t>
      </w:r>
    </w:p>
    <w:p>
      <w:pPr>
        <w:rPr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</w:rPr>
        <w:t>std::getline(ifs, strval,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6F008A"/>
          <w:sz w:val="19"/>
        </w:rPr>
        <w:t>EOF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==========逐行操作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iof&lt;&lt;"hello"&lt;&lt;endl&lt;&lt;"abc"&lt;&lt;endl;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向文件中写入两行内容（</w:t>
      </w:r>
      <w:r>
        <w:rPr>
          <w:rFonts w:hint="eastAsia"/>
          <w:color w:val="FF0000"/>
          <w:sz w:val="28"/>
          <w:szCs w:val="28"/>
        </w:rPr>
        <w:t>读/写指针移动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iof&gt;&gt;str1&gt;&gt;str2;</w:t>
      </w:r>
      <w:r>
        <w:rPr>
          <w:rFonts w:hint="eastAsia"/>
          <w:sz w:val="28"/>
          <w:szCs w:val="28"/>
        </w:rPr>
        <w:t xml:space="preserve">      从文件中读出两行内容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(空格或者换行自动分，两段内容之间不论多少空格或者换行)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string strline;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while (getline(ifs,strline))</w:t>
      </w:r>
    </w:p>
    <w:p>
      <w:pPr>
        <w:rPr>
          <w:rFonts w:ascii="新宋体" w:eastAsia="新宋体" w:cs="新宋体"/>
          <w:color w:val="000000"/>
          <w:sz w:val="19"/>
          <w:szCs w:val="19"/>
        </w:rPr>
      </w:pPr>
    </w:p>
    <w:p>
      <w:pPr>
        <w:rPr>
          <w:rFonts w:ascii="新宋体" w:hAnsi="新宋体" w:eastAsia="新宋体"/>
          <w:color w:val="0000FF"/>
          <w:sz w:val="19"/>
          <w:highlight w:val="white"/>
        </w:rPr>
      </w:pPr>
    </w:p>
    <w:p>
      <w:pPr>
        <w:rPr>
          <w:rFonts w:ascii="新宋体" w:hAnsi="新宋体" w:eastAsia="新宋体"/>
          <w:color w:val="0000FF"/>
          <w:sz w:val="19"/>
          <w:highlight w:val="white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char str[100] = { 0 };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while (ifs.getline(str, 100))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==========逐个操作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char  c；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while((c=iof.get()!=EOF))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cout&lt;&lt;c&lt;&lt;endl;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逐个输出全部字符（读入前调整指针）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==========文件指针操作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.seekp(n,参考位置)    从参考位置调整写指针位置(大小为n)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参考位置： ios::beg    ios::cur   ios::end     .tellp()写指针当前位置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seekg、tellg用于读指针，seekp、tellp用于写指针。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fstream中，读写指针一体，任意用一个即可，在ifstream中只能用读指针，ofstream中只能用写指针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======获取文件大小</w:t>
      </w:r>
    </w:p>
    <w:p>
      <w:pPr>
        <w:rPr>
          <w:sz w:val="28"/>
          <w:szCs w:val="28"/>
        </w:rPr>
      </w:pPr>
      <w:r>
        <w:rPr>
          <w:color w:val="050005"/>
          <w:sz w:val="32"/>
        </w:rPr>
        <w:t>iof</w:t>
      </w:r>
      <w:r>
        <w:rPr>
          <w:sz w:val="32"/>
        </w:rPr>
        <w:t>.</w:t>
      </w:r>
      <w:r>
        <w:rPr>
          <w:color w:val="050005"/>
          <w:sz w:val="32"/>
        </w:rPr>
        <w:t>seekg</w:t>
      </w:r>
      <w:r>
        <w:rPr>
          <w:sz w:val="32"/>
        </w:rPr>
        <w:t>(0,</w:t>
      </w:r>
      <w:r>
        <w:rPr>
          <w:color w:val="050005"/>
          <w:sz w:val="32"/>
        </w:rPr>
        <w:t>ios</w:t>
      </w:r>
      <w:r>
        <w:rPr>
          <w:sz w:val="32"/>
        </w:rPr>
        <w:t>::</w:t>
      </w:r>
      <w:r>
        <w:rPr>
          <w:color w:val="050005"/>
          <w:sz w:val="32"/>
        </w:rPr>
        <w:t>end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50005"/>
          <w:sz w:val="32"/>
        </w:rPr>
        <w:t>fileLen</w:t>
      </w:r>
      <w:r>
        <w:rPr>
          <w:sz w:val="32"/>
        </w:rPr>
        <w:t xml:space="preserve"> = </w:t>
      </w:r>
      <w:r>
        <w:rPr>
          <w:color w:val="050005"/>
          <w:sz w:val="32"/>
        </w:rPr>
        <w:t>iof</w:t>
      </w:r>
      <w:r>
        <w:rPr>
          <w:sz w:val="32"/>
        </w:rPr>
        <w:t>.</w:t>
      </w:r>
      <w:r>
        <w:rPr>
          <w:color w:val="050005"/>
          <w:sz w:val="32"/>
        </w:rPr>
        <w:t>tellg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050005"/>
          <w:sz w:val="32"/>
        </w:rPr>
        <w:t>iof</w:t>
      </w:r>
      <w:r>
        <w:rPr>
          <w:sz w:val="32"/>
        </w:rPr>
        <w:t>.</w:t>
      </w:r>
      <w:r>
        <w:rPr>
          <w:color w:val="050005"/>
          <w:sz w:val="32"/>
        </w:rPr>
        <w:t>seekg</w:t>
      </w:r>
      <w:r>
        <w:rPr>
          <w:sz w:val="32"/>
        </w:rPr>
        <w:t>(0,</w:t>
      </w:r>
      <w:r>
        <w:rPr>
          <w:color w:val="050005"/>
          <w:sz w:val="32"/>
        </w:rPr>
        <w:t>ios</w:t>
      </w:r>
      <w:r>
        <w:rPr>
          <w:sz w:val="32"/>
        </w:rPr>
        <w:t>::</w:t>
      </w:r>
      <w:r>
        <w:rPr>
          <w:color w:val="050005"/>
          <w:sz w:val="32"/>
        </w:rPr>
        <w:t>beg</w:t>
      </w:r>
      <w:r>
        <w:rPr>
          <w:sz w:val="32"/>
        </w:rPr>
        <w:t>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===========二进制读写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ifstream ifile(filePath,</w:t>
      </w:r>
      <w:r>
        <w:rPr>
          <w:rFonts w:hint="eastAsia"/>
          <w:color w:val="FF0000"/>
          <w:sz w:val="28"/>
          <w:szCs w:val="28"/>
        </w:rPr>
        <w:t>ifstream::binary</w:t>
      </w:r>
      <w:r>
        <w:rPr>
          <w:rFonts w:hint="eastAsia"/>
          <w:sz w:val="28"/>
          <w:szCs w:val="28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.write           iof.write(char*,n)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从str中向文件写入n个字符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.read            iof.read(char*,n)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从文件中读出n个字符放到str中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.gcount      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返回最近一次非格式化读取的字符的数量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如read函数时n为10，但只有6个字节，则返回6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如果没有读取到内容，返回0</w:t>
      </w:r>
    </w:p>
    <w:p>
      <w:pPr>
        <w:pStyle w:val="5"/>
        <w:outlineLvl w:val="3"/>
      </w:pPr>
      <w:bookmarkStart w:id="235" w:name="_Toc427178401"/>
      <w:r>
        <w:rPr>
          <w:rFonts w:hint="eastAsia"/>
        </w:rPr>
        <w:t>字符流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&lt;sstream&gt;</w:t>
      </w:r>
      <w:bookmarkEnd w:id="23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istringstream        从流中读出字符串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ostringstream       向流中写入字符串，相当于sprintf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wostringstream对应wsting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stringstream</w:t>
      </w:r>
      <w:r>
        <w:rPr>
          <w:rFonts w:hint="eastAsia"/>
          <w:sz w:val="28"/>
          <w:szCs w:val="28"/>
        </w:rPr>
        <w:t>同时具备istringstream和ostringstream功能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ostringstream  ostr;   //构造ostringstream类的对象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  name;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age;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ostr&lt;&lt;name&lt;&lt;</w:t>
      </w:r>
      <w:r>
        <w:rPr>
          <w:sz w:val="28"/>
          <w:szCs w:val="28"/>
        </w:rPr>
        <w:t xml:space="preserve"> " "</w:t>
      </w:r>
      <w:r>
        <w:rPr>
          <w:rFonts w:hint="eastAsia"/>
          <w:sz w:val="28"/>
          <w:szCs w:val="28"/>
        </w:rPr>
        <w:t>&lt;&lt;age;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  str=</w:t>
      </w:r>
      <w:r>
        <w:rPr>
          <w:rFonts w:hint="eastAsia"/>
          <w:color w:val="FF0000"/>
          <w:sz w:val="28"/>
          <w:szCs w:val="28"/>
        </w:rPr>
        <w:t>ostr.str()</w:t>
      </w:r>
      <w:r>
        <w:rPr>
          <w:rFonts w:hint="eastAsia"/>
          <w:sz w:val="28"/>
          <w:szCs w:val="28"/>
        </w:rPr>
        <w:t>;    //构造出string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istringstream  </w:t>
      </w:r>
      <w:r>
        <w:rPr>
          <w:rFonts w:hint="eastAsia"/>
          <w:color w:val="FF0000"/>
          <w:sz w:val="28"/>
          <w:szCs w:val="28"/>
        </w:rPr>
        <w:t>istr(str)</w:t>
      </w:r>
      <w:r>
        <w:rPr>
          <w:rFonts w:hint="eastAsia"/>
          <w:sz w:val="28"/>
          <w:szCs w:val="28"/>
        </w:rPr>
        <w:t>; //构造istringstream类的对象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istr&gt;&gt;name&gt;&gt;age;  //空格或者换行自动分</w:t>
      </w: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清空操作：</w:t>
      </w:r>
      <w:r>
        <w:rPr>
          <w:rFonts w:hint="eastAsia"/>
          <w:color w:val="FF0000"/>
          <w:sz w:val="28"/>
          <w:szCs w:val="28"/>
        </w:rPr>
        <w:t>ss.str("");</w:t>
      </w:r>
    </w:p>
    <w:p>
      <w:pPr>
        <w:pStyle w:val="5"/>
        <w:outlineLvl w:val="3"/>
        <w:rPr>
          <w:szCs w:val="28"/>
        </w:rPr>
      </w:pPr>
      <w:r>
        <w:rPr>
          <w:rFonts w:hint="eastAsia"/>
        </w:rPr>
        <w:t>流操作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&gt;&gt;操作是格式化按照字段之间的空格或换行来区分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getline(stream, string ,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结束符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Steam 可以是cin，也可以是stringsream，也可以是fstream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结束符代表读取结束的位置，可以不使用，默认为‘\n’</w:t>
      </w:r>
    </w:p>
    <w:p>
      <w:pPr>
        <w:pStyle w:val="4"/>
        <w:outlineLvl w:val="2"/>
      </w:pPr>
      <w:bookmarkStart w:id="236" w:name="_Toc427178384"/>
      <w:r>
        <w:rPr>
          <w:rFonts w:hint="eastAsia"/>
        </w:rPr>
        <w:t>&lt;string&gt;</w:t>
      </w:r>
      <w:bookmarkEnd w:id="23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using namespace std;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wstring 需要使用wcout和wcin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使用前需要进行初始化：</w:t>
      </w:r>
      <w:r>
        <w:rPr>
          <w:sz w:val="28"/>
          <w:szCs w:val="28"/>
        </w:rPr>
        <w:t>locale::global(locale(""));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wcout.imbue(locale(""));wcin.imbue(locale(""));</w:t>
      </w:r>
    </w:p>
    <w:p>
      <w:pPr>
        <w:pStyle w:val="5"/>
        <w:outlineLvl w:val="3"/>
      </w:pPr>
      <w:r>
        <w:rPr>
          <w:rFonts w:hint="eastAsia"/>
        </w:rPr>
        <w:t>wstring之间转换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wstring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wstr(str.length(),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std::copy(str.begin(), str.end(), wstr.begin());</w:t>
      </w:r>
    </w:p>
    <w:p>
      <w:pPr>
        <w:pStyle w:val="5"/>
        <w:outlineLvl w:val="3"/>
      </w:pPr>
      <w:bookmarkStart w:id="237" w:name="_Toc427178385"/>
      <w:r>
        <w:rPr>
          <w:rFonts w:hint="eastAsia"/>
        </w:rPr>
        <w:t>函数实现</w:t>
      </w:r>
      <w:bookmarkEnd w:id="237"/>
    </w:p>
    <w:p>
      <w:pPr>
        <w:rPr>
          <w:sz w:val="24"/>
        </w:rPr>
      </w:pPr>
      <w:r>
        <w:rPr>
          <w:sz w:val="24"/>
        </w:rPr>
        <w:t xml:space="preserve">class </w:t>
      </w:r>
      <w:r>
        <w:rPr>
          <w:rFonts w:hint="eastAsia"/>
          <w:sz w:val="24"/>
        </w:rPr>
        <w:t>string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public: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char *m_data;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string</w:t>
      </w:r>
      <w:r>
        <w:rPr>
          <w:sz w:val="24"/>
        </w:rPr>
        <w:t>(const char *p=NULL)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if(p!=NULL)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int len=strlen(p);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m_data=new char[len+1];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strcpy(m_data,p);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else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m_data=new char;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*m_data='\0';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string</w:t>
      </w:r>
      <w:r>
        <w:rPr>
          <w:sz w:val="24"/>
        </w:rPr>
        <w:t xml:space="preserve">(const </w:t>
      </w:r>
      <w:r>
        <w:rPr>
          <w:rFonts w:hint="eastAsia"/>
          <w:sz w:val="24"/>
        </w:rPr>
        <w:t>string</w:t>
      </w:r>
      <w:r>
        <w:rPr>
          <w:sz w:val="24"/>
        </w:rPr>
        <w:t>&amp; other)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int len=strlen(other.m_data);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m_data=new char[len+1];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strcpy(m_data,other.m_data);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~</w:t>
      </w:r>
      <w:r>
        <w:rPr>
          <w:rFonts w:hint="eastAsia"/>
          <w:sz w:val="24"/>
        </w:rPr>
        <w:t>string</w:t>
      </w:r>
      <w:r>
        <w:rPr>
          <w:sz w:val="24"/>
        </w:rPr>
        <w:t>(void)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delete[] m_data;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string</w:t>
      </w:r>
      <w:r>
        <w:rPr>
          <w:sz w:val="24"/>
        </w:rPr>
        <w:t xml:space="preserve">&amp; operator=(const </w:t>
      </w:r>
      <w:r>
        <w:rPr>
          <w:rFonts w:hint="eastAsia"/>
          <w:sz w:val="24"/>
        </w:rPr>
        <w:t>string</w:t>
      </w:r>
      <w:r>
        <w:rPr>
          <w:sz w:val="24"/>
        </w:rPr>
        <w:t>&amp; other)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if(this==&amp;other)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*this;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else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delete[] m_data;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int len=strlen(other.m_data);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m_data=new char[len+1];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strcpy(m_data,other.m_data);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};</w:t>
      </w:r>
    </w:p>
    <w:p>
      <w:pPr>
        <w:pStyle w:val="5"/>
        <w:outlineLvl w:val="3"/>
      </w:pPr>
      <w:bookmarkStart w:id="238" w:name="_Toc427178386"/>
      <w:r>
        <w:rPr>
          <w:rFonts w:hint="eastAsia"/>
        </w:rPr>
        <w:t>输入输出</w:t>
      </w:r>
      <w:bookmarkEnd w:id="23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string类重载运算符operator&gt;&gt;用于输入，同样重载运算符operator&lt;&lt;用于输出操作。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getline(istream &amp;in,string &amp;s);用于从输入流in中读取一行字符串到s中，以换行符'\n'分开（可以读入空格，cin&gt;&gt;s遇到空格会截断字符串）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输入ab cd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getline(cin,str); //得到str为ab cd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cin&gt;&gt;str1&gt;&gt;str2;//得到str1为ab，str2为cd</w:t>
      </w:r>
    </w:p>
    <w:p>
      <w:pPr>
        <w:pStyle w:val="5"/>
        <w:outlineLvl w:val="3"/>
      </w:pPr>
      <w:bookmarkStart w:id="239" w:name="_Toc427178387"/>
      <w:r>
        <w:rPr>
          <w:rFonts w:hint="eastAsia"/>
        </w:rPr>
        <w:t>构造函数</w:t>
      </w:r>
      <w:bookmarkEnd w:id="23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当构造的string太长而无法表达时会抛出length_error异常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string(const char *s);    //用c字符串s初始化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string(int n,char c);     //用n个字符c初始化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 s1；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 s2="hello"；</w:t>
      </w:r>
    </w:p>
    <w:p>
      <w:pPr>
        <w:pStyle w:val="5"/>
        <w:outlineLvl w:val="3"/>
      </w:pPr>
      <w:bookmarkStart w:id="240" w:name="_Toc427178388"/>
      <w:r>
        <w:rPr>
          <w:rFonts w:hint="eastAsia"/>
        </w:rPr>
        <w:t>字符操作</w:t>
      </w:r>
      <w:bookmarkEnd w:id="240"/>
    </w:p>
    <w:p>
      <w:pPr>
        <w:rPr>
          <w:sz w:val="28"/>
          <w:szCs w:val="28"/>
        </w:rPr>
      </w:pPr>
      <w:r>
        <w:rPr>
          <w:sz w:val="28"/>
          <w:szCs w:val="28"/>
        </w:rPr>
        <w:t>const char &amp;operator[](int n)const;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const char &amp;at(int n)const;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operator[]和at()均返回当前字符串中第n个字符的位置，但at函数提供范围检查，当越界时会抛出out_of_range异常，下标运算符[]不提供检查访问。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const char *c_str()const;//返回一个以null终止的c字符串</w:t>
      </w:r>
    </w:p>
    <w:p>
      <w:pPr>
        <w:ind w:firstLine="700" w:firstLineChars="250"/>
        <w:rPr>
          <w:sz w:val="28"/>
          <w:szCs w:val="28"/>
        </w:rPr>
      </w:pPr>
      <w:r>
        <w:rPr>
          <w:rFonts w:hint="eastAsia"/>
          <w:sz w:val="28"/>
          <w:szCs w:val="28"/>
        </w:rPr>
        <w:t>const char *data()const;//返回一个非null终止的c字符数组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如果string类析构了，就会指向垃圾数据（必要时使用strcpy）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copy(char *s, int n, int pos = 0) const;//把当前串中以pos开始的n个字符拷贝到以s为起始位置的字符数组中，返回实际拷贝的数目</w:t>
      </w:r>
    </w:p>
    <w:p>
      <w:pPr>
        <w:pStyle w:val="5"/>
        <w:outlineLvl w:val="3"/>
      </w:pPr>
      <w:bookmarkStart w:id="241" w:name="_Toc427178389"/>
      <w:r>
        <w:rPr>
          <w:rFonts w:hint="eastAsia"/>
        </w:rPr>
        <w:t>特性描述</w:t>
      </w:r>
      <w:bookmarkEnd w:id="24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size()const;    int length()const;       //返回当前字符串的长度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bool empty()const;        //当前字符串是否为空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resize(int len,char c);//把字符串当前大小置为len，并用字符c填充不足的部分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capacity()const;    //返回当前容量（即string中不必增加内存即可存放的元素个数）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max_size()const;    //返回string对象中可存放的最大字符串的长度，结果是一个很大的数值</w:t>
      </w:r>
    </w:p>
    <w:p>
      <w:pPr>
        <w:pStyle w:val="5"/>
        <w:outlineLvl w:val="3"/>
      </w:pPr>
      <w:bookmarkStart w:id="242" w:name="_Toc427178393"/>
      <w:r>
        <w:rPr>
          <w:rFonts w:hint="eastAsia"/>
        </w:rPr>
        <w:t>子串</w:t>
      </w:r>
      <w:bookmarkEnd w:id="24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 substr(int pos = 0,int n = npos) const;//返回pos开始的n个字符组成的字符串，n默认值时代表子串是pos到末尾。</w:t>
      </w:r>
    </w:p>
    <w:p>
      <w:pPr>
        <w:pStyle w:val="5"/>
        <w:outlineLvl w:val="3"/>
      </w:pPr>
      <w:bookmarkStart w:id="243" w:name="_Toc427178395"/>
      <w:r>
        <w:rPr>
          <w:rFonts w:hint="eastAsia"/>
        </w:rPr>
        <w:t>查找</w:t>
      </w:r>
      <w:bookmarkEnd w:id="243"/>
    </w:p>
    <w:p>
      <w:pPr>
        <w:rPr>
          <w:sz w:val="28"/>
          <w:szCs w:val="28"/>
        </w:rPr>
      </w:pPr>
      <w:r>
        <w:rPr>
          <w:sz w:val="28"/>
          <w:szCs w:val="28"/>
        </w:rPr>
        <w:t>string::npos</w:t>
      </w:r>
      <w:r>
        <w:rPr>
          <w:rFonts w:hint="eastAsia"/>
          <w:sz w:val="28"/>
          <w:szCs w:val="28"/>
        </w:rPr>
        <w:t>可以指代-1，当未查找到时，可以用来判断返回值。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pos = s.find(str,int pos = 0);//在s中查找str第一次出现的位置。默认从下标为0 的位置开始查找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s.rfind(str);//在s中查找str最后一次出现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s.find_first_of(str);//在s中查找str中任意字符第一次出现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s.find_last_of(str);//在s中查找str中任意字符最后一次出现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s.find_first_not_of(str);//在s中查找第一个不属于str的字符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s.find_last_not_of(str);//在s中查找最后一个不属于str的字符</w:t>
      </w:r>
    </w:p>
    <w:p>
      <w:pPr>
        <w:pStyle w:val="5"/>
        <w:outlineLvl w:val="3"/>
      </w:pPr>
      <w:bookmarkStart w:id="244" w:name="_Toc427178396"/>
      <w:r>
        <w:rPr>
          <w:rFonts w:hint="eastAsia"/>
        </w:rPr>
        <w:t>替换</w:t>
      </w:r>
      <w:bookmarkEnd w:id="24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s. replace(pos,len,str);//从pos位置开始的len个字符替换为str</w:t>
      </w:r>
    </w:p>
    <w:p>
      <w:r>
        <w:rPr>
          <w:rFonts w:hint="eastAsia"/>
          <w:sz w:val="28"/>
          <w:szCs w:val="28"/>
        </w:rPr>
        <w:t>s.replace(itA,itB,str);//将迭代器AB之间的字符删除替换为str</w:t>
      </w:r>
    </w:p>
    <w:p>
      <w:pPr>
        <w:pStyle w:val="5"/>
        <w:outlineLvl w:val="3"/>
      </w:pPr>
      <w:bookmarkStart w:id="245" w:name="_Toc427178397"/>
      <w:r>
        <w:rPr>
          <w:rFonts w:hint="eastAsia"/>
        </w:rPr>
        <w:t>插入</w:t>
      </w:r>
      <w:bookmarkEnd w:id="245"/>
    </w:p>
    <w:p>
      <w:pPr>
        <w:rPr>
          <w:sz w:val="28"/>
          <w:szCs w:val="28"/>
        </w:rPr>
      </w:pPr>
      <w:r>
        <w:rPr>
          <w:sz w:val="28"/>
          <w:szCs w:val="28"/>
        </w:rPr>
        <w:t>string &amp;insert(int p0, const char *s);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&amp;insert(int p0, const char *s, int 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&amp;insert(int p0,const string &amp;s);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 &amp;insert(int p0,const string &amp;s, int pos, int n);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//前4个函数在p0位置插入字符串s中pos开始的前n个字符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 &amp;insert(int p0, int n, char c);//此函数在p0处插入n个字符c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iterator insert(iterator it, char c);//在it处插入字符c，返回插入后迭代器的位置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insert(iterator it, const_iterator first, const_iterator last);//在it处插入[first，last）之间的字符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insert(iterator it, int n, char c);//在it处插入n个字符c</w:t>
      </w:r>
    </w:p>
    <w:p>
      <w:pPr>
        <w:pStyle w:val="5"/>
        <w:outlineLvl w:val="3"/>
      </w:pPr>
      <w:bookmarkStart w:id="246" w:name="_Toc427178398"/>
      <w:r>
        <w:rPr>
          <w:rFonts w:hint="eastAsia"/>
        </w:rPr>
        <w:t>删除</w:t>
      </w:r>
      <w:bookmarkEnd w:id="24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iterator erase(iterator first, iterator last);//删除[first，last）之间的所有字符，返回删除后迭代器的位置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iterator erase(iterator it);//删除it指向的字符，返回删除后迭代器的位置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 &amp;erase(int pos = 0, int n = npos);//删除pos开始的n个字符，返回修改后的字符串</w:t>
      </w:r>
    </w:p>
    <w:p>
      <w:pPr>
        <w:pStyle w:val="4"/>
        <w:outlineLvl w:val="2"/>
      </w:pPr>
      <w:bookmarkStart w:id="247" w:name="_Toc427178402"/>
      <w:r>
        <w:rPr>
          <w:rFonts w:hint="eastAsia"/>
        </w:rPr>
        <w:t>&lt;typeinfo&gt;</w:t>
      </w:r>
      <w:bookmarkEnd w:id="24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可以进行运行时类型识别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typeid(变量或类型)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可以获得对象的类型信息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 typeName = typeid(int).name();</w:t>
      </w:r>
    </w:p>
    <w:p>
      <w:pPr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B *pb = new B();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A *pa = pb;</w:t>
      </w:r>
    </w:p>
    <w:p>
      <w:pPr>
        <w:autoSpaceDE w:val="0"/>
        <w:autoSpaceDN w:val="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cout&lt;&lt;typeid(*pa).name()&lt;&lt;endl;</w:t>
      </w:r>
      <w:r>
        <w:rPr>
          <w:sz w:val="28"/>
          <w:szCs w:val="28"/>
        </w:rPr>
        <w:t xml:space="preserve">   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if(typeid(*pa)==typeid(*pb)){cout&lt;&lt;"=="&lt;&lt;endl;}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typeid和dynamic_cast&lt;&gt;()在转换成相应的子类类型时，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有继承关系/需要父类有虚函数</w:t>
      </w:r>
    </w:p>
    <w:p>
      <w:pPr>
        <w:pStyle w:val="4"/>
        <w:outlineLvl w:val="2"/>
      </w:pPr>
      <w:bookmarkStart w:id="248" w:name="_Toc427178403"/>
      <w:r>
        <w:t>&lt;ctime&gt;</w:t>
      </w:r>
      <w:bookmarkEnd w:id="248"/>
    </w:p>
    <w:p>
      <w:pPr>
        <w:rPr>
          <w:sz w:val="28"/>
          <w:szCs w:val="28"/>
        </w:rPr>
      </w:pPr>
      <w:r>
        <w:rPr>
          <w:sz w:val="28"/>
          <w:szCs w:val="28"/>
        </w:rPr>
        <w:t>std::clock_t timeStart = std::clock();</w:t>
      </w:r>
      <w:r>
        <w:rPr>
          <w:rFonts w:hint="eastAsia"/>
          <w:sz w:val="28"/>
          <w:szCs w:val="28"/>
        </w:rPr>
        <w:t>//记录当前时间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。。。。。。。。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double t = double(std::clock() - timeStart)/CLOCKS_PER_SEC;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//计算程序运行到此处运行的时间，单位是秒</w:t>
      </w:r>
    </w:p>
    <w:p>
      <w:pPr>
        <w:pStyle w:val="4"/>
        <w:outlineLvl w:val="2"/>
      </w:pPr>
      <w:r>
        <w:rPr>
          <w:rFonts w:hint="eastAsia"/>
        </w:rPr>
        <w:t>线程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&lt;thread&gt;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thr(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}//</w:t>
      </w: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线程入口函数与参数个数任意，参数必须是可以拷贝的类型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t1(thr, 10,20);</w:t>
      </w: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/</w:t>
      </w: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创建并运行线程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t1.join();</w:t>
      </w: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/</w:t>
      </w: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如果在下一个thread定义前调用，可以确保下一个线程在这个线程运行结束后运行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atomic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*&gt; aa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();//</w:t>
      </w: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定义原子类型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* p = *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;//</w:t>
      </w: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线程中访问</w:t>
      </w:r>
    </w:p>
    <w:p>
      <w:pPr>
        <w:pStyle w:val="3"/>
        <w:bidi w:val="0"/>
      </w:pPr>
      <w:r>
        <w:rPr>
          <w:rFonts w:hint="eastAsia"/>
        </w:rPr>
        <w:t>DataStructure</w:t>
      </w:r>
    </w:p>
    <w:p>
      <w:pPr>
        <w:pStyle w:val="4"/>
        <w:outlineLvl w:val="2"/>
      </w:pPr>
      <w:bookmarkStart w:id="249" w:name="_Toc32515"/>
      <w:r>
        <w:rPr>
          <w:rFonts w:hint="eastAsia"/>
        </w:rPr>
        <w:t>链表</w:t>
      </w:r>
      <w:bookmarkEnd w:id="24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由多个节点组成，每个节点中包括有效数据和至少一个节点指针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定义链表头结点时：</w:t>
      </w:r>
      <w:r>
        <w:rPr>
          <w:rFonts w:hint="eastAsia"/>
          <w:sz w:val="28"/>
          <w:szCs w:val="28"/>
        </w:rPr>
        <w:tab/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node *head=new node;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head-&gt;next=NULL;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判断时：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node *n=head-&gt;next;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while(n)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destroy(NODE *head){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NODE *temp=head-&gt;next;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while(temp){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head-&gt;next=temp-&gt;next;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delete temp;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temp=head-&gt;next;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pStyle w:val="4"/>
        <w:outlineLvl w:val="2"/>
      </w:pPr>
      <w:bookmarkStart w:id="250" w:name="_Toc18298"/>
      <w:r>
        <w:rPr>
          <w:rFonts w:hint="eastAsia"/>
        </w:rPr>
        <w:t>堆栈</w:t>
      </w:r>
      <w:bookmarkEnd w:id="25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先进后出，同一端进行插入、删除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0" distR="0" simplePos="0" relativeHeight="251524096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76200</wp:posOffset>
                </wp:positionV>
                <wp:extent cx="1238250" cy="237490"/>
                <wp:effectExtent l="7620" t="0" r="19050" b="21590"/>
                <wp:wrapNone/>
                <wp:docPr id="1048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237490"/>
                          <a:chOff x="0" y="0"/>
                          <a:chExt cx="1950" cy="374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1950" cy="374"/>
                            <a:chOff x="0" y="0"/>
                            <a:chExt cx="1950" cy="374"/>
                          </a:xfrm>
                        </wpg:grpSpPr>
                        <wps:wsp>
                          <wps:cNvPr id="10" name="矩形 10"/>
                          <wps:cNvSpPr/>
                          <wps:spPr>
                            <a:xfrm>
                              <a:off x="0" y="30"/>
                              <a:ext cx="1950" cy="345"/>
                            </a:xfrm>
                            <a:prstGeom prst="rect">
                              <a:avLst/>
                            </a:prstGeom>
                            <a:gradFill flip="none" rotWithShape="0">
                              <a:gsLst>
                                <a:gs pos="0">
                                  <a:srgbClr val="BBD5F0"/>
                                </a:gs>
                                <a:gs pos="100000">
                                  <a:srgbClr val="9CBEE0"/>
                                </a:gs>
                              </a:gsLst>
                              <a:lin ang="5400000" scaled="0"/>
                            </a:gradFill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 flipH="1">
                              <a:off x="495" y="15"/>
                              <a:ext cx="15" cy="345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1455" y="0"/>
                              <a:ext cx="1" cy="315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3" name="直接连接符 13"/>
                        <wps:cNvCnPr/>
                        <wps:spPr>
                          <a:xfrm>
                            <a:off x="930" y="15"/>
                            <a:ext cx="1" cy="33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137.35pt;margin-top:6pt;height:18.7pt;width:97.5pt;z-index:251524096;mso-width-relative:page;mso-height-relative:page;" coordsize="1950,374" o:gfxdata="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/91QhtkAAAAJAQAADwAAAAAAAAABACAAAAAiAAAAZHJzL2Rvd25yZXYueG1sUEsBAhQAFAAA&#10;AAgAh07iQIdOZtlEAwAAygwAAA4AAAAAAAAAAQAgAAAAKAEAAGRycy9lMm9Eb2MueG1sUEsFBgAA&#10;AAAGAAYAWQEAAN4GAAAAAA==&#10;">
                <o:lock v:ext="edit" aspectratio="f"/>
                <v:group id="_x0000_s1026" o:spid="_x0000_s1026" o:spt="203" style="position:absolute;left:0;top:0;height:374;width:1950;" coordsize="1950,37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30;height:345;width:1950;" fillcolor="#BBD5F0" filled="t" stroked="t" coordsize="21600,21600" o:gfxdata="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37oL4A&#10;AADbAAAADwAAAAAAAAABACAAAAAiAAAAZHJzL2Rvd25yZXYueG1sUEsBAhQAFAAAAAgAh07iQDMv&#10;BZ47AAAAOQAAABAAAAAAAAAAAQAgAAAADQEAAGRycy9zaGFwZXhtbC54bWxQSwUGAAAAAAYABgBb&#10;AQAAtwMAAAAA&#10;">
                    <v:fill type="gradient" on="t" color2="#9CBEE0" focus="100%" focussize="0,0">
                      <o:fill type="gradientUnscaled" v:ext="backwardCompatible"/>
                    </v:fill>
                    <v:stroke weight="1.25pt" color="#739CC3" joinstyle="miter"/>
                    <v:imagedata o:title=""/>
                    <o:lock v:ext="edit" aspectratio="f"/>
                  </v:rect>
                  <v:line id="_x0000_s1026" o:spid="_x0000_s1026" o:spt="20" style="position:absolute;left:495;top:15;flip:x;height:345;width:15;" filled="f" stroked="t" coordsize="21600,21600" o:gfxdata="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49Mo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25pt" color="#739CC3" joinstyle="round"/>
                    <v:imagedata o:title=""/>
                    <o:lock v:ext="edit" aspectratio="f"/>
                  </v:line>
                  <v:line id="_x0000_s1026" o:spid="_x0000_s1026" o:spt="20" style="position:absolute;left:1455;top:0;height:315;width:1;" filled="f" stroked="t" coordsize="21600,21600" o:gfxdata="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b6kBC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1.25pt" color="#739CC3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930;top:15;height:330;width:1;" filled="f" stroked="t" coordsize="21600,21600" o:gfxdata="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m2NYu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0" distR="0" simplePos="0" relativeHeight="25152716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152400</wp:posOffset>
                </wp:positionV>
                <wp:extent cx="495300" cy="1238250"/>
                <wp:effectExtent l="7620" t="1905" r="0" b="9525"/>
                <wp:wrapNone/>
                <wp:docPr id="1054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1238250"/>
                          <a:chOff x="0" y="0"/>
                          <a:chExt cx="780" cy="1950"/>
                        </a:xfrm>
                      </wpg:grpSpPr>
                      <wps:wsp>
                        <wps:cNvPr id="14" name="直接连接符 14"/>
                        <wps:cNvCnPr/>
                        <wps:spPr>
                          <a:xfrm flipH="1">
                            <a:off x="60" y="600"/>
                            <a:ext cx="15" cy="135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46" y="1904"/>
                            <a:ext cx="675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705" y="675"/>
                            <a:ext cx="30" cy="121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0"/>
                            <a:ext cx="210" cy="76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V="1">
                            <a:off x="480" y="165"/>
                            <a:ext cx="300" cy="49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26" o:spt="203" style="position:absolute;left:0pt;margin-left:-2.9pt;margin-top:12pt;height:97.5pt;width:39pt;z-index:251527168;mso-width-relative:page;mso-height-relative:page;" coordsize="780,1950" o:gfxdata="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GM1fXtgA&#10;AAAIAQAADwAAAAAAAAABACAAAAAiAAAAZHJzL2Rvd25yZXYueG1sUEsBAhQAFAAAAAgAh07iQKVh&#10;aMgDAwAACQ0AAA4AAAAAAAAAAQAgAAAAJwEAAGRycy9lMm9Eb2MueG1sUEsFBgAAAAAGAAYAWQEA&#10;AJwGAAAAAA==&#10;">
                <o:lock v:ext="edit" aspectratio="f"/>
                <v:line id="_x0000_s1026" o:spid="_x0000_s1026" o:spt="20" style="position:absolute;left:60;top:600;flip:x;height:1350;width:15;" filled="f" stroked="t" coordsize="21600,21600" o:gfxdata="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lHCw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46;top:1904;height:1;width:675;" filled="f" stroked="t" coordsize="21600,21600" o:gfxdata="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kTCGS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705;top:675;flip:x;height:1215;width:30;" filled="f" stroked="t" coordsize="21600,21600" o:gfxdata="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Cktc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0;top:0;height:765;width:210;" filled="f" stroked="t" coordsize="21600,21600" o:gfxdata="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Rem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_x0000_s1026" o:spid="_x0000_s1026" o:spt="20" style="position:absolute;left:480;top:165;flip:y;height:495;width:300;" filled="f" stroked="t" coordsize="21600,21600" o:gfxdata="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Z0Pr4A&#10;AADb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1）数组：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void  stack[N]；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int   size;  有效数据个数，作为数组下标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size=0相当于清空栈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0" distR="0" simplePos="0" relativeHeight="251529216" behindDoc="1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91440</wp:posOffset>
                </wp:positionV>
                <wp:extent cx="732790" cy="571500"/>
                <wp:effectExtent l="7620" t="0" r="6350" b="14605"/>
                <wp:wrapNone/>
                <wp:docPr id="1060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571500"/>
                          <a:chOff x="0" y="0"/>
                          <a:chExt cx="1154" cy="900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0" y="0"/>
                            <a:ext cx="810" cy="390"/>
                          </a:xfrm>
                          <a:prstGeom prst="rect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V="1">
                            <a:off x="600" y="495"/>
                            <a:ext cx="210" cy="40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900" y="540"/>
                            <a:ext cx="255" cy="36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134.35pt;margin-top:7.2pt;height:45pt;width:57.7pt;z-index:-251787264;mso-width-relative:page;mso-height-relative:page;" coordsize="1154,900" o:gfxdata="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EZpvb2QAAAAoBAAAPAAAAAAAAAAEAIAAAACIAAABkcnMv&#10;ZG93bnJldi54bWxQSwECFAAUAAAACACHTuJAXLtQQh8DAACnCQAADgAAAAAAAAABACAAAAAoAQAA&#10;ZHJzL2Uyb0RvYy54bWxQSwUGAAAAAAYABgBZAQAAuQYAAAAA&#10;">
                <o:lock v:ext="edit" aspectratio="f"/>
                <v:rect id="_x0000_s1026" o:spid="_x0000_s1026" o:spt="1" style="position:absolute;left:0;top:0;height:390;width:810;" fillcolor="#BBD5F0" filled="t" stroked="t" coordsize="21600,21600" o:gfxdata="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XUj28AAAA&#10;2wAAAA8AAAAAAAAAAQAgAAAAIgAAAGRycy9kb3ducmV2LnhtbFBLAQIUABQAAAAIAIdO4kAzLwWe&#10;OwAAADkAAAAQAAAAAAAAAAEAIAAAAAsBAABkcnMvc2hhcGV4bWwueG1sUEsFBgAAAAAGAAYAWwEA&#10;ALUDAAAAAA==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miter"/>
                  <v:imagedata o:title=""/>
                  <o:lock v:ext="edit" aspectratio="f"/>
                </v:rect>
                <v:line id="_x0000_s1026" o:spid="_x0000_s1026" o:spt="20" style="position:absolute;left:600;top:495;flip:y;height:405;width:210;" filled="f" stroked="t" coordsize="21600,21600" o:gfxdata="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8so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_x0000_s1026" o:spid="_x0000_s1026" o:spt="20" style="position:absolute;left:900;top:540;height:360;width:255;" filled="f" stroked="t" coordsize="21600,21600" o:gfxdata="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MHt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2）链表：头节点 ...........................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头节点定位，在头结点后的位置进行删除和插入</w:t>
      </w:r>
    </w:p>
    <w:p>
      <w:pPr>
        <w:pStyle w:val="4"/>
        <w:outlineLvl w:val="2"/>
      </w:pPr>
      <w:bookmarkStart w:id="251" w:name="_Toc2034"/>
      <w:r>
        <w:rPr>
          <w:rFonts w:hint="eastAsia"/>
        </w:rPr>
        <w:t>队列</w:t>
      </w:r>
      <w:bookmarkEnd w:id="25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先进先出，一端用来插入，一端用来取出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0" distR="0" simplePos="0" relativeHeight="251532288" behindDoc="0" locked="0" layoutInCell="1" allowOverlap="1">
                <wp:simplePos x="0" y="0"/>
                <wp:positionH relativeFrom="column">
                  <wp:posOffset>2115820</wp:posOffset>
                </wp:positionH>
                <wp:positionV relativeFrom="paragraph">
                  <wp:posOffset>122555</wp:posOffset>
                </wp:positionV>
                <wp:extent cx="857250" cy="838200"/>
                <wp:effectExtent l="7620" t="7620" r="19050" b="22860"/>
                <wp:wrapNone/>
                <wp:docPr id="106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838200"/>
                          <a:chOff x="0" y="0"/>
                          <a:chExt cx="1350" cy="1320"/>
                        </a:xfrm>
                      </wpg:grpSpPr>
                      <wps:wsp>
                        <wps:cNvPr id="22" name="椭圆 22"/>
                        <wps:cNvSpPr/>
                        <wps:spPr>
                          <a:xfrm>
                            <a:off x="0" y="0"/>
                            <a:ext cx="1350" cy="1320"/>
                          </a:xfrm>
                          <a:prstGeom prst="ellipse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椭圆 23"/>
                        <wps:cNvSpPr/>
                        <wps:spPr>
                          <a:xfrm>
                            <a:off x="375" y="390"/>
                            <a:ext cx="615" cy="555"/>
                          </a:xfrm>
                          <a:prstGeom prst="ellipse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480" y="0"/>
                            <a:ext cx="120" cy="37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915" y="90"/>
                            <a:ext cx="75" cy="42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 flipV="1">
                            <a:off x="45" y="480"/>
                            <a:ext cx="270" cy="12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 flipH="1">
                            <a:off x="150" y="855"/>
                            <a:ext cx="255" cy="19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 flipH="1">
                            <a:off x="645" y="945"/>
                            <a:ext cx="15" cy="36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915" y="795"/>
                            <a:ext cx="270" cy="30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 flipV="1">
                            <a:off x="990" y="600"/>
                            <a:ext cx="330" cy="4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26" o:spt="203" style="position:absolute;left:0pt;margin-left:166.6pt;margin-top:9.65pt;height:66pt;width:67.5pt;z-index:251532288;mso-width-relative:page;mso-height-relative:page;" coordsize="1350,1320" o:gfxdata="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C7dHyi2QAAAAoBAAAPAAAAAAAAAAEAIAAAACIAAABkcnMv&#10;ZG93bnJldi54bWxQSwECFAAUAAAACACHTuJArJTv5gMEAADLFgAADgAAAAAAAAABACAAAAAoAQAA&#10;ZHJzL2Uyb0RvYy54bWxQSwUGAAAAAAYABgBZAQAAnQcAAAAA&#10;">
                <o:lock v:ext="edit" aspectratio="f"/>
                <v:shape id="_x0000_s1026" o:spid="_x0000_s1026" o:spt="3" type="#_x0000_t3" style="position:absolute;left:0;top:0;height:1320;width:1350;" fillcolor="#BBD5F0" filled="t" stroked="t" coordsize="21600,21600" o:gfxdata="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ohDyL4A&#10;AADbAAAADwAAAAAAAAABACAAAAAiAAAAZHJzL2Rvd25yZXYueG1sUEsBAhQAFAAAAAgAh07iQDMv&#10;BZ47AAAAOQAAABAAAAAAAAAAAQAgAAAADQEAAGRycy9zaGFwZXhtbC54bWxQSwUGAAAAAAYABgBb&#10;AQAAtwMAAAAA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round"/>
                  <v:imagedata o:title=""/>
                  <o:lock v:ext="edit" aspectratio="f"/>
                </v:shape>
                <v:shape id="_x0000_s1026" o:spid="_x0000_s1026" o:spt="3" type="#_x0000_t3" style="position:absolute;left:375;top:390;height:555;width:615;" fillcolor="#BBD5F0" filled="t" stroked="t" coordsize="21600,21600" o:gfxdata="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TmU74A&#10;AADbAAAADwAAAAAAAAABACAAAAAiAAAAZHJzL2Rvd25yZXYueG1sUEsBAhQAFAAAAAgAh07iQDMv&#10;BZ47AAAAOQAAABAAAAAAAAAAAQAgAAAADQEAAGRycy9zaGFwZXhtbC54bWxQSwUGAAAAAAYABgBb&#10;AQAAtwMAAAAA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round"/>
                  <v:imagedata o:title=""/>
                  <o:lock v:ext="edit" aspectratio="f"/>
                </v:shape>
                <v:line id="_x0000_s1026" o:spid="_x0000_s1026" o:spt="20" style="position:absolute;left:480;top:0;height:375;width:120;" filled="f" stroked="t" coordsize="21600,21600" o:gfxdata="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DNnQrgAAADb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915;top:90;flip:x;height:420;width:75;" filled="f" stroked="t" coordsize="21600,21600" o:gfxdata="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tB+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45;top:480;flip:x y;height:120;width:270;" filled="f" stroked="t" coordsize="21600,21600" o:gfxdata="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T5u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150;top:855;flip:x;height:195;width:255;" filled="f" stroked="t" coordsize="21600,21600" o:gfxdata="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KiR6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645;top:945;flip:x;height:360;width:15;" filled="f" stroked="t" coordsize="21600,21600" o:gfxdata="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WwCLsAAADb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915;top:795;height:300;width:270;" filled="f" stroked="t" coordsize="21600,21600" o:gfxdata="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jLI3LgAAADb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990;top:600;flip:y;height:45;width:330;" filled="f" stroked="t" coordsize="21600,21600" o:gfxdata="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GirT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0" distR="0" simplePos="0" relativeHeight="25153536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205105</wp:posOffset>
                </wp:positionV>
                <wp:extent cx="447040" cy="1374140"/>
                <wp:effectExtent l="7620" t="0" r="17780" b="12700"/>
                <wp:wrapNone/>
                <wp:docPr id="1074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040" cy="1374140"/>
                          <a:chOff x="0" y="0"/>
                          <a:chExt cx="704" cy="2164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 flipH="1">
                            <a:off x="0" y="570"/>
                            <a:ext cx="30" cy="100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24" name="直接连接符 1024"/>
                        <wps:cNvCnPr/>
                        <wps:spPr>
                          <a:xfrm flipH="1">
                            <a:off x="660" y="585"/>
                            <a:ext cx="45" cy="99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25" name="直接连接符 1025"/>
                        <wps:cNvCnPr/>
                        <wps:spPr>
                          <a:xfrm>
                            <a:off x="345" y="0"/>
                            <a:ext cx="15" cy="66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33" name="直接连接符 1033"/>
                        <wps:cNvCnPr/>
                        <wps:spPr>
                          <a:xfrm flipH="1">
                            <a:off x="90" y="1610"/>
                            <a:ext cx="225" cy="55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5" o:spid="_x0000_s1026" o:spt="203" style="position:absolute;left:0pt;margin-left:0.1pt;margin-top:16.15pt;height:108.2pt;width:35.2pt;z-index:251535360;mso-width-relative:page;mso-height-relative:page;" coordsize="704,2164" o:gfxdata="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s7pRn1gAAAAYBAAAPAAAAAAAAAAEAIAAAACIAAABkcnMvZG93bnJldi54bWxQSwEC&#10;FAAUAAAACACHTuJAuHVQ3NoCAAAOCwAADgAAAAAAAAABACAAAAAlAQAAZHJzL2Uyb0RvYy54bWxQ&#10;SwUGAAAAAAYABgBZAQAAcQYAAAAA&#10;">
                <o:lock v:ext="edit" aspectratio="f"/>
                <v:line id="_x0000_s1026" o:spid="_x0000_s1026" o:spt="20" style="position:absolute;left:0;top:570;flip:x;height:1005;width:30;" filled="f" stroked="t" coordsize="21600,21600" o:gfxdata="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Vo9I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660;top:585;flip:x;height:990;width:45;" filled="f" stroked="t" coordsize="21600,21600" o:gfxdata="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QfBqvQAA&#10;AN0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345;top:0;height:660;width:15;" filled="f" stroked="t" coordsize="21600,21600" o:gfxdata="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3EdLsAAADd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_x0000_s1026" o:spid="_x0000_s1026" o:spt="20" style="position:absolute;left:90;top:1610;flip:x;height:555;width:225;" filled="f" stroked="t" coordsize="21600,21600" o:gfxdata="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n72fvQAA&#10;AN0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1）数组：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void  queue[n];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int   head,tail,size;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从tail处插入，从head处取出，取出时先判断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head&lt;tail,用size判断是否为空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push：queue[tail]=data;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tail=(tail+1)%n;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size++;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pop:  head=(head+a)%n;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size--;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0" distR="0" simplePos="0" relativeHeight="251537408" behindDoc="1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112395</wp:posOffset>
                </wp:positionV>
                <wp:extent cx="1475740" cy="400050"/>
                <wp:effectExtent l="7620" t="0" r="10160" b="3810"/>
                <wp:wrapNone/>
                <wp:docPr id="107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39" cy="400049"/>
                          <a:chOff x="0" y="0"/>
                          <a:chExt cx="2324" cy="630"/>
                        </a:xfrm>
                      </wpg:grpSpPr>
                      <wps:wsp>
                        <wps:cNvPr id="1034" name="矩形 1034"/>
                        <wps:cNvSpPr/>
                        <wps:spPr>
                          <a:xfrm>
                            <a:off x="0" y="0"/>
                            <a:ext cx="750" cy="300"/>
                          </a:xfrm>
                          <a:prstGeom prst="rect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5" name="直接连接符 1035"/>
                        <wps:cNvCnPr/>
                        <wps:spPr>
                          <a:xfrm flipH="1">
                            <a:off x="675" y="240"/>
                            <a:ext cx="165" cy="39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36" name="直接连接符 1036"/>
                        <wps:cNvCnPr/>
                        <wps:spPr>
                          <a:xfrm flipH="1" flipV="1">
                            <a:off x="2130" y="195"/>
                            <a:ext cx="195" cy="33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9" o:spid="_x0000_s1026" o:spt="203" style="position:absolute;left:0pt;margin-left:151.6pt;margin-top:8.85pt;height:31.5pt;width:116.2pt;z-index:-251779072;mso-width-relative:page;mso-height-relative:page;" coordsize="2324,630" o:gfxdata="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10WjptkAAAAJAQAADwAA&#10;AAAAAAABACAAAAAiAAAAZHJzL2Rvd25yZXYueG1sUEsBAhQAFAAAAAgAh07iQGcz45MyAwAAyQkA&#10;AA4AAAAAAAAAAQAgAAAAKAEAAGRycy9lMm9Eb2MueG1sUEsFBgAAAAAGAAYAWQEAAMwGAAAAAA==&#10;">
                <o:lock v:ext="edit" aspectratio="f"/>
                <v:rect id="_x0000_s1026" o:spid="_x0000_s1026" o:spt="1" style="position:absolute;left:0;top:0;height:300;width:750;" fillcolor="#BBD5F0" filled="t" stroked="t" coordsize="21600,21600" o:gfxdata="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on94vQAA&#10;AN0AAAAPAAAAAAAAAAEAIAAAACIAAABkcnMvZG93bnJldi54bWxQSwECFAAUAAAACACHTuJAMy8F&#10;njsAAAA5AAAAEAAAAAAAAAABACAAAAAMAQAAZHJzL3NoYXBleG1sLnhtbFBLBQYAAAAABgAGAFsB&#10;AAC2AwAAAAA=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miter"/>
                  <v:imagedata o:title=""/>
                  <o:lock v:ext="edit" aspectratio="f"/>
                </v:rect>
                <v:line id="_x0000_s1026" o:spid="_x0000_s1026" o:spt="20" style="position:absolute;left:675;top:240;flip:x;height:390;width:165;" filled="f" stroked="t" coordsize="21600,21600" o:gfxdata="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qAcL4A&#10;AADd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_x0000_s1026" o:spid="_x0000_s1026" o:spt="20" style="position:absolute;left:2130;top:195;flip:x y;height:330;width:195;" filled="f" stroked="t" coordsize="21600,21600" o:gfxdata="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xV3rsAAADd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2)链表：头节点 ................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头节点定位，在头结点后取出，在链表尾插入</w:t>
      </w:r>
    </w:p>
    <w:p>
      <w:pPr>
        <w:pStyle w:val="4"/>
        <w:outlineLvl w:val="2"/>
      </w:pPr>
      <w:bookmarkStart w:id="252" w:name="_Toc12191"/>
      <w:r>
        <w:rPr>
          <w:rFonts w:hint="eastAsia"/>
        </w:rPr>
        <w:t>树</w:t>
      </w:r>
      <w:bookmarkEnd w:id="25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通常包括节点声明和根指针说明，逻辑结构通常用链式存储方式实现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二叉树：每个节点最多有两个子节点，p_left,p_right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有序二叉树：左比根小，右比根大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0" distR="0" simplePos="0" relativeHeight="251539456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224155</wp:posOffset>
                </wp:positionV>
                <wp:extent cx="1380490" cy="676275"/>
                <wp:effectExtent l="6350" t="6350" r="15240" b="18415"/>
                <wp:wrapNone/>
                <wp:docPr id="1083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0489" cy="676275"/>
                          <a:chOff x="0" y="0"/>
                          <a:chExt cx="2174" cy="1065"/>
                        </a:xfrm>
                      </wpg:grpSpPr>
                      <wps:wsp>
                        <wps:cNvPr id="1037" name="直接连接符 1037"/>
                        <wps:cNvCnPr/>
                        <wps:spPr>
                          <a:xfrm flipH="1">
                            <a:off x="75" y="15"/>
                            <a:ext cx="495" cy="39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8" name="直接连接符 1038"/>
                        <wps:cNvCnPr/>
                        <wps:spPr>
                          <a:xfrm>
                            <a:off x="1005" y="0"/>
                            <a:ext cx="570" cy="40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9" name="直接连接符 1039"/>
                        <wps:cNvCnPr/>
                        <wps:spPr>
                          <a:xfrm>
                            <a:off x="0" y="765"/>
                            <a:ext cx="225" cy="30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0" name="直接连接符 1040"/>
                        <wps:cNvCnPr/>
                        <wps:spPr>
                          <a:xfrm flipH="1">
                            <a:off x="1290" y="735"/>
                            <a:ext cx="270" cy="22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9" name="直接连接符 1049"/>
                        <wps:cNvCnPr/>
                        <wps:spPr>
                          <a:xfrm>
                            <a:off x="1920" y="675"/>
                            <a:ext cx="255" cy="28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1" o:spid="_x0000_s1026" o:spt="203" style="position:absolute;left:0pt;margin-left:48.1pt;margin-top:17.65pt;height:53.25pt;width:108.7pt;z-index:251539456;mso-width-relative:page;mso-height-relative:page;" coordsize="2174,1065" o:gfxdata="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izwfmNkAAAAJAQAA&#10;DwAAAAAAAAABACAAAAAiAAAAZHJzL2Rvd25yZXYueG1sUEsBAhQAFAAAAAgAh07iQPO0jvP8AgAA&#10;EQ0AAA4AAAAAAAAAAQAgAAAAKAEAAGRycy9lMm9Eb2MueG1sUEsFBgAAAAAGAAYAWQEAAJYGAAAA&#10;AA==&#10;">
                <o:lock v:ext="edit" aspectratio="f"/>
                <v:line id="_x0000_s1026" o:spid="_x0000_s1026" o:spt="20" style="position:absolute;left:75;top:15;flip:x;height:390;width:495;" filled="f" stroked="t" coordsize="21600,21600" o:gfxdata="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K+MC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1005;top:0;height:405;width:570;" filled="f" stroked="t" coordsize="21600,21600" o:gfxdata="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1i25LsAAADd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0;top:765;height:300;width:225;" filled="f" stroked="t" coordsize="21600,21600" o:gfxdata="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BQTf7gAAADd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1290;top:735;flip:x;height:225;width:270;" filled="f" stroked="t" coordsize="21600,21600" o:gfxdata="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lE8m/&#10;AAAA3QAAAA8AAAAAAAAAAQAgAAAAIgAAAGRycy9kb3ducmV2LnhtbFBLAQIUABQAAAAIAIdO4kAz&#10;LwWeOwAAADkAAAAQAAAAAAAAAAEAIAAAAA4BAABkcnMvc2hhcGV4bWwueG1sUEsFBgAAAAAGAAYA&#10;WwEAALgDAAAA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1920;top:675;height:285;width:255;" filled="f" stroked="t" coordsize="21600,21600" o:gfxdata="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BJgArgAAADd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5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2            8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4     6       10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二叉树遍历：</w:t>
      </w:r>
    </w:p>
    <w:p>
      <w:pPr>
        <w:numPr>
          <w:ilvl w:val="0"/>
          <w:numId w:val="3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前序（根，左，右）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从根开始找，有左时，把左当成根再找，无左时把右当成根再找</w:t>
      </w:r>
    </w:p>
    <w:p>
      <w:pPr>
        <w:numPr>
          <w:ilvl w:val="0"/>
          <w:numId w:val="3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中序（左，根，右）</w:t>
      </w:r>
    </w:p>
    <w:p>
      <w:pPr>
        <w:numPr>
          <w:ilvl w:val="0"/>
          <w:numId w:val="3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后序（左，右，根）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中序可以用投影：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0" distR="0" simplePos="0" relativeHeight="251541504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195580</wp:posOffset>
                </wp:positionV>
                <wp:extent cx="2952750" cy="1743075"/>
                <wp:effectExtent l="37465" t="7620" r="42545" b="1905"/>
                <wp:wrapNone/>
                <wp:docPr id="1089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743075"/>
                          <a:chOff x="0" y="0"/>
                          <a:chExt cx="4650" cy="2745"/>
                        </a:xfrm>
                      </wpg:grpSpPr>
                      <wps:wsp>
                        <wps:cNvPr id="1050" name="直接连接符 1050"/>
                        <wps:cNvCnPr/>
                        <wps:spPr>
                          <a:xfrm flipH="1">
                            <a:off x="1050" y="0"/>
                            <a:ext cx="1380" cy="45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1" name="直接连接符 1051"/>
                        <wps:cNvCnPr/>
                        <wps:spPr>
                          <a:xfrm>
                            <a:off x="2925" y="45"/>
                            <a:ext cx="810" cy="45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2" name="直接连接符 1052"/>
                        <wps:cNvCnPr/>
                        <wps:spPr>
                          <a:xfrm flipH="1">
                            <a:off x="165" y="630"/>
                            <a:ext cx="495" cy="34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3" name="直接连接符 1053"/>
                        <wps:cNvCnPr/>
                        <wps:spPr>
                          <a:xfrm>
                            <a:off x="1065" y="660"/>
                            <a:ext cx="420" cy="39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5" name="直接连接符 1055"/>
                        <wps:cNvCnPr/>
                        <wps:spPr>
                          <a:xfrm flipH="1">
                            <a:off x="3420" y="735"/>
                            <a:ext cx="330" cy="27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6" name="直接连接符 1056"/>
                        <wps:cNvCnPr/>
                        <wps:spPr>
                          <a:xfrm>
                            <a:off x="4200" y="750"/>
                            <a:ext cx="345" cy="30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7" name="直接连接符 1057"/>
                        <wps:cNvCnPr/>
                        <wps:spPr>
                          <a:xfrm flipH="1">
                            <a:off x="1350" y="1410"/>
                            <a:ext cx="180" cy="22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8" name="直接连接符 1058"/>
                        <wps:cNvCnPr/>
                        <wps:spPr>
                          <a:xfrm>
                            <a:off x="1935" y="1500"/>
                            <a:ext cx="180" cy="19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9" name="直接箭头连接符 1059"/>
                        <wps:cNvCnPr/>
                        <wps:spPr>
                          <a:xfrm>
                            <a:off x="0" y="1455"/>
                            <a:ext cx="1" cy="129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61" name="直接箭头连接符 1061"/>
                        <wps:cNvCnPr/>
                        <wps:spPr>
                          <a:xfrm flipH="1">
                            <a:off x="765" y="1005"/>
                            <a:ext cx="15" cy="168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62" name="直接连接符 1062"/>
                        <wps:cNvCnPr/>
                        <wps:spPr>
                          <a:xfrm flipH="1">
                            <a:off x="1260" y="2190"/>
                            <a:ext cx="15" cy="46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63" name="直接连接符 1063"/>
                        <wps:cNvCnPr/>
                        <wps:spPr>
                          <a:xfrm flipH="1">
                            <a:off x="1740" y="1650"/>
                            <a:ext cx="30" cy="102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65" name="直接连接符 1065"/>
                        <wps:cNvCnPr/>
                        <wps:spPr>
                          <a:xfrm>
                            <a:off x="2220" y="2040"/>
                            <a:ext cx="1" cy="60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66" name="直接连接符 1066"/>
                        <wps:cNvCnPr/>
                        <wps:spPr>
                          <a:xfrm>
                            <a:off x="2698" y="270"/>
                            <a:ext cx="16" cy="231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67" name="直接连接符 1067"/>
                        <wps:cNvCnPr/>
                        <wps:spPr>
                          <a:xfrm flipH="1">
                            <a:off x="3315" y="1515"/>
                            <a:ext cx="15" cy="115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68" name="直接连接符 1068"/>
                        <wps:cNvCnPr/>
                        <wps:spPr>
                          <a:xfrm flipH="1">
                            <a:off x="3990" y="1020"/>
                            <a:ext cx="30" cy="160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69" name="直接连接符 1069"/>
                        <wps:cNvCnPr/>
                        <wps:spPr>
                          <a:xfrm>
                            <a:off x="4650" y="1545"/>
                            <a:ext cx="1" cy="106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3" o:spid="_x0000_s1026" o:spt="203" style="position:absolute;left:0pt;margin-left:2.35pt;margin-top:15.4pt;height:137.25pt;width:232.5pt;z-index:251541504;mso-width-relative:page;mso-height-relative:page;" coordsize="4650,2745" o:gfxdata="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">
                <o:lock v:ext="edit" aspectratio="f"/>
                <v:line id="_x0000_s1026" o:spid="_x0000_s1026" o:spt="20" style="position:absolute;left:1050;top:0;flip:x;height:450;width:1380;" filled="f" stroked="t" coordsize="21600,21600" o:gfxdata="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8hRS/&#10;AAAA3QAAAA8AAAAAAAAAAQAgAAAAIgAAAGRycy9kb3ducmV2LnhtbFBLAQIUABQAAAAIAIdO4kAz&#10;LwWeOwAAADkAAAAQAAAAAAAAAAEAIAAAAA4BAABkcnMvc2hhcGV4bWwueG1sUEsFBgAAAAAGAAYA&#10;WwEAALgDAAAA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2925;top:45;height:450;width:810;" filled="f" stroked="t" coordsize="21600,21600" o:gfxdata="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7362bgAAADd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165;top:630;flip:x;height:345;width:495;" filled="f" stroked="t" coordsize="21600,21600" o:gfxdata="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ivvi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1065;top:660;height:390;width:420;" filled="f" stroked="t" coordsize="21600,21600" o:gfxdata="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CPBNbgAAADd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3420;top:735;flip:x;height:270;width:330;" filled="f" stroked="t" coordsize="21600,21600" o:gfxdata="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LJoy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4200;top:750;height:300;width:345;" filled="f" stroked="t" coordsize="21600,21600" o:gfxdata="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VGKttwAAAN0AAAAP&#10;AAAAAAAAAAEAIAAAACIAAABkcnMvZG93bnJldi54bWxQSwECFAAUAAAACACHTuJAMy8FnjsAAAA5&#10;AAAAEAAAAAAAAAABACAAAAAGAQAAZHJzL3NoYXBleG1sLnhtbFBLBQYAAAAABgAGAFsBAACwAwAA&#10;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1350;top:1410;flip:x;height:225;width:180;" filled="f" stroked="t" coordsize="21600,21600" o:gfxdata="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VHWC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1935;top:1500;height:195;width:180;" filled="f" stroked="t" coordsize="21600,21600" o:gfxdata="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odTRLsAAADd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shape id="_x0000_s1026" o:spid="_x0000_s1026" o:spt="32" type="#_x0000_t32" style="position:absolute;left:0;top:1455;height:1290;width:1;" filled="f" stroked="t" coordsize="21600,21600" o:gfxdata="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+rlpb4A&#10;AADd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739CC3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765;top:1005;flip:x;height:1680;width:15;" filled="f" stroked="t" coordsize="21600,21600" o:gfxdata="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MW5MrsAAADd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739CC3" joinstyle="round" endarrow="block"/>
                  <v:imagedata o:title=""/>
                  <o:lock v:ext="edit" aspectratio="f"/>
                </v:shape>
                <v:line id="_x0000_s1026" o:spid="_x0000_s1026" o:spt="20" style="position:absolute;left:1260;top:2190;flip:x;height:465;width:15;" filled="f" stroked="t" coordsize="21600,21600" o:gfxdata="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YDcZvQAA&#10;AN0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_x0000_s1026" o:spid="_x0000_s1026" o:spt="20" style="position:absolute;left:1740;top:1650;flip:x;height:1020;width:30;" filled="f" stroked="t" coordsize="21600,21600" o:gfxdata="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LJKCvQAA&#10;AN0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_x0000_s1026" o:spid="_x0000_s1026" o:spt="20" style="position:absolute;left:2220;top:2040;height:600;width:1;" filled="f" stroked="t" coordsize="21600,21600" o:gfxdata="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Md9tLsAAADd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_x0000_s1026" o:spid="_x0000_s1026" o:spt="20" style="position:absolute;left:2698;top:270;height:2310;width:16;" filled="f" stroked="t" coordsize="21600,21600" o:gfxdata="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Xjw7sAAADd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_x0000_s1026" o:spid="_x0000_s1026" o:spt="20" style="position:absolute;left:3315;top:1515;flip:x;height:1155;width:15;" filled="f" stroked="t" coordsize="21600,21600" o:gfxdata="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BeUgb4A&#10;AADd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_x0000_s1026" o:spid="_x0000_s1026" o:spt="20" style="position:absolute;left:3990;top:1020;flip:x;height:1605;width:30;" filled="f" stroked="t" coordsize="21600,21600" o:gfxdata="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iADz&#10;wAAAAN0AAAAPAAAAAAAAAAEAIAAAACIAAABkcnMvZG93bnJldi54bWxQSwECFAAUAAAACACHTuJA&#10;My8FnjsAAAA5AAAAEAAAAAAAAAABACAAAAAPAQAAZHJzL3NoYXBleG1sLnhtbFBLBQYAAAAABgAG&#10;AFsBAAC5AwAAAAA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_x0000_s1026" o:spid="_x0000_s1026" o:spt="20" style="position:absolute;left:4650;top:1545;height:1065;width:1;" filled="f" stroked="t" coordsize="21600,21600" o:gfxdata="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p3sbsAAADd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  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B                     G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           D          H        I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E      F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    B  E  D  F  A    H   G    I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从c开始找，再找到b,再到右边d时，把def当整体，所以先到左的e，再到根d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node ** pp_root;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node * p_root;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*pp_root=NULL;  初始值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*pp_root=p_root;   赋值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 destroy(node **pp_root){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if(*pp_root){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destroy(&amp;((*pp_root)-&gt;p_left));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destroy(&amp;((*pp_root)-&gt;p_right));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free(*pp_root);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*pp_root=NULL;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 show(node  *p_root){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if(p_root){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show(p_root-&gt;p_left);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printf(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%d\n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,p_root-&gt;num);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show(p_root-&gt;p_right);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pStyle w:val="4"/>
        <w:outlineLvl w:val="2"/>
      </w:pPr>
      <w:bookmarkStart w:id="253" w:name="_Toc6470"/>
      <w:r>
        <w:rPr>
          <w:rFonts w:hint="eastAsia"/>
        </w:rPr>
        <w:t>查找</w:t>
      </w:r>
      <w:bookmarkEnd w:id="25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a[N]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查找：顺序查找、折半查找(用已排序好的数组)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折半查找：每次与中间值进行比较，再决定到前一半或者或一半进行再次查找。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0" distR="0" simplePos="0" relativeHeight="25154355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247015</wp:posOffset>
                </wp:positionV>
                <wp:extent cx="3343275" cy="609600"/>
                <wp:effectExtent l="7620" t="0" r="17145" b="15240"/>
                <wp:wrapNone/>
                <wp:docPr id="1107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609599"/>
                          <a:chOff x="0" y="0"/>
                          <a:chExt cx="5265" cy="960"/>
                        </a:xfrm>
                      </wpg:grpSpPr>
                      <wps:wsp>
                        <wps:cNvPr id="1070" name="矩形 1070"/>
                        <wps:cNvSpPr/>
                        <wps:spPr>
                          <a:xfrm>
                            <a:off x="0" y="271"/>
                            <a:ext cx="570" cy="495"/>
                          </a:xfrm>
                          <a:prstGeom prst="rect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1" name="矩形 1071"/>
                        <wps:cNvSpPr/>
                        <wps:spPr>
                          <a:xfrm>
                            <a:off x="1096" y="270"/>
                            <a:ext cx="555" cy="510"/>
                          </a:xfrm>
                          <a:prstGeom prst="rect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2" name="矩形 1072"/>
                        <wps:cNvSpPr/>
                        <wps:spPr>
                          <a:xfrm>
                            <a:off x="2251" y="300"/>
                            <a:ext cx="615" cy="480"/>
                          </a:xfrm>
                          <a:prstGeom prst="rect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3" name="矩形 1073"/>
                        <wps:cNvSpPr/>
                        <wps:spPr>
                          <a:xfrm>
                            <a:off x="3480" y="240"/>
                            <a:ext cx="600" cy="510"/>
                          </a:xfrm>
                          <a:prstGeom prst="rect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5" name="矩形 1075"/>
                        <wps:cNvSpPr/>
                        <wps:spPr>
                          <a:xfrm>
                            <a:off x="4605" y="270"/>
                            <a:ext cx="660" cy="495"/>
                          </a:xfrm>
                          <a:prstGeom prst="rect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6" name="直接连接符 1076"/>
                        <wps:cNvCnPr/>
                        <wps:spPr>
                          <a:xfrm>
                            <a:off x="2535" y="0"/>
                            <a:ext cx="1" cy="58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77" name="直接连接符 1077"/>
                        <wps:cNvCnPr/>
                        <wps:spPr>
                          <a:xfrm>
                            <a:off x="135" y="960"/>
                            <a:ext cx="1260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8" name="直接连接符 1078"/>
                        <wps:cNvCnPr/>
                        <wps:spPr>
                          <a:xfrm>
                            <a:off x="3795" y="945"/>
                            <a:ext cx="1080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0" o:spid="_x0000_s1026" o:spt="203" style="position:absolute;left:0pt;margin-left:0.85pt;margin-top:19.45pt;height:48pt;width:263.25pt;z-index:251543552;mso-width-relative:page;mso-height-relative:page;" coordsize="5265,960" o:gfxdata="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AhurCzZAAAA&#10;CAEAAA8AAAAAAAAAAQAgAAAAIgAAAGRycy9kb3ducmV2LnhtbFBLAQIUABQAAAAIAIdO4kAXT4p1&#10;5AMAAPIWAAAOAAAAAAAAAAEAIAAAACgBAABkcnMvZTJvRG9jLnhtbFBLBQYAAAAABgAGAFkBAAB+&#10;BwAAAAA=&#10;">
                <o:lock v:ext="edit" aspectratio="f"/>
                <v:rect id="_x0000_s1026" o:spid="_x0000_s1026" o:spt="1" style="position:absolute;left:0;top:271;height:495;width:570;" fillcolor="#BBD5F0" filled="t" stroked="t" coordsize="21600,21600" o:gfxdata="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88C7&#10;wAAAAN0AAAAPAAAAAAAAAAEAIAAAACIAAABkcnMvZG93bnJldi54bWxQSwECFAAUAAAACACHTuJA&#10;My8FnjsAAAA5AAAAEAAAAAAAAAABACAAAAAPAQAAZHJzL3NoYXBleG1sLnhtbFBLBQYAAAAABgAG&#10;AFsBAAC5AwAAAAA=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miter"/>
                  <v:imagedata o:title=""/>
                  <o:lock v:ext="edit" aspectratio="f"/>
                </v:rect>
                <v:rect id="_x0000_s1026" o:spid="_x0000_s1026" o:spt="1" style="position:absolute;left:1096;top:270;height:510;width:555;" fillcolor="#BBD5F0" filled="t" stroked="t" coordsize="21600,21600" o:gfxdata="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v2UgvQAA&#10;AN0AAAAPAAAAAAAAAAEAIAAAACIAAABkcnMvZG93bnJldi54bWxQSwECFAAUAAAACACHTuJAMy8F&#10;njsAAAA5AAAAEAAAAAAAAAABACAAAAAMAQAAZHJzL3NoYXBleG1sLnhtbFBLBQYAAAAABgAGAFsB&#10;AAC2AwAAAAA=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miter"/>
                  <v:imagedata o:title=""/>
                  <o:lock v:ext="edit" aspectratio="f"/>
                </v:rect>
                <v:rect id="_x0000_s1026" o:spid="_x0000_s1026" o:spt="1" style="position:absolute;left:2251;top:300;height:480;width:615;" fillcolor="#BBD5F0" filled="t" stroked="t" coordsize="21600,21600" o:gfxdata="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ftXvQAA&#10;AN0AAAAPAAAAAAAAAAEAIAAAACIAAABkcnMvZG93bnJldi54bWxQSwECFAAUAAAACACHTuJAMy8F&#10;njsAAAA5AAAAEAAAAAAAAAABACAAAAAMAQAAZHJzL3NoYXBleG1sLnhtbFBLBQYAAAAABgAGAFsB&#10;AAC2AwAAAAA=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miter"/>
                  <v:imagedata o:title=""/>
                  <o:lock v:ext="edit" aspectratio="f"/>
                </v:rect>
                <v:rect id="_x0000_s1026" o:spid="_x0000_s1026" o:spt="1" style="position:absolute;left:3480;top:240;height:510;width:600;" fillcolor="#BBD5F0" filled="t" stroked="t" coordsize="21600,21600" o:gfxdata="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IV7MvQAA&#10;AN0AAAAPAAAAAAAAAAEAIAAAACIAAABkcnMvZG93bnJldi54bWxQSwECFAAUAAAACACHTuJAMy8F&#10;njsAAAA5AAAAEAAAAAAAAAABACAAAAAMAQAAZHJzL3NoYXBleG1sLnhtbFBLBQYAAAAABgAGAFsB&#10;AAC2AwAAAAA=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miter"/>
                  <v:imagedata o:title=""/>
                  <o:lock v:ext="edit" aspectratio="f"/>
                </v:rect>
                <v:rect id="_x0000_s1026" o:spid="_x0000_s1026" o:spt="1" style="position:absolute;left:4605;top:270;height:495;width:660;" fillcolor="#BBD5F0" filled="t" stroked="t" coordsize="21600,21600" o:gfxdata="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hGMjvQAA&#10;AN0AAAAPAAAAAAAAAAEAIAAAACIAAABkcnMvZG93bnJldi54bWxQSwECFAAUAAAACACHTuJAMy8F&#10;njsAAAA5AAAAEAAAAAAAAAABACAAAAAMAQAAZHJzL3NoYXBleG1sLnhtbFBLBQYAAAAABgAGAFsB&#10;AAC2AwAAAAA=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miter"/>
                  <v:imagedata o:title=""/>
                  <o:lock v:ext="edit" aspectratio="f"/>
                </v:rect>
                <v:line id="_x0000_s1026" o:spid="_x0000_s1026" o:spt="20" style="position:absolute;left:2535;top:0;height:585;width:1;" filled="f" stroked="t" coordsize="21600,21600" o:gfxdata="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cx1HrsAAADd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_x0000_s1026" o:spid="_x0000_s1026" o:spt="20" style="position:absolute;left:135;top:960;height:1;width:1260;" filled="f" stroked="t" coordsize="21600,21600" o:gfxdata="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rZtWtwAAAN0AAAAP&#10;AAAAAAAAAAEAIAAAACIAAABkcnMvZG93bnJldi54bWxQSwECFAAUAAAACACHTuJAMy8FnjsAAAA5&#10;AAAAEAAAAAAAAAABACAAAAAGAQAAZHJzL3NoYXBleG1sLnhtbFBLBQYAAAAABgAGAFsBAACwAwAA&#10;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3795;top:945;height:1;width:1080;" filled="f" stroked="t" coordsize="21600,21600" o:gfxdata="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TIPJLsAAADd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p+N/2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奇数</w:t>
      </w:r>
    </w:p>
    <w:p>
      <w:pPr>
        <w:rPr>
          <w:sz w:val="28"/>
          <w:szCs w:val="28"/>
        </w:rPr>
      </w:pPr>
      <w:r>
        <w:rPr>
          <w:rFonts w:hint="eastAsia"/>
          <w:sz w:val="28"/>
        </w:rPr>
        <w:t xml:space="preserve">   N/2                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N/2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0" distR="0" simplePos="0" relativeHeight="251545600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334645</wp:posOffset>
                </wp:positionV>
                <wp:extent cx="2704465" cy="581025"/>
                <wp:effectExtent l="7620" t="0" r="15875" b="13335"/>
                <wp:wrapNone/>
                <wp:docPr id="1116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4465" cy="581025"/>
                          <a:chOff x="0" y="0"/>
                          <a:chExt cx="4259" cy="915"/>
                        </a:xfrm>
                      </wpg:grpSpPr>
                      <wps:wsp>
                        <wps:cNvPr id="1080" name="矩形 1080"/>
                        <wps:cNvSpPr/>
                        <wps:spPr>
                          <a:xfrm>
                            <a:off x="0" y="270"/>
                            <a:ext cx="615" cy="480"/>
                          </a:xfrm>
                          <a:prstGeom prst="rect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81" name="矩形 1081"/>
                        <wps:cNvSpPr/>
                        <wps:spPr>
                          <a:xfrm>
                            <a:off x="1140" y="255"/>
                            <a:ext cx="555" cy="510"/>
                          </a:xfrm>
                          <a:prstGeom prst="rect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82" name="矩形 1082"/>
                        <wps:cNvSpPr/>
                        <wps:spPr>
                          <a:xfrm>
                            <a:off x="2295" y="216"/>
                            <a:ext cx="600" cy="570"/>
                          </a:xfrm>
                          <a:prstGeom prst="rect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84" name="矩形 1084"/>
                        <wps:cNvSpPr/>
                        <wps:spPr>
                          <a:xfrm>
                            <a:off x="3570" y="216"/>
                            <a:ext cx="585" cy="585"/>
                          </a:xfrm>
                          <a:prstGeom prst="rect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 scaled="0"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85" name="直接连接符 1085"/>
                        <wps:cNvCnPr/>
                        <wps:spPr>
                          <a:xfrm>
                            <a:off x="2580" y="0"/>
                            <a:ext cx="1" cy="51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86" name="直接连接符 1086"/>
                        <wps:cNvCnPr/>
                        <wps:spPr>
                          <a:xfrm>
                            <a:off x="240" y="840"/>
                            <a:ext cx="1155" cy="3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87" name="直接连接符 1087"/>
                        <wps:cNvCnPr/>
                        <wps:spPr>
                          <a:xfrm>
                            <a:off x="3615" y="915"/>
                            <a:ext cx="645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7" o:spid="_x0000_s1026" o:spt="203" style="position:absolute;left:0pt;margin-left:-1.4pt;margin-top:26.35pt;height:45.75pt;width:212.95pt;z-index:251545600;mso-width-relative:page;mso-height-relative:page;" coordsize="4259,915" o:gfxdata="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ALwo9Z2QAAAAkBAAAPAAAAAAAAAAEAIAAAACIAAABk&#10;cnMvZG93bnJldi54bWxQSwECFAAUAAAACACHTuJAKdJbPc0DAAAhFAAADgAAAAAAAAABACAAAAAo&#10;AQAAZHJzL2Uyb0RvYy54bWxQSwUGAAAAAAYABgBZAQAAZwcAAAAA&#10;">
                <o:lock v:ext="edit" aspectratio="f"/>
                <v:rect id="_x0000_s1026" o:spid="_x0000_s1026" o:spt="1" style="position:absolute;left:0;top:270;height:480;width:615;" fillcolor="#BBD5F0" filled="t" stroked="t" coordsize="21600,21600" o:gfxdata="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JrCc&#10;wAAAAN0AAAAPAAAAAAAAAAEAIAAAACIAAABkcnMvZG93bnJldi54bWxQSwECFAAUAAAACACHTuJA&#10;My8FnjsAAAA5AAAAEAAAAAAAAAABACAAAAAPAQAAZHJzL3NoYXBleG1sLnhtbFBLBQYAAAAABgAG&#10;AFsBAAC5AwAAAAA=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miter"/>
                  <v:imagedata o:title=""/>
                  <o:lock v:ext="edit" aspectratio="f"/>
                </v:rect>
                <v:rect id="_x0000_s1026" o:spid="_x0000_s1026" o:spt="1" style="position:absolute;left:1140;top:255;height:510;width:555;" fillcolor="#BBD5F0" filled="t" stroked="t" coordsize="21600,21600" o:gfxdata="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qFQe8AAAA&#10;3QAAAA8AAAAAAAAAAQAgAAAAIgAAAGRycy9kb3ducmV2LnhtbFBLAQIUABQAAAAIAIdO4kAzLwWe&#10;OwAAADkAAAAQAAAAAAAAAAEAIAAAAAsBAABkcnMvc2hhcGV4bWwueG1sUEsFBgAAAAAGAAYAWwEA&#10;ALUDAAAAAA==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miter"/>
                  <v:imagedata o:title=""/>
                  <o:lock v:ext="edit" aspectratio="f"/>
                </v:rect>
                <v:rect id="_x0000_s1026" o:spid="_x0000_s1026" o:spt="1" style="position:absolute;left:2295;top:216;height:570;width:600;" fillcolor="#BBD5F0" filled="t" stroked="t" coordsize="21600,21600" o:gfxdata="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biLcL4A&#10;AADdAAAADwAAAAAAAAABACAAAAAiAAAAZHJzL2Rvd25yZXYueG1sUEsBAhQAFAAAAAgAh07iQDMv&#10;BZ47AAAAOQAAABAAAAAAAAAAAQAgAAAADQEAAGRycy9zaGFwZXhtbC54bWxQSwUGAAAAAAYABgBb&#10;AQAAtwMAAAAA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miter"/>
                  <v:imagedata o:title=""/>
                  <o:lock v:ext="edit" aspectratio="f"/>
                </v:rect>
                <v:rect id="_x0000_s1026" o:spid="_x0000_s1026" o:spt="1" style="position:absolute;left:3570;top:216;height:585;width:585;" fillcolor="#BBD5F0" filled="t" stroked="t" coordsize="21600,21600" o:gfxdata="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HbafvQAA&#10;AN0AAAAPAAAAAAAAAAEAIAAAACIAAABkcnMvZG93bnJldi54bWxQSwECFAAUAAAACACHTuJAMy8F&#10;njsAAAA5AAAAEAAAAAAAAAABACAAAAAMAQAAZHJzL3NoYXBleG1sLnhtbFBLBQYAAAAABgAGAFsB&#10;AAC2AwAAAAA=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miter"/>
                  <v:imagedata o:title=""/>
                  <o:lock v:ext="edit" aspectratio="f"/>
                </v:rect>
                <v:line id="_x0000_s1026" o:spid="_x0000_s1026" o:spt="20" style="position:absolute;left:2580;top:0;height:510;width:1;" filled="f" stroked="t" coordsize="21600,21600" o:gfxdata="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Lm06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_x0000_s1026" o:spid="_x0000_s1026" o:spt="20" style="position:absolute;left:240;top:840;height:30;width:1155;" filled="f" stroked="t" coordsize="21600,21600" o:gfxdata="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NE7qtwAAAN0AAAAP&#10;AAAAAAAAAAEAIAAAACIAAABkcnMvZG93bnJldi54bWxQSwECFAAUAAAACACHTuJAMy8FnjsAAAA5&#10;AAAAEAAAAAAAAAABACAAAAAGAQAAZHJzL3NoYXBleG1sLnhtbFBLBQYAAAAABgAGAFsBAACwAwAA&#10;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3615;top:915;height:1;width:645;" filled="f" stroked="t" coordsize="21600,21600" o:gfxdata="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XjrcbgAAADd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p+N/2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偶数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N/2                   N/2-1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search(int  *a,  int  N, int  num){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if(N&gt;0){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if(a[N/2]==num)     return 1; 表示找到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else if(a[N/2]&gt;num)  return search(a,N/2,num);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else{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if(N%2)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return  search(a+N/2+1,N/2,num);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else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return search(a+N/2+1,N/2-1,num);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else   return -1; 未找到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outlineLvl w:val="2"/>
      </w:pPr>
      <w:bookmarkStart w:id="254" w:name="_Toc9850"/>
      <w:r>
        <w:rPr>
          <w:rFonts w:hint="eastAsia"/>
        </w:rPr>
        <w:t>排序</w:t>
      </w:r>
      <w:bookmarkEnd w:id="254"/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排序时候千万不要把循环内的i，j写错，否则会出现死循环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int  a[N]</w:t>
      </w:r>
    </w:p>
    <w:p>
      <w:pPr>
        <w:pStyle w:val="5"/>
        <w:outlineLvl w:val="3"/>
      </w:pPr>
      <w:bookmarkStart w:id="255" w:name="_Toc7126"/>
      <w:r>
        <w:rPr>
          <w:rFonts w:hint="eastAsia"/>
        </w:rPr>
        <w:t>冒泡排序</w:t>
      </w:r>
      <w:bookmarkEnd w:id="25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每次循环将最小值放到最前面的位置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0" distR="0" simplePos="0" relativeHeight="25154764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56515</wp:posOffset>
                </wp:positionV>
                <wp:extent cx="3628390" cy="1758950"/>
                <wp:effectExtent l="7620" t="6350" r="21590" b="17780"/>
                <wp:wrapNone/>
                <wp:docPr id="1124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8389" cy="1758950"/>
                          <a:chOff x="0" y="0"/>
                          <a:chExt cx="5714" cy="2770"/>
                        </a:xfrm>
                      </wpg:grpSpPr>
                      <wpg:grpSp>
                        <wpg:cNvPr id="1120" name="组合 1120"/>
                        <wpg:cNvGrpSpPr/>
                        <wpg:grpSpPr>
                          <a:xfrm>
                            <a:off x="0" y="0"/>
                            <a:ext cx="5715" cy="2770"/>
                            <a:chOff x="0" y="0"/>
                            <a:chExt cx="5715" cy="2770"/>
                          </a:xfrm>
                        </wpg:grpSpPr>
                        <wps:wsp>
                          <wps:cNvPr id="1121" name="矩形 1121"/>
                          <wps:cNvSpPr/>
                          <wps:spPr>
                            <a:xfrm>
                              <a:off x="0" y="882"/>
                              <a:ext cx="870" cy="615"/>
                            </a:xfrm>
                            <a:prstGeom prst="rect">
                              <a:avLst/>
                            </a:prstGeom>
                            <a:gradFill flip="none" rotWithShape="0">
                              <a:gsLst>
                                <a:gs pos="0">
                                  <a:srgbClr val="BBD5F0"/>
                                </a:gs>
                                <a:gs pos="100000">
                                  <a:srgbClr val="9CBEE0"/>
                                </a:gs>
                              </a:gsLst>
                              <a:lin ang="5400000" scaled="0"/>
                            </a:gradFill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22" name="矩形 1122"/>
                          <wps:cNvSpPr/>
                          <wps:spPr>
                            <a:xfrm>
                              <a:off x="1560" y="867"/>
                              <a:ext cx="885" cy="660"/>
                            </a:xfrm>
                            <a:prstGeom prst="rect">
                              <a:avLst/>
                            </a:prstGeom>
                            <a:gradFill flip="none" rotWithShape="0">
                              <a:gsLst>
                                <a:gs pos="0">
                                  <a:srgbClr val="BBD5F0"/>
                                </a:gs>
                                <a:gs pos="100000">
                                  <a:srgbClr val="9CBEE0"/>
                                </a:gs>
                              </a:gsLst>
                              <a:lin ang="5400000" scaled="0"/>
                            </a:gradFill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23" name="矩形 1123"/>
                          <wps:cNvSpPr/>
                          <wps:spPr>
                            <a:xfrm>
                              <a:off x="4831" y="943"/>
                              <a:ext cx="885" cy="615"/>
                            </a:xfrm>
                            <a:prstGeom prst="rect">
                              <a:avLst/>
                            </a:prstGeom>
                            <a:gradFill flip="none" rotWithShape="0">
                              <a:gsLst>
                                <a:gs pos="0">
                                  <a:srgbClr val="BBD5F0"/>
                                </a:gs>
                                <a:gs pos="100000">
                                  <a:srgbClr val="9CBEE0"/>
                                </a:gs>
                              </a:gsLst>
                              <a:lin ang="5400000" scaled="0"/>
                            </a:gradFill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25" name="任意多边形 1125"/>
                          <wps:cNvSpPr/>
                          <wps:spPr>
                            <a:xfrm>
                              <a:off x="465" y="1646"/>
                              <a:ext cx="1110" cy="3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cubicBezTo>
                                    <a:pt x="194" y="1341"/>
                                    <a:pt x="583" y="4447"/>
                                    <a:pt x="1167" y="7411"/>
                                  </a:cubicBezTo>
                                  <a:cubicBezTo>
                                    <a:pt x="1751" y="10376"/>
                                    <a:pt x="2160" y="12494"/>
                                    <a:pt x="2918" y="14823"/>
                                  </a:cubicBezTo>
                                  <a:cubicBezTo>
                                    <a:pt x="3677" y="17152"/>
                                    <a:pt x="4144" y="17788"/>
                                    <a:pt x="4962" y="19058"/>
                                  </a:cubicBezTo>
                                  <a:cubicBezTo>
                                    <a:pt x="5779" y="20329"/>
                                    <a:pt x="6188" y="20752"/>
                                    <a:pt x="7005" y="21176"/>
                                  </a:cubicBezTo>
                                  <a:cubicBezTo>
                                    <a:pt x="7822" y="21600"/>
                                    <a:pt x="8231" y="21176"/>
                                    <a:pt x="9048" y="21176"/>
                                  </a:cubicBezTo>
                                  <a:cubicBezTo>
                                    <a:pt x="9865" y="21176"/>
                                    <a:pt x="10216" y="21600"/>
                                    <a:pt x="11091" y="21176"/>
                                  </a:cubicBezTo>
                                  <a:cubicBezTo>
                                    <a:pt x="11967" y="20752"/>
                                    <a:pt x="12551" y="19905"/>
                                    <a:pt x="13427" y="19058"/>
                                  </a:cubicBezTo>
                                  <a:cubicBezTo>
                                    <a:pt x="14302" y="18211"/>
                                    <a:pt x="14594" y="17576"/>
                                    <a:pt x="15470" y="16941"/>
                                  </a:cubicBezTo>
                                  <a:cubicBezTo>
                                    <a:pt x="16345" y="16305"/>
                                    <a:pt x="16929" y="16305"/>
                                    <a:pt x="17805" y="15882"/>
                                  </a:cubicBezTo>
                                  <a:cubicBezTo>
                                    <a:pt x="18681" y="15458"/>
                                    <a:pt x="19089" y="16517"/>
                                    <a:pt x="19848" y="14823"/>
                                  </a:cubicBezTo>
                                  <a:cubicBezTo>
                                    <a:pt x="20607" y="13129"/>
                                    <a:pt x="21288" y="8894"/>
                                    <a:pt x="21600" y="7411"/>
                                  </a:cubicBezTo>
                                </a:path>
                              </a:pathLst>
                            </a:cu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26" name="任意多边形 1126"/>
                          <wps:cNvSpPr/>
                          <wps:spPr>
                            <a:xfrm>
                              <a:off x="600" y="1736"/>
                              <a:ext cx="4350" cy="10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4695"/>
                                  </a:moveTo>
                                  <a:cubicBezTo>
                                    <a:pt x="104" y="5154"/>
                                    <a:pt x="342" y="6198"/>
                                    <a:pt x="595" y="7200"/>
                                  </a:cubicBezTo>
                                  <a:cubicBezTo>
                                    <a:pt x="849" y="8201"/>
                                    <a:pt x="1012" y="8640"/>
                                    <a:pt x="1266" y="9704"/>
                                  </a:cubicBezTo>
                                  <a:cubicBezTo>
                                    <a:pt x="1519" y="10768"/>
                                    <a:pt x="1623" y="11520"/>
                                    <a:pt x="1862" y="12521"/>
                                  </a:cubicBezTo>
                                  <a:cubicBezTo>
                                    <a:pt x="2100" y="13523"/>
                                    <a:pt x="2234" y="13836"/>
                                    <a:pt x="2457" y="14713"/>
                                  </a:cubicBezTo>
                                  <a:cubicBezTo>
                                    <a:pt x="2681" y="15589"/>
                                    <a:pt x="2740" y="16090"/>
                                    <a:pt x="2979" y="16904"/>
                                  </a:cubicBezTo>
                                  <a:cubicBezTo>
                                    <a:pt x="3217" y="17718"/>
                                    <a:pt x="3411" y="18281"/>
                                    <a:pt x="3649" y="18782"/>
                                  </a:cubicBezTo>
                                  <a:cubicBezTo>
                                    <a:pt x="3888" y="19283"/>
                                    <a:pt x="3962" y="19220"/>
                                    <a:pt x="4171" y="19408"/>
                                  </a:cubicBezTo>
                                  <a:cubicBezTo>
                                    <a:pt x="4379" y="19596"/>
                                    <a:pt x="4483" y="19596"/>
                                    <a:pt x="4692" y="19721"/>
                                  </a:cubicBezTo>
                                  <a:cubicBezTo>
                                    <a:pt x="4900" y="19846"/>
                                    <a:pt x="4990" y="19972"/>
                                    <a:pt x="5213" y="20034"/>
                                  </a:cubicBezTo>
                                  <a:cubicBezTo>
                                    <a:pt x="5437" y="20097"/>
                                    <a:pt x="5511" y="20034"/>
                                    <a:pt x="5809" y="20034"/>
                                  </a:cubicBezTo>
                                  <a:cubicBezTo>
                                    <a:pt x="6107" y="20034"/>
                                    <a:pt x="6375" y="19909"/>
                                    <a:pt x="6703" y="20034"/>
                                  </a:cubicBezTo>
                                  <a:cubicBezTo>
                                    <a:pt x="7031" y="20160"/>
                                    <a:pt x="7195" y="20347"/>
                                    <a:pt x="7448" y="20660"/>
                                  </a:cubicBezTo>
                                  <a:cubicBezTo>
                                    <a:pt x="7701" y="20973"/>
                                    <a:pt x="7731" y="21600"/>
                                    <a:pt x="7969" y="21600"/>
                                  </a:cubicBezTo>
                                  <a:cubicBezTo>
                                    <a:pt x="8208" y="21600"/>
                                    <a:pt x="8401" y="21036"/>
                                    <a:pt x="8640" y="20660"/>
                                  </a:cubicBezTo>
                                  <a:cubicBezTo>
                                    <a:pt x="8878" y="20285"/>
                                    <a:pt x="8937" y="20097"/>
                                    <a:pt x="9161" y="19721"/>
                                  </a:cubicBezTo>
                                  <a:cubicBezTo>
                                    <a:pt x="9384" y="19346"/>
                                    <a:pt x="9533" y="19220"/>
                                    <a:pt x="9757" y="18782"/>
                                  </a:cubicBezTo>
                                  <a:cubicBezTo>
                                    <a:pt x="9980" y="18344"/>
                                    <a:pt x="10070" y="17968"/>
                                    <a:pt x="10278" y="17530"/>
                                  </a:cubicBezTo>
                                  <a:cubicBezTo>
                                    <a:pt x="10487" y="17092"/>
                                    <a:pt x="10442" y="17154"/>
                                    <a:pt x="10800" y="16591"/>
                                  </a:cubicBezTo>
                                  <a:cubicBezTo>
                                    <a:pt x="11157" y="16027"/>
                                    <a:pt x="11693" y="15213"/>
                                    <a:pt x="12066" y="14713"/>
                                  </a:cubicBezTo>
                                  <a:cubicBezTo>
                                    <a:pt x="12438" y="14212"/>
                                    <a:pt x="12364" y="14337"/>
                                    <a:pt x="12662" y="14086"/>
                                  </a:cubicBezTo>
                                  <a:cubicBezTo>
                                    <a:pt x="12960" y="13836"/>
                                    <a:pt x="13243" y="13648"/>
                                    <a:pt x="13555" y="13460"/>
                                  </a:cubicBezTo>
                                  <a:cubicBezTo>
                                    <a:pt x="13868" y="13273"/>
                                    <a:pt x="13987" y="13210"/>
                                    <a:pt x="14226" y="13147"/>
                                  </a:cubicBezTo>
                                  <a:cubicBezTo>
                                    <a:pt x="14464" y="13085"/>
                                    <a:pt x="14539" y="13335"/>
                                    <a:pt x="14747" y="13147"/>
                                  </a:cubicBezTo>
                                  <a:cubicBezTo>
                                    <a:pt x="14956" y="12960"/>
                                    <a:pt x="15060" y="12521"/>
                                    <a:pt x="15268" y="12208"/>
                                  </a:cubicBezTo>
                                  <a:cubicBezTo>
                                    <a:pt x="15477" y="11895"/>
                                    <a:pt x="15566" y="11833"/>
                                    <a:pt x="15790" y="11582"/>
                                  </a:cubicBezTo>
                                  <a:cubicBezTo>
                                    <a:pt x="16013" y="11332"/>
                                    <a:pt x="16162" y="11206"/>
                                    <a:pt x="16386" y="10956"/>
                                  </a:cubicBezTo>
                                  <a:cubicBezTo>
                                    <a:pt x="16609" y="10706"/>
                                    <a:pt x="16684" y="10643"/>
                                    <a:pt x="16907" y="10330"/>
                                  </a:cubicBezTo>
                                  <a:cubicBezTo>
                                    <a:pt x="17131" y="10017"/>
                                    <a:pt x="17265" y="9704"/>
                                    <a:pt x="17503" y="9391"/>
                                  </a:cubicBezTo>
                                  <a:cubicBezTo>
                                    <a:pt x="17741" y="9078"/>
                                    <a:pt x="17875" y="9015"/>
                                    <a:pt x="18099" y="8765"/>
                                  </a:cubicBezTo>
                                  <a:cubicBezTo>
                                    <a:pt x="18322" y="8514"/>
                                    <a:pt x="18412" y="8452"/>
                                    <a:pt x="18620" y="8139"/>
                                  </a:cubicBezTo>
                                  <a:cubicBezTo>
                                    <a:pt x="18829" y="7826"/>
                                    <a:pt x="18948" y="7826"/>
                                    <a:pt x="19142" y="7200"/>
                                  </a:cubicBezTo>
                                  <a:cubicBezTo>
                                    <a:pt x="19335" y="6573"/>
                                    <a:pt x="19395" y="5634"/>
                                    <a:pt x="19588" y="5008"/>
                                  </a:cubicBezTo>
                                  <a:cubicBezTo>
                                    <a:pt x="19782" y="4382"/>
                                    <a:pt x="19886" y="4445"/>
                                    <a:pt x="20110" y="4069"/>
                                  </a:cubicBezTo>
                                  <a:cubicBezTo>
                                    <a:pt x="20333" y="3693"/>
                                    <a:pt x="20482" y="3506"/>
                                    <a:pt x="20706" y="3130"/>
                                  </a:cubicBezTo>
                                  <a:cubicBezTo>
                                    <a:pt x="20929" y="2754"/>
                                    <a:pt x="21048" y="2817"/>
                                    <a:pt x="21227" y="2191"/>
                                  </a:cubicBezTo>
                                  <a:cubicBezTo>
                                    <a:pt x="21406" y="1565"/>
                                    <a:pt x="21535" y="417"/>
                                    <a:pt x="21600" y="0"/>
                                  </a:cubicBezTo>
                                </a:path>
                              </a:pathLst>
                            </a:cu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27" name="任意多边形 1127"/>
                          <wps:cNvSpPr/>
                          <wps:spPr>
                            <a:xfrm>
                              <a:off x="1207" y="1638"/>
                              <a:ext cx="15" cy="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cubicBezTo>
                                    <a:pt x="7200" y="7200"/>
                                    <a:pt x="14400" y="14400"/>
                                    <a:pt x="21600" y="21600"/>
                                  </a:cubicBezTo>
                                </a:path>
                              </a:pathLst>
                            </a:cu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28" name="任意多边形 1128"/>
                          <wps:cNvSpPr/>
                          <wps:spPr>
                            <a:xfrm>
                              <a:off x="2392" y="1692"/>
                              <a:ext cx="150" cy="2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7574"/>
                                  </a:moveTo>
                                  <a:cubicBezTo>
                                    <a:pt x="3024" y="5984"/>
                                    <a:pt x="11664" y="0"/>
                                    <a:pt x="15120" y="561"/>
                                  </a:cubicBezTo>
                                  <a:cubicBezTo>
                                    <a:pt x="18576" y="1122"/>
                                    <a:pt x="19008" y="6451"/>
                                    <a:pt x="17280" y="10379"/>
                                  </a:cubicBezTo>
                                  <a:cubicBezTo>
                                    <a:pt x="15552" y="14306"/>
                                    <a:pt x="5616" y="18794"/>
                                    <a:pt x="6480" y="20197"/>
                                  </a:cubicBezTo>
                                  <a:cubicBezTo>
                                    <a:pt x="7344" y="21600"/>
                                    <a:pt x="18288" y="18140"/>
                                    <a:pt x="21600" y="17392"/>
                                  </a:cubicBezTo>
                                </a:path>
                              </a:pathLst>
                            </a:cu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29" name="任意多边形 1129"/>
                          <wps:cNvSpPr/>
                          <wps:spPr>
                            <a:xfrm>
                              <a:off x="3817" y="1770"/>
                              <a:ext cx="255" cy="3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5059"/>
                                  </a:moveTo>
                                  <a:cubicBezTo>
                                    <a:pt x="1609" y="4475"/>
                                    <a:pt x="5336" y="2918"/>
                                    <a:pt x="8894" y="2140"/>
                                  </a:cubicBezTo>
                                  <a:cubicBezTo>
                                    <a:pt x="12451" y="1362"/>
                                    <a:pt x="17025" y="0"/>
                                    <a:pt x="17788" y="1167"/>
                                  </a:cubicBezTo>
                                  <a:cubicBezTo>
                                    <a:pt x="18550" y="2335"/>
                                    <a:pt x="13976" y="5254"/>
                                    <a:pt x="12705" y="7978"/>
                                  </a:cubicBezTo>
                                  <a:cubicBezTo>
                                    <a:pt x="11435" y="10702"/>
                                    <a:pt x="9910" y="13427"/>
                                    <a:pt x="11435" y="14789"/>
                                  </a:cubicBezTo>
                                  <a:cubicBezTo>
                                    <a:pt x="12960" y="16151"/>
                                    <a:pt x="19058" y="13427"/>
                                    <a:pt x="20329" y="14789"/>
                                  </a:cubicBezTo>
                                  <a:cubicBezTo>
                                    <a:pt x="21600" y="16151"/>
                                    <a:pt x="18465" y="20237"/>
                                    <a:pt x="17788" y="21600"/>
                                  </a:cubicBezTo>
                                </a:path>
                              </a:pathLst>
                            </a:cu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30" name="任意多边形 1130"/>
                          <wps:cNvSpPr/>
                          <wps:spPr>
                            <a:xfrm>
                              <a:off x="2062" y="0"/>
                              <a:ext cx="3060" cy="6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17857"/>
                                  </a:moveTo>
                                  <a:cubicBezTo>
                                    <a:pt x="134" y="17358"/>
                                    <a:pt x="444" y="15932"/>
                                    <a:pt x="741" y="15184"/>
                                  </a:cubicBezTo>
                                  <a:cubicBezTo>
                                    <a:pt x="1037" y="14435"/>
                                    <a:pt x="1164" y="14863"/>
                                    <a:pt x="1482" y="14114"/>
                                  </a:cubicBezTo>
                                  <a:cubicBezTo>
                                    <a:pt x="1800" y="13366"/>
                                    <a:pt x="2011" y="12403"/>
                                    <a:pt x="2329" y="11441"/>
                                  </a:cubicBezTo>
                                  <a:cubicBezTo>
                                    <a:pt x="2647" y="10479"/>
                                    <a:pt x="2731" y="10158"/>
                                    <a:pt x="3070" y="9302"/>
                                  </a:cubicBezTo>
                                  <a:cubicBezTo>
                                    <a:pt x="3409" y="8447"/>
                                    <a:pt x="3684" y="7912"/>
                                    <a:pt x="4023" y="7164"/>
                                  </a:cubicBezTo>
                                  <a:cubicBezTo>
                                    <a:pt x="4362" y="6415"/>
                                    <a:pt x="4468" y="5988"/>
                                    <a:pt x="4764" y="5560"/>
                                  </a:cubicBezTo>
                                  <a:cubicBezTo>
                                    <a:pt x="5061" y="5132"/>
                                    <a:pt x="5188" y="5132"/>
                                    <a:pt x="5505" y="5025"/>
                                  </a:cubicBezTo>
                                  <a:cubicBezTo>
                                    <a:pt x="5823" y="4918"/>
                                    <a:pt x="5992" y="5667"/>
                                    <a:pt x="6352" y="5025"/>
                                  </a:cubicBezTo>
                                  <a:cubicBezTo>
                                    <a:pt x="6712" y="4384"/>
                                    <a:pt x="6967" y="2566"/>
                                    <a:pt x="7305" y="1817"/>
                                  </a:cubicBezTo>
                                  <a:cubicBezTo>
                                    <a:pt x="7644" y="1069"/>
                                    <a:pt x="7708" y="1603"/>
                                    <a:pt x="8047" y="1283"/>
                                  </a:cubicBezTo>
                                  <a:cubicBezTo>
                                    <a:pt x="8385" y="962"/>
                                    <a:pt x="8661" y="427"/>
                                    <a:pt x="9000" y="213"/>
                                  </a:cubicBezTo>
                                  <a:cubicBezTo>
                                    <a:pt x="9338" y="0"/>
                                    <a:pt x="9444" y="106"/>
                                    <a:pt x="9741" y="213"/>
                                  </a:cubicBezTo>
                                  <a:cubicBezTo>
                                    <a:pt x="10037" y="320"/>
                                    <a:pt x="10122" y="106"/>
                                    <a:pt x="10482" y="748"/>
                                  </a:cubicBezTo>
                                  <a:cubicBezTo>
                                    <a:pt x="10842" y="1390"/>
                                    <a:pt x="11117" y="2352"/>
                                    <a:pt x="11541" y="3421"/>
                                  </a:cubicBezTo>
                                  <a:cubicBezTo>
                                    <a:pt x="11964" y="4491"/>
                                    <a:pt x="12240" y="5239"/>
                                    <a:pt x="12600" y="6095"/>
                                  </a:cubicBezTo>
                                  <a:cubicBezTo>
                                    <a:pt x="12960" y="6950"/>
                                    <a:pt x="13002" y="7485"/>
                                    <a:pt x="13341" y="7699"/>
                                  </a:cubicBezTo>
                                  <a:cubicBezTo>
                                    <a:pt x="13680" y="7912"/>
                                    <a:pt x="13955" y="7271"/>
                                    <a:pt x="14294" y="7164"/>
                                  </a:cubicBezTo>
                                  <a:cubicBezTo>
                                    <a:pt x="14632" y="7057"/>
                                    <a:pt x="14590" y="7164"/>
                                    <a:pt x="15035" y="7164"/>
                                  </a:cubicBezTo>
                                  <a:cubicBezTo>
                                    <a:pt x="15480" y="7164"/>
                                    <a:pt x="16072" y="6950"/>
                                    <a:pt x="16517" y="7164"/>
                                  </a:cubicBezTo>
                                  <a:cubicBezTo>
                                    <a:pt x="16962" y="7378"/>
                                    <a:pt x="16962" y="7805"/>
                                    <a:pt x="17258" y="8233"/>
                                  </a:cubicBezTo>
                                  <a:cubicBezTo>
                                    <a:pt x="17555" y="8661"/>
                                    <a:pt x="17618" y="8554"/>
                                    <a:pt x="18000" y="9302"/>
                                  </a:cubicBezTo>
                                  <a:cubicBezTo>
                                    <a:pt x="18381" y="10051"/>
                                    <a:pt x="18762" y="10800"/>
                                    <a:pt x="19164" y="11976"/>
                                  </a:cubicBezTo>
                                  <a:cubicBezTo>
                                    <a:pt x="19567" y="13152"/>
                                    <a:pt x="19672" y="13794"/>
                                    <a:pt x="20011" y="15184"/>
                                  </a:cubicBezTo>
                                  <a:cubicBezTo>
                                    <a:pt x="20350" y="16574"/>
                                    <a:pt x="20541" y="17643"/>
                                    <a:pt x="20858" y="18926"/>
                                  </a:cubicBezTo>
                                  <a:cubicBezTo>
                                    <a:pt x="21176" y="20209"/>
                                    <a:pt x="21465" y="21136"/>
                                    <a:pt x="21600" y="21600"/>
                                  </a:cubicBezTo>
                                </a:path>
                              </a:pathLst>
                            </a:cu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31" name="任意多边形 1131"/>
                          <wps:cNvSpPr/>
                          <wps:spPr>
                            <a:xfrm>
                              <a:off x="2767" y="366"/>
                              <a:ext cx="1" cy="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cubicBezTo>
                                    <a:pt x="0" y="1954"/>
                                    <a:pt x="0" y="6480"/>
                                    <a:pt x="0" y="10800"/>
                                  </a:cubicBezTo>
                                  <a:cubicBezTo>
                                    <a:pt x="0" y="15120"/>
                                    <a:pt x="0" y="19645"/>
                                    <a:pt x="0" y="21600"/>
                                  </a:cubicBezTo>
                                </a:path>
                              </a:pathLst>
                            </a:cu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32" name="任意多边形 1132"/>
                          <wps:cNvSpPr/>
                          <wps:spPr>
                            <a:xfrm>
                              <a:off x="4357" y="336"/>
                              <a:ext cx="225" cy="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6750"/>
                                  </a:moveTo>
                                  <a:cubicBezTo>
                                    <a:pt x="2016" y="5550"/>
                                    <a:pt x="7776" y="0"/>
                                    <a:pt x="10080" y="2250"/>
                                  </a:cubicBezTo>
                                  <a:cubicBezTo>
                                    <a:pt x="12384" y="4500"/>
                                    <a:pt x="9216" y="14400"/>
                                    <a:pt x="11520" y="18000"/>
                                  </a:cubicBezTo>
                                  <a:cubicBezTo>
                                    <a:pt x="13824" y="21600"/>
                                    <a:pt x="19584" y="20100"/>
                                    <a:pt x="21600" y="20250"/>
                                  </a:cubicBezTo>
                                </a:path>
                              </a:pathLst>
                            </a:cu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33" name="椭圆 1133"/>
                          <wps:cNvSpPr/>
                          <wps:spPr>
                            <a:xfrm>
                              <a:off x="1402" y="336"/>
                              <a:ext cx="435" cy="405"/>
                            </a:xfrm>
                            <a:prstGeom prst="ellipse">
                              <a:avLst/>
                            </a:prstGeom>
                            <a:gradFill flip="none" rotWithShape="0">
                              <a:gsLst>
                                <a:gs pos="0">
                                  <a:srgbClr val="BBD5F0"/>
                                </a:gs>
                                <a:gs pos="100000">
                                  <a:srgbClr val="9CBEE0"/>
                                </a:gs>
                              </a:gsLst>
                              <a:lin ang="5400000" scaled="0"/>
                            </a:gradFill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34" name="直接连接符 1134"/>
                          <wps:cNvCnPr/>
                          <wps:spPr>
                            <a:xfrm>
                              <a:off x="4147" y="1296"/>
                              <a:ext cx="570" cy="75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35" name="任意多边形 1135"/>
                          <wps:cNvSpPr/>
                          <wps:spPr>
                            <a:xfrm>
                              <a:off x="4207" y="852"/>
                              <a:ext cx="162" cy="3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4600"/>
                                  </a:moveTo>
                                  <a:cubicBezTo>
                                    <a:pt x="2666" y="3666"/>
                                    <a:pt x="10000" y="0"/>
                                    <a:pt x="14000" y="600"/>
                                  </a:cubicBezTo>
                                  <a:cubicBezTo>
                                    <a:pt x="18000" y="1200"/>
                                    <a:pt x="21600" y="5000"/>
                                    <a:pt x="20000" y="7600"/>
                                  </a:cubicBezTo>
                                  <a:cubicBezTo>
                                    <a:pt x="18400" y="10200"/>
                                    <a:pt x="6000" y="11600"/>
                                    <a:pt x="6000" y="13600"/>
                                  </a:cubicBezTo>
                                  <a:cubicBezTo>
                                    <a:pt x="6000" y="15600"/>
                                    <a:pt x="20000" y="16000"/>
                                    <a:pt x="20000" y="17600"/>
                                  </a:cubicBezTo>
                                  <a:cubicBezTo>
                                    <a:pt x="20000" y="19200"/>
                                    <a:pt x="9066" y="20866"/>
                                    <a:pt x="6000" y="21600"/>
                                  </a:cubicBezTo>
                                </a:path>
                              </a:pathLst>
                            </a:cu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36" name="任意多边形 1136"/>
                          <wps:cNvSpPr/>
                          <wps:spPr>
                            <a:xfrm>
                              <a:off x="262" y="1851"/>
                              <a:ext cx="1" cy="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cubicBezTo>
                                    <a:pt x="0" y="1954"/>
                                    <a:pt x="0" y="6480"/>
                                    <a:pt x="0" y="10800"/>
                                  </a:cubicBezTo>
                                  <a:cubicBezTo>
                                    <a:pt x="0" y="15120"/>
                                    <a:pt x="0" y="19645"/>
                                    <a:pt x="0" y="21600"/>
                                  </a:cubicBezTo>
                                </a:path>
                              </a:pathLst>
                            </a:cu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137" name="任意多边形 1137"/>
                        <wps:cNvSpPr/>
                        <wps:spPr>
                          <a:xfrm>
                            <a:off x="1526" y="408"/>
                            <a:ext cx="165" cy="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887"/>
                                </a:moveTo>
                                <a:cubicBezTo>
                                  <a:pt x="2880" y="986"/>
                                  <a:pt x="12174" y="0"/>
                                  <a:pt x="13745" y="2367"/>
                                </a:cubicBezTo>
                                <a:cubicBezTo>
                                  <a:pt x="15316" y="4734"/>
                                  <a:pt x="6283" y="8876"/>
                                  <a:pt x="7854" y="12723"/>
                                </a:cubicBezTo>
                                <a:cubicBezTo>
                                  <a:pt x="9425" y="16569"/>
                                  <a:pt x="18720" y="20021"/>
                                  <a:pt x="21600" y="21600"/>
                                </a:cubicBezTo>
                              </a:path>
                            </a:pathLst>
                          </a:cu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5" o:spid="_x0000_s1026" o:spt="203" style="position:absolute;left:0pt;margin-left:0.1pt;margin-top:4.45pt;height:138.5pt;width:285.7pt;z-index:251547648;mso-width-relative:page;mso-height-relative:page;" coordsize="5714,2770" o:gfxdata="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">
                <o:lock v:ext="edit" aspectratio="f"/>
                <v:group id="_x0000_s1026" o:spid="_x0000_s1026" o:spt="203" style="position:absolute;left:0;top:0;height:2770;width:5715;" coordsize="5715,2770" o:gfxdata="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a6w7MAAAADd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0;top:882;height:615;width:870;" fillcolor="#BBD5F0" filled="t" stroked="t" coordsize="21600,21600" o:gfxdata="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1FoL4A&#10;AADdAAAADwAAAAAAAAABACAAAAAiAAAAZHJzL2Rvd25yZXYueG1sUEsBAhQAFAAAAAgAh07iQDMv&#10;BZ47AAAAOQAAABAAAAAAAAAAAQAgAAAADQEAAGRycy9zaGFwZXhtbC54bWxQSwUGAAAAAAYABgBb&#10;AQAAtwMAAAAA&#10;">
                    <v:fill type="gradient" on="t" color2="#9CBEE0" focus="100%" focussize="0,0">
                      <o:fill type="gradientUnscaled" v:ext="backwardCompatible"/>
                    </v:fill>
                    <v:stroke weight="1.25pt" color="#739CC3" joinstyle="miter"/>
                    <v:imagedata o:title=""/>
                    <o:lock v:ext="edit" aspectratio="f"/>
                  </v:rect>
                  <v:rect id="_x0000_s1026" o:spid="_x0000_s1026" o:spt="1" style="position:absolute;left:1560;top:867;height:660;width:885;" fillcolor="#BBD5F0" filled="t" stroked="t" coordsize="21600,21600" o:gfxdata="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T/b174A&#10;AADdAAAADwAAAAAAAAABACAAAAAiAAAAZHJzL2Rvd25yZXYueG1sUEsBAhQAFAAAAAgAh07iQDMv&#10;BZ47AAAAOQAAABAAAAAAAAAAAQAgAAAADQEAAGRycy9zaGFwZXhtbC54bWxQSwUGAAAAAAYABgBb&#10;AQAAtwMAAAAA&#10;">
                    <v:fill type="gradient" on="t" color2="#9CBEE0" focus="100%" focussize="0,0">
                      <o:fill type="gradientUnscaled" v:ext="backwardCompatible"/>
                    </v:fill>
                    <v:stroke weight="1.25pt" color="#739CC3" joinstyle="miter"/>
                    <v:imagedata o:title=""/>
                    <o:lock v:ext="edit" aspectratio="f"/>
                  </v:rect>
                  <v:rect id="_x0000_s1026" o:spid="_x0000_s1026" o:spt="1" style="position:absolute;left:4831;top:943;height:615;width:885;" fillcolor="#BBD5F0" filled="t" stroked="t" coordsize="21600,21600" o:gfxdata="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zfky8AAAA&#10;3QAAAA8AAAAAAAAAAQAgAAAAIgAAAGRycy9kb3ducmV2LnhtbFBLAQIUABQAAAAIAIdO4kAzLwWe&#10;OwAAADkAAAAQAAAAAAAAAAEAIAAAAAsBAABkcnMvc2hhcGV4bWwueG1sUEsFBgAAAAAGAAYAWwEA&#10;ALUDAAAAAA==&#10;">
                    <v:fill type="gradient" on="t" color2="#9CBEE0" focus="100%" focussize="0,0">
                      <o:fill type="gradientUnscaled" v:ext="backwardCompatible"/>
                    </v:fill>
                    <v:stroke weight="1.25pt" color="#739CC3" joinstyle="miter"/>
                    <v:imagedata o:title=""/>
                    <o:lock v:ext="edit" aspectratio="f"/>
                  </v:rect>
                  <v:shape id="_x0000_s1026" o:spid="_x0000_s1026" o:spt="100" style="position:absolute;left:465;top:1646;height:306;width:1110;" filled="f" stroked="t" coordsize="21600,21600" o:gfxdata="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bg2G/&#10;AAAA3QAAAA8AAAAAAAAAAQAgAAAAIgAAAGRycy9kb3ducmV2LnhtbFBLAQIUABQAAAAIAIdO4kAz&#10;LwWeOwAAADkAAAAQAAAAAAAAAAEAIAAAAA4BAABkcnMvc2hhcGV4bWwueG1sUEsFBgAAAAAGAAYA&#10;WwEAALgDAAAAAA==&#10;" path="m0,0c194,1341,583,4447,1167,7411c1751,10376,2160,12494,2918,14823c3677,17152,4144,17788,4962,19058c5779,20329,6188,20752,7005,21176c7822,21600,8231,21176,9048,21176c9865,21176,10216,21600,11091,21176c11967,20752,12551,19905,13427,19058c14302,18211,14594,17576,15470,16941c16345,16305,16929,16305,17805,15882c18681,15458,19089,16517,19848,14823c20607,13129,21288,8894,21600,7411e">
                    <v:fill on="f" focussize="0,0"/>
                    <v:stroke weight="1.25pt" color="#739CC3" joinstyle="round"/>
                    <v:imagedata o:title=""/>
                    <o:lock v:ext="edit" aspectratio="f"/>
                  </v:shape>
                  <v:shape id="_x0000_s1026" o:spid="_x0000_s1026" o:spt="100" style="position:absolute;left:600;top:1736;height:1035;width:4350;" filled="f" stroked="t" coordsize="21600,21600" o:gfxdata="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4kdFr4A&#10;AADdAAAADwAAAAAAAAABACAAAAAiAAAAZHJzL2Rvd25yZXYueG1sUEsBAhQAFAAAAAgAh07iQDMv&#10;BZ47AAAAOQAAABAAAAAAAAAAAQAgAAAADQEAAGRycy9zaGFwZXhtbC54bWxQSwUGAAAAAAYABgBb&#10;AQAAtwMAAAAA&#10;" path="m0,4695c104,5154,342,6198,595,7200c849,8201,1012,8640,1266,9704c1519,10768,1623,11520,1862,12521c2100,13523,2234,13836,2457,14713c2681,15589,2740,16090,2979,16904c3217,17718,3411,18281,3649,18782c3888,19283,3962,19220,4171,19408c4379,19596,4483,19596,4692,19721c4900,19846,4990,19972,5213,20034c5437,20097,5511,20034,5809,20034c6107,20034,6375,19909,6703,20034c7031,20160,7195,20347,7448,20660c7701,20973,7731,21600,7969,21600c8208,21600,8401,21036,8640,20660c8878,20285,8937,20097,9161,19721c9384,19346,9533,19220,9757,18782c9980,18344,10070,17968,10278,17530c10487,17092,10442,17154,10800,16591c11157,16027,11693,15213,12066,14713c12438,14212,12364,14337,12662,14086c12960,13836,13243,13648,13555,13460c13868,13273,13987,13210,14226,13147c14464,13085,14539,13335,14747,13147c14956,12960,15060,12521,15268,12208c15477,11895,15566,11833,15790,11582c16013,11332,16162,11206,16386,10956c16609,10706,16684,10643,16907,10330c17131,10017,17265,9704,17503,9391c17741,9078,17875,9015,18099,8765c18322,8514,18412,8452,18620,8139c18829,7826,18948,7826,19142,7200c19335,6573,19395,5634,19588,5008c19782,4382,19886,4445,20110,4069c20333,3693,20482,3506,20706,3130c20929,2754,21048,2817,21227,2191c21406,1565,21535,417,21600,0e">
                    <v:fill on="f" focussize="0,0"/>
                    <v:stroke weight="1.25pt" color="#739CC3" joinstyle="round"/>
                    <v:imagedata o:title=""/>
                    <o:lock v:ext="edit" aspectratio="f"/>
                  </v:shape>
                  <v:shape id="_x0000_s1026" o:spid="_x0000_s1026" o:spt="100" style="position:absolute;left:1207;top:1638;height:105;width:15;" filled="f" stroked="t" coordsize="21600,21600" o:gfxdata="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MW4jb4A&#10;AADdAAAADwAAAAAAAAABACAAAAAiAAAAZHJzL2Rvd25yZXYueG1sUEsBAhQAFAAAAAgAh07iQDMv&#10;BZ47AAAAOQAAABAAAAAAAAAAAQAgAAAADQEAAGRycy9zaGFwZXhtbC54bWxQSwUGAAAAAAYABgBb&#10;AQAAtwMAAAAA&#10;" path="m0,0c7200,7200,14400,14400,21600,21600e">
                    <v:fill on="f" focussize="0,0"/>
                    <v:stroke weight="1.25pt" color="#739CC3" joinstyle="round"/>
                    <v:imagedata o:title=""/>
                    <o:lock v:ext="edit" aspectratio="f"/>
                  </v:shape>
                  <v:shape id="_x0000_s1026" o:spid="_x0000_s1026" o:spt="100" style="position:absolute;left:2392;top:1692;height:231;width:150;" filled="f" stroked="t" coordsize="21600,21600" o:gfxdata="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Vos&#10;/8EAAADdAAAADwAAAAAAAAABACAAAAAiAAAAZHJzL2Rvd25yZXYueG1sUEsBAhQAFAAAAAgAh07i&#10;QDMvBZ47AAAAOQAAABAAAAAAAAAAAQAgAAAAEAEAAGRycy9zaGFwZXhtbC54bWxQSwUGAAAAAAYA&#10;BgBbAQAAugMAAAAA&#10;" path="m0,7574c3024,5984,11664,0,15120,561c18576,1122,19008,6451,17280,10379c15552,14306,5616,18794,6480,20197c7344,21600,18288,18140,21600,17392e">
                    <v:fill on="f" focussize="0,0"/>
                    <v:stroke weight="1.25pt" color="#739CC3" joinstyle="round"/>
                    <v:imagedata o:title=""/>
                    <o:lock v:ext="edit" aspectratio="f"/>
                  </v:shape>
                  <v:shape id="_x0000_s1026" o:spid="_x0000_s1026" o:spt="100" style="position:absolute;left:3817;top:1770;height:333;width:255;" filled="f" stroked="t" coordsize="21600,21600" o:gfxdata="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aJZL4A&#10;AADdAAAADwAAAAAAAAABACAAAAAiAAAAZHJzL2Rvd25yZXYueG1sUEsBAhQAFAAAAAgAh07iQDMv&#10;BZ47AAAAOQAAABAAAAAAAAAAAQAgAAAADQEAAGRycy9zaGFwZXhtbC54bWxQSwUGAAAAAAYABgBb&#10;AQAAtwMAAAAA&#10;" path="m0,5059c1609,4475,5336,2918,8894,2140c12451,1362,17025,0,17788,1167c18550,2335,13976,5254,12705,7978c11435,10702,9910,13427,11435,14789c12960,16151,19058,13427,20329,14789c21600,16151,18465,20237,17788,21600e">
                    <v:fill on="f" focussize="0,0"/>
                    <v:stroke weight="1.25pt" color="#739CC3" joinstyle="round"/>
                    <v:imagedata o:title=""/>
                    <o:lock v:ext="edit" aspectratio="f"/>
                  </v:shape>
                  <v:shape id="_x0000_s1026" o:spid="_x0000_s1026" o:spt="100" style="position:absolute;left:2062;top:0;height:606;width:3060;" filled="f" stroked="t" coordsize="21600,21600" o:gfxdata="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vW2&#10;JMEAAADdAAAADwAAAAAAAAABACAAAAAiAAAAZHJzL2Rvd25yZXYueG1sUEsBAhQAFAAAAAgAh07i&#10;QDMvBZ47AAAAOQAAABAAAAAAAAAAAQAgAAAAEAEAAGRycy9zaGFwZXhtbC54bWxQSwUGAAAAAAYA&#10;BgBbAQAAugMAAAAA&#10;" path="m0,17857c134,17358,444,15932,741,15184c1037,14435,1164,14863,1482,14114c1800,13366,2011,12403,2329,11441c2647,10479,2731,10158,3070,9302c3409,8447,3684,7912,4023,7164c4362,6415,4468,5988,4764,5560c5061,5132,5188,5132,5505,5025c5823,4918,5992,5667,6352,5025c6712,4384,6967,2566,7305,1817c7644,1069,7708,1603,8047,1283c8385,962,8661,427,9000,213c9338,0,9444,106,9741,213c10037,320,10122,106,10482,748c10842,1390,11117,2352,11541,3421c11964,4491,12240,5239,12600,6095c12960,6950,13002,7485,13341,7699c13680,7912,13955,7271,14294,7164c14632,7057,14590,7164,15035,7164c15480,7164,16072,6950,16517,7164c16962,7378,16962,7805,17258,8233c17555,8661,17618,8554,18000,9302c18381,10051,18762,10800,19164,11976c19567,13152,19672,13794,20011,15184c20350,16574,20541,17643,20858,18926c21176,20209,21465,21136,21600,21600e">
                    <v:fill on="f" focussize="0,0"/>
                    <v:stroke weight="1.25pt" color="#739CC3" joinstyle="round"/>
                    <v:imagedata o:title=""/>
                    <o:lock v:ext="edit" aspectratio="f"/>
                  </v:shape>
                  <v:shape id="_x0000_s1026" o:spid="_x0000_s1026" o:spt="100" style="position:absolute;left:2767;top:366;height:210;width:1;" filled="f" stroked="t" coordsize="21600,21600" o:gfxdata="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bkTv74A&#10;AADdAAAADwAAAAAAAAABACAAAAAiAAAAZHJzL2Rvd25yZXYueG1sUEsBAhQAFAAAAAgAh07iQDMv&#10;BZ47AAAAOQAAABAAAAAAAAAAAQAgAAAADQEAAGRycy9zaGFwZXhtbC54bWxQSwUGAAAAAAYABgBb&#10;AQAAtwMAAAAA&#10;" path="m0,0c0,1954,0,6480,0,10800c0,15120,0,19645,0,21600e">
                    <v:fill on="f" focussize="0,0"/>
                    <v:stroke weight="1.25pt" color="#739CC3" joinstyle="round"/>
                    <v:imagedata o:title=""/>
                    <o:lock v:ext="edit" aspectratio="f"/>
                  </v:shape>
                  <v:shape id="_x0000_s1026" o:spid="_x0000_s1026" o:spt="100" style="position:absolute;left:4357;top:336;height:144;width:225;" filled="f" stroked="t" coordsize="21600,21600" o:gfxdata="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rjci/&#10;AAAA3QAAAA8AAAAAAAAAAQAgAAAAIgAAAGRycy9kb3ducmV2LnhtbFBLAQIUABQAAAAIAIdO4kAz&#10;LwWeOwAAADkAAAAQAAAAAAAAAAEAIAAAAA4BAABkcnMvc2hhcGV4bWwueG1sUEsFBgAAAAAGAAYA&#10;WwEAALgDAAAAAA==&#10;" path="m0,6750c2016,5550,7776,0,10080,2250c12384,4500,9216,14400,11520,18000c13824,21600,19584,20100,21600,20250e">
                    <v:fill on="f" focussize="0,0"/>
                    <v:stroke weight="1.25pt" color="#739CC3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1402;top:336;height:405;width:435;" fillcolor="#BBD5F0" filled="t" stroked="t" coordsize="21600,21600" o:gfxdata="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/xR68AAAA&#10;3QAAAA8AAAAAAAAAAQAgAAAAIgAAAGRycy9kb3ducmV2LnhtbFBLAQIUABQAAAAIAIdO4kAzLwWe&#10;OwAAADkAAAAQAAAAAAAAAAEAIAAAAAsBAABkcnMvc2hhcGV4bWwueG1sUEsFBgAAAAAGAAYAWwEA&#10;ALUDAAAAAA==&#10;">
                    <v:fill type="gradient" on="t" color2="#9CBEE0" focus="100%" focussize="0,0">
                      <o:fill type="gradientUnscaled" v:ext="backwardCompatible"/>
                    </v:fill>
                    <v:stroke weight="1.25pt" color="#739CC3" joinstyle="round"/>
                    <v:imagedata o:title=""/>
                    <o:lock v:ext="edit" aspectratio="f"/>
                  </v:shape>
                  <v:line id="_x0000_s1026" o:spid="_x0000_s1026" o:spt="20" style="position:absolute;left:4147;top:1296;height:75;width:570;" filled="f" stroked="t" coordsize="21600,21600" o:gfxdata="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Z+K+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1.25pt" color="#739CC3" joinstyle="round" endarrow="block"/>
                    <v:imagedata o:title=""/>
                    <o:lock v:ext="edit" aspectratio="f"/>
                  </v:line>
                  <v:shape id="_x0000_s1026" o:spid="_x0000_s1026" o:spt="100" style="position:absolute;left:4207;top:852;height:324;width:162;" filled="f" stroked="t" coordsize="21600,21600" o:gfxdata="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6CFby/&#10;AAAA3QAAAA8AAAAAAAAAAQAgAAAAIgAAAGRycy9kb3ducmV2LnhtbFBLAQIUABQAAAAIAIdO4kAz&#10;LwWeOwAAADkAAAAQAAAAAAAAAAEAIAAAAA4BAABkcnMvc2hhcGV4bWwueG1sUEsFBgAAAAAGAAYA&#10;WwEAALgDAAAAAA==&#10;" path="m0,4600c2666,3666,10000,0,14000,600c18000,1200,21600,5000,20000,7600c18400,10200,6000,11600,6000,13600c6000,15600,20000,16000,20000,17600c20000,19200,9066,20866,6000,21600e">
                    <v:fill on="f" focussize="0,0"/>
                    <v:stroke weight="1.25pt" color="#739CC3" joinstyle="round"/>
                    <v:imagedata o:title=""/>
                    <o:lock v:ext="edit" aspectratio="f"/>
                  </v:shape>
                  <v:shape id="_x0000_s1026" o:spid="_x0000_s1026" o:spt="100" style="position:absolute;left:262;top:1851;height:210;width:1;" filled="f" stroked="t" coordsize="21600,21600" o:gfxdata="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lCLy74A&#10;AADdAAAADwAAAAAAAAABACAAAAAiAAAAZHJzL2Rvd25yZXYueG1sUEsBAhQAFAAAAAgAh07iQDMv&#10;BZ47AAAAOQAAABAAAAAAAAAAAQAgAAAADQEAAGRycy9zaGFwZXhtbC54bWxQSwUGAAAAAAYABgBb&#10;AQAAtwMAAAAA&#10;" path="m0,0c0,1954,0,6480,0,10800c0,15120,0,19645,0,21600e">
                    <v:fill on="f" focussize="0,0"/>
                    <v:stroke weight="1.25pt" color="#739CC3" joinstyle="round"/>
                    <v:imagedata o:title=""/>
                    <o:lock v:ext="edit" aspectratio="f"/>
                  </v:shape>
                </v:group>
                <v:shape id="_x0000_s1026" o:spid="_x0000_s1026" o:spt="100" style="position:absolute;left:1526;top:408;height:219;width:165;" filled="f" stroked="t" coordsize="21600,21600" o:gfxdata="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RwuUL4A&#10;AADdAAAADwAAAAAAAAABACAAAAAiAAAAZHJzL2Rvd25yZXYueG1sUEsBAhQAFAAAAAgAh07iQDMv&#10;BZ47AAAAOQAAABAAAAAAAAAAAQAgAAAADQEAAGRycy9zaGFwZXhtbC54bWxQSwUGAAAAAAYABgBb&#10;AQAAtwMAAAAA&#10;" path="m0,887c2880,986,12174,0,13745,2367c15316,4734,6283,8876,7854,12723c9425,16569,18720,20021,21600,21600e">
                  <v:fill on="f" focussize="0,0"/>
                  <v:stroke weight="1.25pt" color="#739CC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549696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317500</wp:posOffset>
                </wp:positionV>
                <wp:extent cx="70485" cy="161925"/>
                <wp:effectExtent l="4445" t="4445" r="1270" b="16510"/>
                <wp:wrapNone/>
                <wp:docPr id="1142" name="任意多边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4086" y="0"/>
                              </a:moveTo>
                              <a:cubicBezTo>
                                <a:pt x="6616" y="1863"/>
                                <a:pt x="16345" y="6352"/>
                                <a:pt x="15762" y="10164"/>
                              </a:cubicBezTo>
                              <a:cubicBezTo>
                                <a:pt x="15178" y="13976"/>
                                <a:pt x="0" y="16771"/>
                                <a:pt x="1167" y="19058"/>
                              </a:cubicBezTo>
                              <a:cubicBezTo>
                                <a:pt x="2335" y="21345"/>
                                <a:pt x="17124" y="21261"/>
                                <a:pt x="21600" y="21600"/>
                              </a:cubicBezTo>
                            </a:path>
                          </a:pathLst>
                        </a:cu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68" o:spid="_x0000_s1026" o:spt="100" style="position:absolute;left:0pt;margin-left:78.15pt;margin-top:25pt;height:12.75pt;width:5.55pt;z-index:251549696;mso-width-relative:page;mso-height-relative:page;" filled="f" stroked="t" coordsize="21600,21600" o:gfxdata="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aXo9R2QAAAAkBAAAPAAAAAAAAAAEAIAAAACIAAABkcnMvZG93bnJldi54bWxQSwEC&#10;FAAUAAAACACHTuJA02yW1J4CAAB5BQAADgAAAAAAAAABACAAAAAoAQAAZHJzL2Uyb0RvYy54bWxQ&#10;SwUGAAAAAAYABgBZAQAAOAYAAAAA&#10;" path="m4086,0c6616,1863,16345,6352,15762,10164c15178,13976,0,16771,1167,19058c2335,21345,17124,21261,21600,21600e">
                <v:fill on="f" focussize="0,0"/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551744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327025</wp:posOffset>
                </wp:positionV>
                <wp:extent cx="146685" cy="142875"/>
                <wp:effectExtent l="635" t="5715" r="5080" b="3810"/>
                <wp:wrapNone/>
                <wp:docPr id="1143" name="任意多边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17280"/>
                              </a:moveTo>
                              <a:cubicBezTo>
                                <a:pt x="1776" y="17184"/>
                                <a:pt x="5890" y="16704"/>
                                <a:pt x="9818" y="17280"/>
                              </a:cubicBezTo>
                              <a:cubicBezTo>
                                <a:pt x="13745" y="17856"/>
                                <a:pt x="17672" y="21600"/>
                                <a:pt x="19636" y="20160"/>
                              </a:cubicBezTo>
                              <a:cubicBezTo>
                                <a:pt x="21600" y="18720"/>
                                <a:pt x="21319" y="14112"/>
                                <a:pt x="19636" y="10080"/>
                              </a:cubicBezTo>
                              <a:cubicBezTo>
                                <a:pt x="17953" y="6048"/>
                                <a:pt x="12903" y="1824"/>
                                <a:pt x="11220" y="0"/>
                              </a:cubicBezTo>
                            </a:path>
                          </a:pathLst>
                        </a:cu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67" o:spid="_x0000_s1026" o:spt="100" style="position:absolute;left:0pt;margin-left:246.45pt;margin-top:25.75pt;height:11.25pt;width:11.55pt;z-index:251551744;mso-width-relative:page;mso-height-relative:page;" filled="f" stroked="t" coordsize="21600,21600" o:gfxdata="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/5h0C2gAAAAkBAAAPAAAAAAAA&#10;AAEAIAAAACIAAABkcnMvZG93bnJldi54bWxQSwECFAAUAAAACACHTuJAXHz7ZrsCAADpBQAADgAA&#10;AAAAAAABACAAAAApAQAAZHJzL2Uyb0RvYy54bWxQSwUGAAAAAAYABgBZAQAAVgYAAAAA&#10;" path="m0,17280c1776,17184,5890,16704,9818,17280c13745,17856,17672,21600,19636,20160c21600,18720,21319,14112,19636,10080c17953,6048,12903,1824,11220,0e">
                <v:fill on="f" focussize="0,0"/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553792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178435</wp:posOffset>
                </wp:positionV>
                <wp:extent cx="1133475" cy="329565"/>
                <wp:effectExtent l="7620" t="5080" r="17145" b="15875"/>
                <wp:wrapNone/>
                <wp:docPr id="1144" name="任意多边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2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21600"/>
                              </a:moveTo>
                              <a:cubicBezTo>
                                <a:pt x="108" y="20809"/>
                                <a:pt x="217" y="19102"/>
                                <a:pt x="726" y="17230"/>
                              </a:cubicBezTo>
                              <a:cubicBezTo>
                                <a:pt x="1234" y="15357"/>
                                <a:pt x="1815" y="14108"/>
                                <a:pt x="2541" y="12235"/>
                              </a:cubicBezTo>
                              <a:cubicBezTo>
                                <a:pt x="3267" y="10363"/>
                                <a:pt x="3702" y="9239"/>
                                <a:pt x="4356" y="7865"/>
                              </a:cubicBezTo>
                              <a:cubicBezTo>
                                <a:pt x="5009" y="6492"/>
                                <a:pt x="5263" y="6492"/>
                                <a:pt x="5808" y="5368"/>
                              </a:cubicBezTo>
                              <a:cubicBezTo>
                                <a:pt x="6352" y="4245"/>
                                <a:pt x="6570" y="3121"/>
                                <a:pt x="7078" y="2247"/>
                              </a:cubicBezTo>
                              <a:cubicBezTo>
                                <a:pt x="7587" y="1373"/>
                                <a:pt x="7841" y="1373"/>
                                <a:pt x="8349" y="998"/>
                              </a:cubicBezTo>
                              <a:cubicBezTo>
                                <a:pt x="8857" y="624"/>
                                <a:pt x="9111" y="499"/>
                                <a:pt x="9620" y="374"/>
                              </a:cubicBezTo>
                              <a:cubicBezTo>
                                <a:pt x="10128" y="249"/>
                                <a:pt x="10346" y="0"/>
                                <a:pt x="10890" y="374"/>
                              </a:cubicBezTo>
                              <a:cubicBezTo>
                                <a:pt x="11435" y="749"/>
                                <a:pt x="11798" y="1747"/>
                                <a:pt x="12342" y="2247"/>
                              </a:cubicBezTo>
                              <a:cubicBezTo>
                                <a:pt x="12887" y="2746"/>
                                <a:pt x="13105" y="2621"/>
                                <a:pt x="13613" y="2871"/>
                              </a:cubicBezTo>
                              <a:cubicBezTo>
                                <a:pt x="14121" y="3121"/>
                                <a:pt x="14557" y="2497"/>
                                <a:pt x="14884" y="3495"/>
                              </a:cubicBezTo>
                              <a:cubicBezTo>
                                <a:pt x="15210" y="4494"/>
                                <a:pt x="14884" y="6492"/>
                                <a:pt x="15247" y="7865"/>
                              </a:cubicBezTo>
                              <a:cubicBezTo>
                                <a:pt x="15610" y="9239"/>
                                <a:pt x="16154" y="9613"/>
                                <a:pt x="16699" y="10363"/>
                              </a:cubicBezTo>
                              <a:cubicBezTo>
                                <a:pt x="17243" y="11112"/>
                                <a:pt x="17534" y="10487"/>
                                <a:pt x="17969" y="11611"/>
                              </a:cubicBezTo>
                              <a:cubicBezTo>
                                <a:pt x="18405" y="12735"/>
                                <a:pt x="18405" y="14483"/>
                                <a:pt x="18877" y="15981"/>
                              </a:cubicBezTo>
                              <a:cubicBezTo>
                                <a:pt x="19349" y="17479"/>
                                <a:pt x="19784" y="18104"/>
                                <a:pt x="20329" y="19102"/>
                              </a:cubicBezTo>
                              <a:cubicBezTo>
                                <a:pt x="20873" y="20101"/>
                                <a:pt x="21370" y="20642"/>
                                <a:pt x="21600" y="20975"/>
                              </a:cubicBezTo>
                            </a:path>
                          </a:pathLst>
                        </a:cu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72" o:spid="_x0000_s1026" o:spt="100" style="position:absolute;left:0pt;margin-left:96.45pt;margin-top:14.05pt;height:25.95pt;width:89.25pt;z-index:251553792;mso-width-relative:page;mso-height-relative:page;" filled="f" stroked="t" coordsize="21600,21600" o:gfxdata="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B2/PBjZAAAACQEAAA8A&#10;AAAAAAAAAQAgAAAAIgAAAGRycy9kb3ducmV2LnhtbFBLAQIUABQAAAAIAIdO4kDAA9E8FwQAAEgL&#10;AAAOAAAAAAAAAAEAIAAAACgBAABkcnMvZTJvRG9jLnhtbFBLBQYAAAAABgAGAFkBAACxBwAAAAA=&#10;" path="m0,21600c108,20809,217,19102,726,17230c1234,15357,1815,14108,2541,12235c3267,10363,3702,9239,4356,7865c5009,6492,5263,6492,5808,5368c6352,4245,6570,3121,7078,2247c7587,1373,7841,1373,8349,998c8857,624,9111,499,9620,374c10128,249,10346,0,10890,374c11435,749,11798,1747,12342,2247c12887,2746,13105,2621,13613,2871c14121,3121,14557,2497,14884,3495c15210,4494,14884,6492,15247,7865c15610,9239,16154,9613,16699,10363c17243,11112,17534,10487,17969,11611c18405,12735,18405,14483,18877,15981c19349,17479,19784,18104,20329,19102c20873,20101,21370,20642,21600,20975e">
                <v:fill on="f" focussize="0,0"/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555840" behindDoc="1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140335</wp:posOffset>
                </wp:positionV>
                <wp:extent cx="180975" cy="304800"/>
                <wp:effectExtent l="7620" t="7620" r="9525" b="22860"/>
                <wp:wrapNone/>
                <wp:docPr id="1145" name="椭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04800"/>
                        </a:xfrm>
                        <a:prstGeom prst="ellipse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椭圆 173" o:spid="_x0000_s1026" o:spt="3" type="#_x0000_t3" style="position:absolute;left:0pt;margin-left:207.45pt;margin-top:11.05pt;height:24pt;width:14.25pt;z-index:-251760640;mso-width-relative:page;mso-height-relative:page;" fillcolor="#BBD5F0" filled="t" stroked="t" coordsize="21600,21600" o:gfxdata="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Kb36E2QAAAAkBAAAPAAAAAAAAAAEAIAAAACIAAABkcnMvZG93bnJldi54bWxQSwECFAAU&#10;AAAACACHTuJARIuAHikCAABjBAAADgAAAAAAAAABACAAAAAoAQAAZHJzL2Uyb0RvYy54bWxQSwUG&#10;AAAAAAYABgBZAQAAww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557888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35560</wp:posOffset>
                </wp:positionV>
                <wp:extent cx="219075" cy="116205"/>
                <wp:effectExtent l="635" t="6985" r="8890" b="13970"/>
                <wp:wrapNone/>
                <wp:docPr id="1146" name="任意多边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10622"/>
                              </a:moveTo>
                              <a:cubicBezTo>
                                <a:pt x="1126" y="10504"/>
                                <a:pt x="3568" y="9206"/>
                                <a:pt x="6573" y="10622"/>
                              </a:cubicBezTo>
                              <a:cubicBezTo>
                                <a:pt x="9579" y="12039"/>
                                <a:pt x="12020" y="15934"/>
                                <a:pt x="15026" y="17704"/>
                              </a:cubicBezTo>
                              <a:cubicBezTo>
                                <a:pt x="18031" y="19475"/>
                                <a:pt x="21600" y="21600"/>
                                <a:pt x="21600" y="19475"/>
                              </a:cubicBezTo>
                              <a:cubicBezTo>
                                <a:pt x="21600" y="17350"/>
                                <a:pt x="17655" y="10977"/>
                                <a:pt x="15026" y="7081"/>
                              </a:cubicBezTo>
                              <a:cubicBezTo>
                                <a:pt x="12396" y="3186"/>
                                <a:pt x="9641" y="1180"/>
                                <a:pt x="8452" y="0"/>
                              </a:cubicBezTo>
                            </a:path>
                          </a:pathLst>
                        </a:cu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74" o:spid="_x0000_s1026" o:spt="100" style="position:absolute;left:0pt;margin-left:174.45pt;margin-top:2.8pt;height:9.15pt;width:17.25pt;z-index:251557888;mso-width-relative:page;mso-height-relative:page;" filled="f" stroked="t" coordsize="21600,21600" o:gfxdata="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qtcfw2gAAAAgBAAAPAAAAAAAAAAEAIAAAACIAAABkcnMvZG93bnJldi54bWxQSwECFAAUAAAA&#10;CACHTuJAk8gd1NACAABSBgAADgAAAAAAAAABACAAAAApAQAAZHJzL2Uyb0RvYy54bWxQSwUGAAAA&#10;AAYABgBZAQAAawYAAAAA&#10;" path="m0,10622c1126,10504,3568,9206,6573,10622c9579,12039,12020,15934,15026,17704c18031,19475,21600,21600,21600,19475c21600,17350,17655,10977,15026,7081c12396,3186,9641,1180,8452,0e">
                <v:fill on="f" focussize="0,0"/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559936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220980</wp:posOffset>
                </wp:positionV>
                <wp:extent cx="552450" cy="409575"/>
                <wp:effectExtent l="7620" t="0" r="19050" b="9525"/>
                <wp:wrapNone/>
                <wp:docPr id="1147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957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169" o:spid="_x0000_s1026" o:spt="1" style="position:absolute;left:0pt;margin-left:157.55pt;margin-top:17.4pt;height:32.25pt;width:43.5pt;z-index:251559936;mso-width-relative:page;mso-height-relative:page;" fillcolor="#BBD5F0" filled="t" stroked="t" coordsize="21600,21600" o:gfxdata="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GnpFPZAAAACQEAAA8AAAAAAAAAAQAgAAAAIgAAAGRycy9kb3ducmV2LnhtbFBLAQIUABQA&#10;AAAIAIdO4kDsKWWGKAIAAGAEAAAOAAAAAAAAAAEAIAAAACgBAABkcnMvZTJvRG9jLnhtbFBLBQYA&#10;AAAABgAGAFkBAADC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561984" behindDoc="1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391795</wp:posOffset>
                </wp:positionV>
                <wp:extent cx="238125" cy="238125"/>
                <wp:effectExtent l="7620" t="7620" r="13335" b="13335"/>
                <wp:wrapNone/>
                <wp:docPr id="1148" name="椭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4" cy="238124"/>
                        </a:xfrm>
                        <a:prstGeom prst="ellipse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椭圆 175" o:spid="_x0000_s1026" o:spt="3" type="#_x0000_t3" style="position:absolute;left:0pt;margin-left:2.7pt;margin-top:30.85pt;height:18.75pt;width:18.75pt;z-index:-251754496;mso-width-relative:page;mso-height-relative:page;" fillcolor="#BBD5F0" filled="t" stroked="t" coordsize="21600,21600" o:gfxdata="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j/+9dYAAAAGAQAADwAAAAAAAAABACAAAAAiAAAAZHJzL2Rvd25yZXYueG1sUEsBAhQAFAAAAAgA&#10;h07iQM43buAnAgAAYwQAAA4AAAAAAAAAAQAgAAAAJQEAAGRycy9lMm9Eb2MueG1sUEsFBgAAAAAG&#10;AAYAWQEAAL4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564032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343535</wp:posOffset>
                </wp:positionV>
                <wp:extent cx="148590" cy="146685"/>
                <wp:effectExtent l="2540" t="1270" r="16510" b="4445"/>
                <wp:wrapNone/>
                <wp:docPr id="1149" name="任意多边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88" cy="1466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4768"/>
                              </a:moveTo>
                              <a:cubicBezTo>
                                <a:pt x="1753" y="4207"/>
                                <a:pt x="5815" y="2524"/>
                                <a:pt x="9692" y="1963"/>
                              </a:cubicBezTo>
                              <a:cubicBezTo>
                                <a:pt x="13569" y="1402"/>
                                <a:pt x="17169" y="0"/>
                                <a:pt x="19384" y="1963"/>
                              </a:cubicBezTo>
                              <a:cubicBezTo>
                                <a:pt x="21600" y="3927"/>
                                <a:pt x="20769" y="7854"/>
                                <a:pt x="20769" y="11781"/>
                              </a:cubicBezTo>
                              <a:cubicBezTo>
                                <a:pt x="20769" y="15709"/>
                                <a:pt x="19661" y="19823"/>
                                <a:pt x="19384" y="21600"/>
                              </a:cubicBezTo>
                            </a:path>
                          </a:pathLst>
                        </a:cu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70" o:spid="_x0000_s1026" o:spt="100" style="position:absolute;left:0pt;margin-left:238.6pt;margin-top:27.05pt;height:11.55pt;width:11.7pt;z-index:251564032;mso-width-relative:page;mso-height-relative:page;" filled="f" stroked="t" coordsize="21600,21600" o:gfxdata="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Ge/bvLYAAAACQEAAA8AAAAAAAAAAQAgAAAAIgAAAGRycy9kb3ducmV2&#10;LnhtbFBLAQIUABQAAAAIAIdO4kD0eNqapwIAAOMFAAAOAAAAAAAAAAEAIAAAACcBAABkcnMvZTJv&#10;RG9jLnhtbFBLBQYAAAAABgAGAFkBAABABgAAAAA=&#10;" path="m0,4768c1753,4207,5815,2524,9692,1963c13569,1402,17169,0,19384,1963c21600,3927,20769,7854,20769,11781c20769,15709,19661,19823,19384,21600e">
                <v:fill on="f" focussize="0,0"/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566080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286385</wp:posOffset>
                </wp:positionV>
                <wp:extent cx="80010" cy="146685"/>
                <wp:effectExtent l="1270" t="635" r="10160" b="5080"/>
                <wp:wrapNone/>
                <wp:docPr id="1150" name="任意多边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1466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1963"/>
                              </a:moveTo>
                              <a:cubicBezTo>
                                <a:pt x="3599" y="1776"/>
                                <a:pt x="14399" y="0"/>
                                <a:pt x="18000" y="1963"/>
                              </a:cubicBezTo>
                              <a:cubicBezTo>
                                <a:pt x="21600" y="3927"/>
                                <a:pt x="17485" y="7854"/>
                                <a:pt x="18000" y="11781"/>
                              </a:cubicBezTo>
                              <a:cubicBezTo>
                                <a:pt x="18514" y="15709"/>
                                <a:pt x="20057" y="19823"/>
                                <a:pt x="20571" y="21600"/>
                              </a:cubicBezTo>
                            </a:path>
                          </a:pathLst>
                        </a:cu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65" o:spid="_x0000_s1026" o:spt="100" style="position:absolute;left:0pt;margin-left:156.85pt;margin-top:22.55pt;height:11.55pt;width:6.3pt;z-index:251566080;mso-width-relative:page;mso-height-relative:page;" filled="f" stroked="t" coordsize="21600,21600" o:gfxdata="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Xzv2&#10;JtsAAAAJAQAADwAAAAAAAAABACAAAAAiAAAAZHJzL2Rvd25yZXYueG1sUEsBAhQAFAAAAAgAh07i&#10;QK3valCRAgAAeQUAAA4AAAAAAAAAAQAgAAAAKgEAAGRycy9lMm9Eb2MueG1sUEsFBgAAAAAGAAYA&#10;WQEAAC0GAAAAAA==&#10;" path="m0,1963c3599,1776,14399,0,18000,1963c21600,3927,17485,7854,18000,11781c18514,15709,20057,19823,20571,21600e">
                <v:fill on="f" focussize="0,0"/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568128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337820</wp:posOffset>
                </wp:positionV>
                <wp:extent cx="1752600" cy="302895"/>
                <wp:effectExtent l="7620" t="6985" r="7620" b="10160"/>
                <wp:wrapNone/>
                <wp:docPr id="1151" name="任意多边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028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2716"/>
                              </a:moveTo>
                              <a:cubicBezTo>
                                <a:pt x="54" y="3713"/>
                                <a:pt x="164" y="5977"/>
                                <a:pt x="352" y="8150"/>
                              </a:cubicBezTo>
                              <a:cubicBezTo>
                                <a:pt x="540" y="10324"/>
                                <a:pt x="704" y="11547"/>
                                <a:pt x="939" y="13584"/>
                              </a:cubicBezTo>
                              <a:cubicBezTo>
                                <a:pt x="1173" y="15622"/>
                                <a:pt x="1244" y="16845"/>
                                <a:pt x="1526" y="18339"/>
                              </a:cubicBezTo>
                              <a:cubicBezTo>
                                <a:pt x="1807" y="19833"/>
                                <a:pt x="2019" y="20513"/>
                                <a:pt x="2347" y="21056"/>
                              </a:cubicBezTo>
                              <a:cubicBezTo>
                                <a:pt x="2676" y="21600"/>
                                <a:pt x="2817" y="21056"/>
                                <a:pt x="3169" y="21056"/>
                              </a:cubicBezTo>
                              <a:cubicBezTo>
                                <a:pt x="3521" y="21056"/>
                                <a:pt x="3733" y="21056"/>
                                <a:pt x="4108" y="21056"/>
                              </a:cubicBezTo>
                              <a:cubicBezTo>
                                <a:pt x="4484" y="21056"/>
                                <a:pt x="4672" y="21056"/>
                                <a:pt x="5047" y="21056"/>
                              </a:cubicBezTo>
                              <a:cubicBezTo>
                                <a:pt x="5423" y="21056"/>
                                <a:pt x="5517" y="21056"/>
                                <a:pt x="5986" y="21056"/>
                              </a:cubicBezTo>
                              <a:cubicBezTo>
                                <a:pt x="6456" y="21056"/>
                                <a:pt x="6926" y="21056"/>
                                <a:pt x="7395" y="21056"/>
                              </a:cubicBezTo>
                              <a:cubicBezTo>
                                <a:pt x="7865" y="21056"/>
                                <a:pt x="7982" y="21056"/>
                                <a:pt x="8334" y="21056"/>
                              </a:cubicBezTo>
                              <a:cubicBezTo>
                                <a:pt x="8686" y="21056"/>
                                <a:pt x="8827" y="21600"/>
                                <a:pt x="9156" y="21056"/>
                              </a:cubicBezTo>
                              <a:cubicBezTo>
                                <a:pt x="9485" y="20513"/>
                                <a:pt x="9602" y="19290"/>
                                <a:pt x="9978" y="18339"/>
                              </a:cubicBezTo>
                              <a:cubicBezTo>
                                <a:pt x="10353" y="17388"/>
                                <a:pt x="10518" y="16709"/>
                                <a:pt x="11034" y="16301"/>
                              </a:cubicBezTo>
                              <a:cubicBezTo>
                                <a:pt x="11551" y="15894"/>
                                <a:pt x="11997" y="16301"/>
                                <a:pt x="12560" y="16301"/>
                              </a:cubicBezTo>
                              <a:cubicBezTo>
                                <a:pt x="13124" y="16301"/>
                                <a:pt x="13429" y="16301"/>
                                <a:pt x="13852" y="16301"/>
                              </a:cubicBezTo>
                              <a:cubicBezTo>
                                <a:pt x="14274" y="16301"/>
                                <a:pt x="14345" y="16301"/>
                                <a:pt x="14673" y="16301"/>
                              </a:cubicBezTo>
                              <a:cubicBezTo>
                                <a:pt x="15002" y="16301"/>
                                <a:pt x="15166" y="16301"/>
                                <a:pt x="15495" y="16301"/>
                              </a:cubicBezTo>
                              <a:cubicBezTo>
                                <a:pt x="15824" y="16301"/>
                                <a:pt x="15988" y="16573"/>
                                <a:pt x="16317" y="16301"/>
                              </a:cubicBezTo>
                              <a:cubicBezTo>
                                <a:pt x="16646" y="16030"/>
                                <a:pt x="16810" y="15486"/>
                                <a:pt x="17139" y="14943"/>
                              </a:cubicBezTo>
                              <a:cubicBezTo>
                                <a:pt x="17467" y="14399"/>
                                <a:pt x="17632" y="14128"/>
                                <a:pt x="17960" y="13584"/>
                              </a:cubicBezTo>
                              <a:cubicBezTo>
                                <a:pt x="18289" y="13041"/>
                                <a:pt x="18524" y="13449"/>
                                <a:pt x="18782" y="12226"/>
                              </a:cubicBezTo>
                              <a:cubicBezTo>
                                <a:pt x="19040" y="11003"/>
                                <a:pt x="19017" y="9373"/>
                                <a:pt x="19252" y="7471"/>
                              </a:cubicBezTo>
                              <a:cubicBezTo>
                                <a:pt x="19486" y="5569"/>
                                <a:pt x="19651" y="3803"/>
                                <a:pt x="19956" y="2716"/>
                              </a:cubicBezTo>
                              <a:cubicBezTo>
                                <a:pt x="20261" y="1630"/>
                                <a:pt x="20449" y="2581"/>
                                <a:pt x="20778" y="2037"/>
                              </a:cubicBezTo>
                              <a:cubicBezTo>
                                <a:pt x="21106" y="1494"/>
                                <a:pt x="21451" y="407"/>
                                <a:pt x="21600" y="0"/>
                              </a:cubicBezTo>
                            </a:path>
                          </a:pathLst>
                        </a:cu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66" o:spid="_x0000_s1026" o:spt="100" style="position:absolute;left:0pt;margin-left:26.35pt;margin-top:26.6pt;height:23.85pt;width:138pt;z-index:251568128;mso-width-relative:page;mso-height-relative:page;" filled="f" stroked="t" coordsize="21600,21600" o:gfxdata="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" path="m0,2716c54,3713,164,5977,352,8150c540,10324,704,11547,939,13584c1173,15622,1244,16845,1526,18339c1807,19833,2019,20513,2347,21056c2676,21600,2817,21056,3169,21056c3521,21056,3733,21056,4108,21056c4484,21056,4672,21056,5047,21056c5423,21056,5517,21056,5986,21056c6456,21056,6926,21056,7395,21056c7865,21056,7982,21056,8334,21056c8686,21056,8827,21600,9156,21056c9485,20513,9602,19290,9978,18339c10353,17388,10518,16709,11034,16301c11551,15894,11997,16301,12560,16301c13124,16301,13429,16301,13852,16301c14274,16301,14345,16301,14673,16301c15002,16301,15166,16301,15495,16301c15824,16301,15988,16573,16317,16301c16646,16030,16810,15486,17139,14943c17467,14399,17632,14128,17960,13584c18289,13041,18524,13449,18782,12226c19040,11003,19017,9373,19252,7471c19486,5569,19651,3803,19956,2716c20261,1630,20449,2581,20778,2037c21106,1494,21451,407,21600,0e">
                <v:fill on="f" focussize="0,0"/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57017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341630</wp:posOffset>
                </wp:positionV>
                <wp:extent cx="95250" cy="81915"/>
                <wp:effectExtent l="0" t="3175" r="11430" b="6350"/>
                <wp:wrapNone/>
                <wp:docPr id="1152" name="任意多边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1506"/>
                              </a:moveTo>
                              <a:cubicBezTo>
                                <a:pt x="2880" y="1674"/>
                                <a:pt x="10800" y="0"/>
                                <a:pt x="15120" y="4018"/>
                              </a:cubicBezTo>
                              <a:cubicBezTo>
                                <a:pt x="19440" y="8037"/>
                                <a:pt x="20592" y="18083"/>
                                <a:pt x="21600" y="21600"/>
                              </a:cubicBezTo>
                            </a:path>
                          </a:pathLst>
                        </a:cu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71" o:spid="_x0000_s1026" o:spt="100" style="position:absolute;left:0pt;margin-left:72.85pt;margin-top:26.9pt;height:6.45pt;width:7.5pt;z-index:251570176;mso-width-relative:page;mso-height-relative:page;" filled="f" stroked="t" coordsize="21600,21600" o:gfxdata="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/CtmDZAAAACQEAAA8AAAAAAAAAAQAgAAAAIgAAAGRycy9k&#10;b3ducmV2LnhtbFBLAQIUABQAAAAIAIdO4kB6af7qcwIAAAsFAAAOAAAAAAAAAAEAIAAAACgBAABk&#10;cnMvZTJvRG9jLnhtbFBLBQYAAAAABgAGAFkBAAANBgAAAAA=&#10;" path="m0,1506c2880,1674,10800,0,15120,4018c19440,8037,20592,18083,21600,21600e">
                <v:fill on="f" focussize="0,0"/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for(i=0;i&lt;N-1;i++){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for(j=i+1;j&lt;N;j++){    每次外循环把最小数放前面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if(a[i]&gt;a[j])     内循环将后面每个数与外循环数比较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swap(a[i],a[j]);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5"/>
        <w:outlineLvl w:val="3"/>
      </w:pPr>
      <w:bookmarkStart w:id="256" w:name="_Toc12937"/>
      <w:r>
        <w:rPr>
          <w:rFonts w:hint="eastAsia"/>
        </w:rPr>
        <w:t>选择排序</w:t>
      </w:r>
      <w:bookmarkEnd w:id="25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冒泡基础上加一个用来选择的下标变量，每次循环找出最小元素的下标，将这个元素与最前面的进行交换。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for(int i=0;i&lt;n-1;i++)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{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int </w:t>
      </w:r>
      <w:r>
        <w:rPr>
          <w:rFonts w:hint="eastAsia"/>
          <w:color w:val="0000FF"/>
          <w:sz w:val="28"/>
          <w:szCs w:val="28"/>
        </w:rPr>
        <w:t>min_index=i;</w:t>
      </w:r>
      <w:r>
        <w:rPr>
          <w:rFonts w:hint="eastAsia"/>
          <w:sz w:val="28"/>
          <w:szCs w:val="28"/>
        </w:rPr>
        <w:t xml:space="preserve">  //用来存放每一圈里面的最小值的下标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for(int j=i+1;j&lt;n;j++)//每次j一圈时扫描选择出最小项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if(arr[j]&lt;arr[min_index])  min_index=j;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if(min_index!=i)//用最小项交换，即将这一项移到列表中的正确位置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{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int temp;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temp=arr[i]; arr[i]=arr[min_index]; arr[min_index]=temp;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}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} </w:t>
      </w:r>
    </w:p>
    <w:p>
      <w:pPr>
        <w:rPr>
          <w:sz w:val="28"/>
          <w:szCs w:val="28"/>
        </w:rPr>
      </w:pPr>
    </w:p>
    <w:p>
      <w:pPr>
        <w:pStyle w:val="5"/>
        <w:outlineLvl w:val="3"/>
      </w:pPr>
      <w:bookmarkStart w:id="257" w:name="_Toc24838"/>
      <w:r>
        <w:rPr>
          <w:rFonts w:hint="eastAsia"/>
        </w:rPr>
        <w:t>插入排序</w:t>
      </w:r>
      <w:bookmarkEnd w:id="25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把前面当成已排好的数组，进行插入。循环从下标1开始，每次循环都是一位一位回退和插入，直到遇到前面大的（不需要插入的位置）。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tabs>
          <w:tab w:val="left" w:pos="2912"/>
        </w:tabs>
        <w:rPr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0" distR="0" simplePos="0" relativeHeight="25157222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97155</wp:posOffset>
                </wp:positionV>
                <wp:extent cx="3924300" cy="1838960"/>
                <wp:effectExtent l="7620" t="5715" r="15240" b="14605"/>
                <wp:wrapNone/>
                <wp:docPr id="1153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299" cy="1838959"/>
                          <a:chOff x="0" y="0"/>
                          <a:chExt cx="6180" cy="2896"/>
                        </a:xfrm>
                      </wpg:grpSpPr>
                      <wpg:grpSp>
                        <wpg:cNvPr id="1090" name="组合 1090"/>
                        <wpg:cNvGrpSpPr/>
                        <wpg:grpSpPr>
                          <a:xfrm>
                            <a:off x="0" y="0"/>
                            <a:ext cx="6180" cy="2896"/>
                            <a:chOff x="0" y="0"/>
                            <a:chExt cx="6180" cy="2896"/>
                          </a:xfrm>
                        </wpg:grpSpPr>
                        <wpg:grpSp>
                          <wpg:cNvPr id="1091" name="组合 1091"/>
                          <wpg:cNvGrpSpPr/>
                          <wpg:grpSpPr>
                            <a:xfrm>
                              <a:off x="0" y="0"/>
                              <a:ext cx="6180" cy="2896"/>
                              <a:chOff x="0" y="0"/>
                              <a:chExt cx="6180" cy="2896"/>
                            </a:xfrm>
                          </wpg:grpSpPr>
                          <wps:wsp>
                            <wps:cNvPr id="1092" name="任意多边形 1092"/>
                            <wps:cNvSpPr/>
                            <wps:spPr>
                              <a:xfrm>
                                <a:off x="2391" y="341"/>
                                <a:ext cx="354" cy="2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1464" y="0"/>
                                    </a:moveTo>
                                    <a:cubicBezTo>
                                      <a:pt x="1464" y="1455"/>
                                      <a:pt x="1464" y="4825"/>
                                      <a:pt x="1464" y="8042"/>
                                    </a:cubicBezTo>
                                    <a:cubicBezTo>
                                      <a:pt x="1464" y="11259"/>
                                      <a:pt x="0" y="13557"/>
                                      <a:pt x="1464" y="16085"/>
                                    </a:cubicBezTo>
                                    <a:cubicBezTo>
                                      <a:pt x="2928" y="18612"/>
                                      <a:pt x="6040" y="19761"/>
                                      <a:pt x="8786" y="20680"/>
                                    </a:cubicBezTo>
                                    <a:cubicBezTo>
                                      <a:pt x="11532" y="21600"/>
                                      <a:pt x="12630" y="21140"/>
                                      <a:pt x="15193" y="20680"/>
                                    </a:cubicBezTo>
                                    <a:cubicBezTo>
                                      <a:pt x="17755" y="20221"/>
                                      <a:pt x="20440" y="18842"/>
                                      <a:pt x="21600" y="18382"/>
                                    </a:cubicBezTo>
                                  </a:path>
                                </a:pathLst>
                              </a:custGeom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93" name="任意多边形 1093"/>
                            <wps:cNvSpPr/>
                            <wps:spPr>
                              <a:xfrm>
                                <a:off x="630" y="551"/>
                                <a:ext cx="345" cy="2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cubicBezTo>
                                      <a:pt x="500" y="2093"/>
                                      <a:pt x="1878" y="7032"/>
                                      <a:pt x="2817" y="11302"/>
                                    </a:cubicBezTo>
                                    <a:cubicBezTo>
                                      <a:pt x="3756" y="15572"/>
                                      <a:pt x="3756" y="21097"/>
                                      <a:pt x="4695" y="21348"/>
                                    </a:cubicBezTo>
                                    <a:cubicBezTo>
                                      <a:pt x="5634" y="21600"/>
                                      <a:pt x="5634" y="14818"/>
                                      <a:pt x="7513" y="12558"/>
                                    </a:cubicBezTo>
                                    <a:cubicBezTo>
                                      <a:pt x="9391" y="10297"/>
                                      <a:pt x="11269" y="11051"/>
                                      <a:pt x="14086" y="10046"/>
                                    </a:cubicBezTo>
                                    <a:cubicBezTo>
                                      <a:pt x="16904" y="9041"/>
                                      <a:pt x="20222" y="7953"/>
                                      <a:pt x="21600" y="7534"/>
                                    </a:cubicBezTo>
                                  </a:path>
                                </a:pathLst>
                              </a:custGeom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094" name="组合 1094"/>
                            <wpg:cNvGrpSpPr/>
                            <wpg:grpSpPr>
                              <a:xfrm>
                                <a:off x="0" y="0"/>
                                <a:ext cx="6180" cy="2896"/>
                                <a:chOff x="0" y="0"/>
                                <a:chExt cx="6180" cy="2896"/>
                              </a:xfrm>
                            </wpg:grpSpPr>
                            <wps:wsp>
                              <wps:cNvPr id="1095" name="直接连接符 1095"/>
                              <wps:cNvCnPr/>
                              <wps:spPr>
                                <a:xfrm flipH="1" flipV="1">
                                  <a:off x="1005" y="1457"/>
                                  <a:ext cx="930" cy="15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739CC3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g:grpSp>
                              <wpg:cNvPr id="1096" name="组合 1096"/>
                              <wpg:cNvGrpSpPr/>
                              <wpg:grpSpPr>
                                <a:xfrm>
                                  <a:off x="0" y="0"/>
                                  <a:ext cx="6180" cy="2896"/>
                                  <a:chOff x="0" y="0"/>
                                  <a:chExt cx="6180" cy="2896"/>
                                </a:xfrm>
                              </wpg:grpSpPr>
                              <wpg:grpSp>
                                <wpg:cNvPr id="1097" name="组合 1097"/>
                                <wpg:cNvGrpSpPr/>
                                <wpg:grpSpPr>
                                  <a:xfrm>
                                    <a:off x="0" y="0"/>
                                    <a:ext cx="6180" cy="2896"/>
                                    <a:chOff x="0" y="0"/>
                                    <a:chExt cx="6180" cy="2896"/>
                                  </a:xfrm>
                                </wpg:grpSpPr>
                                <wps:wsp>
                                  <wps:cNvPr id="1098" name="矩形 1098"/>
                                  <wps:cNvSpPr/>
                                  <wps:spPr>
                                    <a:xfrm>
                                      <a:off x="0" y="947"/>
                                      <a:ext cx="1005" cy="885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 scaled="0"/>
                                    </a:gradFill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099" name="矩形 1099"/>
                                  <wps:cNvSpPr/>
                                  <wps:spPr>
                                    <a:xfrm>
                                      <a:off x="1800" y="902"/>
                                      <a:ext cx="930" cy="90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 scaled="0"/>
                                    </a:gradFill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00" name="矩形 1100"/>
                                  <wps:cNvSpPr/>
                                  <wps:spPr>
                                    <a:xfrm>
                                      <a:off x="3450" y="902"/>
                                      <a:ext cx="930" cy="915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 scaled="0"/>
                                    </a:gradFill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01" name="矩形 1101"/>
                                  <wps:cNvSpPr/>
                                  <wps:spPr>
                                    <a:xfrm>
                                      <a:off x="5176" y="888"/>
                                      <a:ext cx="1005" cy="945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 scaled="0"/>
                                    </a:gradFill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02" name="任意多边形 1102"/>
                                  <wps:cNvSpPr/>
                                  <wps:spPr>
                                    <a:xfrm>
                                      <a:off x="1500" y="1031"/>
                                      <a:ext cx="1" cy="21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1954"/>
                                            <a:pt x="0" y="6480"/>
                                            <a:pt x="0" y="10800"/>
                                          </a:cubicBezTo>
                                          <a:cubicBezTo>
                                            <a:pt x="0" y="15120"/>
                                            <a:pt x="0" y="19645"/>
                                            <a:pt x="0" y="21600"/>
                                          </a:cubicBezTo>
                                        </a:path>
                                      </a:pathLst>
                                    </a:custGeom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03" name="八边形 1103"/>
                                  <wps:cNvSpPr/>
                                  <wps:spPr>
                                    <a:xfrm>
                                      <a:off x="1335" y="926"/>
                                      <a:ext cx="330" cy="375"/>
                                    </a:xfrm>
                                    <a:prstGeom prst="octagon">
                                      <a:avLst>
                                        <a:gd name="adj" fmla="val 29287"/>
                                      </a:avLst>
                                    </a:prstGeom>
                                    <a:gradFill flip="none"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 scaled="0"/>
                                    </a:gradFill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04" name="任意多边形 1104"/>
                                  <wps:cNvSpPr/>
                                  <wps:spPr>
                                    <a:xfrm>
                                      <a:off x="2445" y="98"/>
                                      <a:ext cx="1431" cy="633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21509" y="21600"/>
                                          </a:moveTo>
                                          <a:cubicBezTo>
                                            <a:pt x="21494" y="20951"/>
                                            <a:pt x="21600" y="19552"/>
                                            <a:pt x="21283" y="18017"/>
                                          </a:cubicBezTo>
                                          <a:cubicBezTo>
                                            <a:pt x="20966" y="16481"/>
                                            <a:pt x="20467" y="15457"/>
                                            <a:pt x="19924" y="13922"/>
                                          </a:cubicBezTo>
                                          <a:cubicBezTo>
                                            <a:pt x="19381" y="12386"/>
                                            <a:pt x="19109" y="11772"/>
                                            <a:pt x="18566" y="10339"/>
                                          </a:cubicBezTo>
                                          <a:cubicBezTo>
                                            <a:pt x="18022" y="8906"/>
                                            <a:pt x="17841" y="8087"/>
                                            <a:pt x="17207" y="6756"/>
                                          </a:cubicBezTo>
                                          <a:cubicBezTo>
                                            <a:pt x="16573" y="5425"/>
                                            <a:pt x="16166" y="4504"/>
                                            <a:pt x="15396" y="3685"/>
                                          </a:cubicBezTo>
                                          <a:cubicBezTo>
                                            <a:pt x="14626" y="2866"/>
                                            <a:pt x="14173" y="3071"/>
                                            <a:pt x="13358" y="2661"/>
                                          </a:cubicBezTo>
                                          <a:cubicBezTo>
                                            <a:pt x="12543" y="2252"/>
                                            <a:pt x="12045" y="2047"/>
                                            <a:pt x="11320" y="1637"/>
                                          </a:cubicBezTo>
                                          <a:cubicBezTo>
                                            <a:pt x="10596" y="1228"/>
                                            <a:pt x="10415" y="921"/>
                                            <a:pt x="9735" y="614"/>
                                          </a:cubicBezTo>
                                          <a:cubicBezTo>
                                            <a:pt x="9056" y="307"/>
                                            <a:pt x="8603" y="0"/>
                                            <a:pt x="7924" y="102"/>
                                          </a:cubicBezTo>
                                          <a:cubicBezTo>
                                            <a:pt x="7245" y="204"/>
                                            <a:pt x="7109" y="307"/>
                                            <a:pt x="6339" y="1126"/>
                                          </a:cubicBezTo>
                                          <a:cubicBezTo>
                                            <a:pt x="5569" y="1945"/>
                                            <a:pt x="4800" y="2866"/>
                                            <a:pt x="4075" y="4197"/>
                                          </a:cubicBezTo>
                                          <a:cubicBezTo>
                                            <a:pt x="3350" y="5527"/>
                                            <a:pt x="3215" y="6346"/>
                                            <a:pt x="2716" y="7780"/>
                                          </a:cubicBezTo>
                                          <a:cubicBezTo>
                                            <a:pt x="2218" y="9213"/>
                                            <a:pt x="2128" y="10032"/>
                                            <a:pt x="1584" y="11363"/>
                                          </a:cubicBezTo>
                                          <a:cubicBezTo>
                                            <a:pt x="1041" y="12693"/>
                                            <a:pt x="286" y="13888"/>
                                            <a:pt x="0" y="14434"/>
                                          </a:cubicBezTo>
                                        </a:path>
                                      </a:pathLst>
                                    </a:custGeom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05" name="任意多边形 1105"/>
                                  <wps:cNvSpPr/>
                                  <wps:spPr>
                                    <a:xfrm>
                                      <a:off x="705" y="0"/>
                                      <a:ext cx="2955" cy="696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21600" y="12289"/>
                                          </a:moveTo>
                                          <a:cubicBezTo>
                                            <a:pt x="21351" y="11668"/>
                                            <a:pt x="20722" y="10055"/>
                                            <a:pt x="20284" y="9031"/>
                                          </a:cubicBezTo>
                                          <a:cubicBezTo>
                                            <a:pt x="19845" y="8006"/>
                                            <a:pt x="19779" y="7820"/>
                                            <a:pt x="19407" y="7168"/>
                                          </a:cubicBezTo>
                                          <a:cubicBezTo>
                                            <a:pt x="19034" y="6517"/>
                                            <a:pt x="18793" y="6237"/>
                                            <a:pt x="18420" y="5772"/>
                                          </a:cubicBezTo>
                                          <a:cubicBezTo>
                                            <a:pt x="18047" y="5306"/>
                                            <a:pt x="17894" y="5400"/>
                                            <a:pt x="17543" y="4841"/>
                                          </a:cubicBezTo>
                                          <a:cubicBezTo>
                                            <a:pt x="17192" y="4282"/>
                                            <a:pt x="16994" y="3631"/>
                                            <a:pt x="16665" y="2979"/>
                                          </a:cubicBezTo>
                                          <a:cubicBezTo>
                                            <a:pt x="16337" y="2327"/>
                                            <a:pt x="16249" y="1862"/>
                                            <a:pt x="15898" y="1582"/>
                                          </a:cubicBezTo>
                                          <a:cubicBezTo>
                                            <a:pt x="15547" y="1303"/>
                                            <a:pt x="15284" y="1675"/>
                                            <a:pt x="14911" y="1582"/>
                                          </a:cubicBezTo>
                                          <a:cubicBezTo>
                                            <a:pt x="14538" y="1489"/>
                                            <a:pt x="14473" y="1303"/>
                                            <a:pt x="14034" y="1117"/>
                                          </a:cubicBezTo>
                                          <a:cubicBezTo>
                                            <a:pt x="13595" y="931"/>
                                            <a:pt x="13201" y="837"/>
                                            <a:pt x="12718" y="651"/>
                                          </a:cubicBezTo>
                                          <a:cubicBezTo>
                                            <a:pt x="12236" y="465"/>
                                            <a:pt x="12017" y="279"/>
                                            <a:pt x="11622" y="186"/>
                                          </a:cubicBezTo>
                                          <a:cubicBezTo>
                                            <a:pt x="11227" y="93"/>
                                            <a:pt x="11117" y="186"/>
                                            <a:pt x="10745" y="186"/>
                                          </a:cubicBezTo>
                                          <a:cubicBezTo>
                                            <a:pt x="10372" y="186"/>
                                            <a:pt x="10109" y="0"/>
                                            <a:pt x="9758" y="186"/>
                                          </a:cubicBezTo>
                                          <a:cubicBezTo>
                                            <a:pt x="9407" y="372"/>
                                            <a:pt x="9341" y="558"/>
                                            <a:pt x="8990" y="1117"/>
                                          </a:cubicBezTo>
                                          <a:cubicBezTo>
                                            <a:pt x="8640" y="1675"/>
                                            <a:pt x="8398" y="2606"/>
                                            <a:pt x="8004" y="2979"/>
                                          </a:cubicBezTo>
                                          <a:cubicBezTo>
                                            <a:pt x="7609" y="3351"/>
                                            <a:pt x="7455" y="2700"/>
                                            <a:pt x="7017" y="2979"/>
                                          </a:cubicBezTo>
                                          <a:cubicBezTo>
                                            <a:pt x="6578" y="3258"/>
                                            <a:pt x="6315" y="3817"/>
                                            <a:pt x="5811" y="4375"/>
                                          </a:cubicBezTo>
                                          <a:cubicBezTo>
                                            <a:pt x="5306" y="4934"/>
                                            <a:pt x="4934" y="5213"/>
                                            <a:pt x="4495" y="5772"/>
                                          </a:cubicBezTo>
                                          <a:cubicBezTo>
                                            <a:pt x="4056" y="6331"/>
                                            <a:pt x="3969" y="6331"/>
                                            <a:pt x="3618" y="7168"/>
                                          </a:cubicBezTo>
                                          <a:cubicBezTo>
                                            <a:pt x="3267" y="8006"/>
                                            <a:pt x="3070" y="8937"/>
                                            <a:pt x="2741" y="9962"/>
                                          </a:cubicBezTo>
                                          <a:cubicBezTo>
                                            <a:pt x="2412" y="10986"/>
                                            <a:pt x="2280" y="11358"/>
                                            <a:pt x="1973" y="12289"/>
                                          </a:cubicBezTo>
                                          <a:cubicBezTo>
                                            <a:pt x="1666" y="13220"/>
                                            <a:pt x="1469" y="13406"/>
                                            <a:pt x="1206" y="14617"/>
                                          </a:cubicBezTo>
                                          <a:cubicBezTo>
                                            <a:pt x="942" y="15827"/>
                                            <a:pt x="899" y="16944"/>
                                            <a:pt x="657" y="18341"/>
                                          </a:cubicBezTo>
                                          <a:cubicBezTo>
                                            <a:pt x="416" y="19737"/>
                                            <a:pt x="116" y="21010"/>
                                            <a:pt x="0" y="21600"/>
                                          </a:cubicBezTo>
                                        </a:path>
                                      </a:pathLst>
                                    </a:custGeom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06" name="任意多边形 1106"/>
                                  <wps:cNvSpPr/>
                                  <wps:spPr>
                                    <a:xfrm>
                                      <a:off x="2850" y="341"/>
                                      <a:ext cx="1" cy="21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1954"/>
                                            <a:pt x="0" y="6480"/>
                                            <a:pt x="0" y="10800"/>
                                          </a:cubicBezTo>
                                          <a:cubicBezTo>
                                            <a:pt x="0" y="15120"/>
                                            <a:pt x="0" y="19645"/>
                                            <a:pt x="0" y="21600"/>
                                          </a:cubicBezTo>
                                        </a:path>
                                      </a:pathLst>
                                    </a:custGeom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08" name="任意多边形 1108"/>
                                  <wps:cNvSpPr/>
                                  <wps:spPr>
                                    <a:xfrm>
                                      <a:off x="1275" y="200"/>
                                      <a:ext cx="255" cy="33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0" y="5301"/>
                                          </a:moveTo>
                                          <a:cubicBezTo>
                                            <a:pt x="1609" y="4516"/>
                                            <a:pt x="5336" y="2160"/>
                                            <a:pt x="8894" y="1374"/>
                                          </a:cubicBezTo>
                                          <a:cubicBezTo>
                                            <a:pt x="12451" y="589"/>
                                            <a:pt x="16263" y="0"/>
                                            <a:pt x="17788" y="1374"/>
                                          </a:cubicBezTo>
                                          <a:cubicBezTo>
                                            <a:pt x="19312" y="2749"/>
                                            <a:pt x="17534" y="5498"/>
                                            <a:pt x="16517" y="8247"/>
                                          </a:cubicBezTo>
                                          <a:cubicBezTo>
                                            <a:pt x="15501" y="10996"/>
                                            <a:pt x="15247" y="12567"/>
                                            <a:pt x="12705" y="15120"/>
                                          </a:cubicBezTo>
                                          <a:cubicBezTo>
                                            <a:pt x="10164" y="17672"/>
                                            <a:pt x="3811" y="20421"/>
                                            <a:pt x="3811" y="21010"/>
                                          </a:cubicBezTo>
                                          <a:cubicBezTo>
                                            <a:pt x="3811" y="21600"/>
                                            <a:pt x="9148" y="18850"/>
                                            <a:pt x="12705" y="18065"/>
                                          </a:cubicBezTo>
                                          <a:cubicBezTo>
                                            <a:pt x="16263" y="17280"/>
                                            <a:pt x="19990" y="17214"/>
                                            <a:pt x="21600" y="17083"/>
                                          </a:cubicBezTo>
                                        </a:path>
                                      </a:pathLst>
                                    </a:custGeom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09" name="任意多边形 1109"/>
                                  <wps:cNvSpPr/>
                                  <wps:spPr>
                                    <a:xfrm>
                                      <a:off x="3945" y="191"/>
                                      <a:ext cx="225" cy="27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0" y="3600"/>
                                          </a:moveTo>
                                          <a:cubicBezTo>
                                            <a:pt x="1920" y="2960"/>
                                            <a:pt x="6912" y="0"/>
                                            <a:pt x="10080" y="1200"/>
                                          </a:cubicBezTo>
                                          <a:cubicBezTo>
                                            <a:pt x="13248" y="2400"/>
                                            <a:pt x="15552" y="6240"/>
                                            <a:pt x="15840" y="9600"/>
                                          </a:cubicBezTo>
                                          <a:cubicBezTo>
                                            <a:pt x="16128" y="12960"/>
                                            <a:pt x="10368" y="15600"/>
                                            <a:pt x="11520" y="18000"/>
                                          </a:cubicBezTo>
                                          <a:cubicBezTo>
                                            <a:pt x="12672" y="20400"/>
                                            <a:pt x="19488" y="21040"/>
                                            <a:pt x="21600" y="21600"/>
                                          </a:cubicBezTo>
                                        </a:path>
                                      </a:pathLst>
                                    </a:custGeom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10" name="椭圆 1110"/>
                                  <wps:cNvSpPr/>
                                  <wps:spPr>
                                    <a:xfrm>
                                      <a:off x="3855" y="161"/>
                                      <a:ext cx="465" cy="375"/>
                                    </a:xfrm>
                                    <a:prstGeom prst="ellipse">
                                      <a:avLst/>
                                    </a:prstGeom>
                                    <a:gradFill flip="none"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 scaled="0"/>
                                    </a:gradFill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11" name="任意多边形 1111"/>
                                  <wps:cNvSpPr/>
                                  <wps:spPr>
                                    <a:xfrm>
                                      <a:off x="4170" y="1946"/>
                                      <a:ext cx="1275" cy="36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21600" y="0"/>
                                          </a:moveTo>
                                          <a:cubicBezTo>
                                            <a:pt x="21227" y="840"/>
                                            <a:pt x="20380" y="3060"/>
                                            <a:pt x="19567" y="4500"/>
                                          </a:cubicBezTo>
                                          <a:cubicBezTo>
                                            <a:pt x="18753" y="5940"/>
                                            <a:pt x="18296" y="6300"/>
                                            <a:pt x="17534" y="7200"/>
                                          </a:cubicBezTo>
                                          <a:cubicBezTo>
                                            <a:pt x="16771" y="8100"/>
                                            <a:pt x="16466" y="8280"/>
                                            <a:pt x="15755" y="9000"/>
                                          </a:cubicBezTo>
                                          <a:cubicBezTo>
                                            <a:pt x="15043" y="9720"/>
                                            <a:pt x="14688" y="9540"/>
                                            <a:pt x="13976" y="10800"/>
                                          </a:cubicBezTo>
                                          <a:cubicBezTo>
                                            <a:pt x="13264" y="12060"/>
                                            <a:pt x="12909" y="13860"/>
                                            <a:pt x="12197" y="15300"/>
                                          </a:cubicBezTo>
                                          <a:cubicBezTo>
                                            <a:pt x="11486" y="16740"/>
                                            <a:pt x="11181" y="17100"/>
                                            <a:pt x="10418" y="18000"/>
                                          </a:cubicBezTo>
                                          <a:cubicBezTo>
                                            <a:pt x="9656" y="18900"/>
                                            <a:pt x="9148" y="19080"/>
                                            <a:pt x="8385" y="19800"/>
                                          </a:cubicBezTo>
                                          <a:cubicBezTo>
                                            <a:pt x="7623" y="20520"/>
                                            <a:pt x="7318" y="21600"/>
                                            <a:pt x="6607" y="21600"/>
                                          </a:cubicBezTo>
                                          <a:cubicBezTo>
                                            <a:pt x="5895" y="21600"/>
                                            <a:pt x="5387" y="21420"/>
                                            <a:pt x="4828" y="19800"/>
                                          </a:cubicBezTo>
                                          <a:cubicBezTo>
                                            <a:pt x="4269" y="18180"/>
                                            <a:pt x="4421" y="15480"/>
                                            <a:pt x="3811" y="13500"/>
                                          </a:cubicBezTo>
                                          <a:cubicBezTo>
                                            <a:pt x="3201" y="11520"/>
                                            <a:pt x="2541" y="11520"/>
                                            <a:pt x="1778" y="9900"/>
                                          </a:cubicBezTo>
                                          <a:cubicBezTo>
                                            <a:pt x="1016" y="8280"/>
                                            <a:pt x="321" y="6240"/>
                                            <a:pt x="0" y="5400"/>
                                          </a:cubicBezTo>
                                        </a:path>
                                      </a:pathLst>
                                    </a:custGeom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12" name="任意多边形 1112"/>
                                  <wps:cNvSpPr/>
                                  <wps:spPr>
                                    <a:xfrm>
                                      <a:off x="2385" y="2006"/>
                                      <a:ext cx="2670" cy="561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21600" y="4620"/>
                                          </a:moveTo>
                                          <a:cubicBezTo>
                                            <a:pt x="21454" y="5005"/>
                                            <a:pt x="21163" y="5890"/>
                                            <a:pt x="20750" y="6930"/>
                                          </a:cubicBezTo>
                                          <a:cubicBezTo>
                                            <a:pt x="20337" y="7970"/>
                                            <a:pt x="19949" y="8894"/>
                                            <a:pt x="19537" y="9818"/>
                                          </a:cubicBezTo>
                                          <a:cubicBezTo>
                                            <a:pt x="19124" y="10742"/>
                                            <a:pt x="19051" y="10857"/>
                                            <a:pt x="18687" y="11550"/>
                                          </a:cubicBezTo>
                                          <a:cubicBezTo>
                                            <a:pt x="18323" y="12243"/>
                                            <a:pt x="18080" y="12590"/>
                                            <a:pt x="17716" y="13283"/>
                                          </a:cubicBezTo>
                                          <a:cubicBezTo>
                                            <a:pt x="17352" y="13976"/>
                                            <a:pt x="17207" y="14322"/>
                                            <a:pt x="16867" y="15016"/>
                                          </a:cubicBezTo>
                                          <a:cubicBezTo>
                                            <a:pt x="16527" y="15709"/>
                                            <a:pt x="16382" y="16055"/>
                                            <a:pt x="16017" y="16748"/>
                                          </a:cubicBezTo>
                                          <a:cubicBezTo>
                                            <a:pt x="15653" y="17441"/>
                                            <a:pt x="15411" y="17788"/>
                                            <a:pt x="15047" y="18481"/>
                                          </a:cubicBezTo>
                                          <a:cubicBezTo>
                                            <a:pt x="14683" y="19174"/>
                                            <a:pt x="14610" y="19636"/>
                                            <a:pt x="14197" y="20213"/>
                                          </a:cubicBezTo>
                                          <a:cubicBezTo>
                                            <a:pt x="13785" y="20791"/>
                                            <a:pt x="13445" y="21137"/>
                                            <a:pt x="12984" y="21368"/>
                                          </a:cubicBezTo>
                                          <a:cubicBezTo>
                                            <a:pt x="12523" y="21600"/>
                                            <a:pt x="12304" y="21368"/>
                                            <a:pt x="11892" y="21368"/>
                                          </a:cubicBezTo>
                                          <a:cubicBezTo>
                                            <a:pt x="11479" y="21368"/>
                                            <a:pt x="11285" y="21484"/>
                                            <a:pt x="10921" y="21368"/>
                                          </a:cubicBezTo>
                                          <a:cubicBezTo>
                                            <a:pt x="10557" y="21253"/>
                                            <a:pt x="10435" y="21137"/>
                                            <a:pt x="10071" y="20791"/>
                                          </a:cubicBezTo>
                                          <a:cubicBezTo>
                                            <a:pt x="9707" y="20444"/>
                                            <a:pt x="9465" y="19867"/>
                                            <a:pt x="9101" y="19636"/>
                                          </a:cubicBezTo>
                                          <a:cubicBezTo>
                                            <a:pt x="8737" y="19405"/>
                                            <a:pt x="8640" y="19982"/>
                                            <a:pt x="8251" y="19636"/>
                                          </a:cubicBezTo>
                                          <a:cubicBezTo>
                                            <a:pt x="7863" y="19289"/>
                                            <a:pt x="7572" y="18365"/>
                                            <a:pt x="7159" y="17903"/>
                                          </a:cubicBezTo>
                                          <a:cubicBezTo>
                                            <a:pt x="6746" y="17441"/>
                                            <a:pt x="6625" y="17557"/>
                                            <a:pt x="6188" y="17326"/>
                                          </a:cubicBezTo>
                                          <a:cubicBezTo>
                                            <a:pt x="5751" y="17095"/>
                                            <a:pt x="5387" y="17210"/>
                                            <a:pt x="4975" y="16748"/>
                                          </a:cubicBezTo>
                                          <a:cubicBezTo>
                                            <a:pt x="4562" y="16286"/>
                                            <a:pt x="4489" y="15362"/>
                                            <a:pt x="4125" y="15016"/>
                                          </a:cubicBezTo>
                                          <a:cubicBezTo>
                                            <a:pt x="3761" y="14669"/>
                                            <a:pt x="3519" y="15940"/>
                                            <a:pt x="3155" y="15016"/>
                                          </a:cubicBezTo>
                                          <a:cubicBezTo>
                                            <a:pt x="2791" y="14091"/>
                                            <a:pt x="2645" y="12012"/>
                                            <a:pt x="2305" y="10395"/>
                                          </a:cubicBezTo>
                                          <a:cubicBezTo>
                                            <a:pt x="1965" y="8778"/>
                                            <a:pt x="1747" y="8432"/>
                                            <a:pt x="1456" y="6930"/>
                                          </a:cubicBezTo>
                                          <a:cubicBezTo>
                                            <a:pt x="1164" y="5428"/>
                                            <a:pt x="1140" y="4273"/>
                                            <a:pt x="849" y="2887"/>
                                          </a:cubicBezTo>
                                          <a:cubicBezTo>
                                            <a:pt x="558" y="1501"/>
                                            <a:pt x="153" y="500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13" name="任意多边形 1113"/>
                                  <wps:cNvSpPr/>
                                  <wps:spPr>
                                    <a:xfrm>
                                      <a:off x="630" y="2186"/>
                                      <a:ext cx="4200" cy="711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21600" y="4101"/>
                                          </a:moveTo>
                                          <a:cubicBezTo>
                                            <a:pt x="21425" y="4526"/>
                                            <a:pt x="20967" y="5650"/>
                                            <a:pt x="20674" y="6379"/>
                                          </a:cubicBezTo>
                                          <a:cubicBezTo>
                                            <a:pt x="20381" y="7108"/>
                                            <a:pt x="20550" y="6835"/>
                                            <a:pt x="20134" y="7746"/>
                                          </a:cubicBezTo>
                                          <a:cubicBezTo>
                                            <a:pt x="19717" y="8658"/>
                                            <a:pt x="19023" y="10025"/>
                                            <a:pt x="18591" y="10936"/>
                                          </a:cubicBezTo>
                                          <a:cubicBezTo>
                                            <a:pt x="18159" y="11848"/>
                                            <a:pt x="18329" y="11574"/>
                                            <a:pt x="17974" y="12303"/>
                                          </a:cubicBezTo>
                                          <a:cubicBezTo>
                                            <a:pt x="17619" y="13032"/>
                                            <a:pt x="17172" y="13944"/>
                                            <a:pt x="16817" y="14582"/>
                                          </a:cubicBezTo>
                                          <a:cubicBezTo>
                                            <a:pt x="16462" y="15220"/>
                                            <a:pt x="16431" y="15129"/>
                                            <a:pt x="16200" y="15493"/>
                                          </a:cubicBezTo>
                                          <a:cubicBezTo>
                                            <a:pt x="15968" y="15858"/>
                                            <a:pt x="15953" y="15858"/>
                                            <a:pt x="15660" y="16405"/>
                                          </a:cubicBezTo>
                                          <a:cubicBezTo>
                                            <a:pt x="15366" y="16951"/>
                                            <a:pt x="15027" y="17589"/>
                                            <a:pt x="14734" y="18227"/>
                                          </a:cubicBezTo>
                                          <a:cubicBezTo>
                                            <a:pt x="14441" y="18865"/>
                                            <a:pt x="14456" y="19048"/>
                                            <a:pt x="14194" y="19594"/>
                                          </a:cubicBezTo>
                                          <a:cubicBezTo>
                                            <a:pt x="13932" y="20141"/>
                                            <a:pt x="13685" y="20597"/>
                                            <a:pt x="13422" y="20962"/>
                                          </a:cubicBezTo>
                                          <a:cubicBezTo>
                                            <a:pt x="13160" y="21326"/>
                                            <a:pt x="13098" y="21326"/>
                                            <a:pt x="12882" y="21417"/>
                                          </a:cubicBezTo>
                                          <a:cubicBezTo>
                                            <a:pt x="12666" y="21508"/>
                                            <a:pt x="12605" y="21417"/>
                                            <a:pt x="12342" y="21417"/>
                                          </a:cubicBezTo>
                                          <a:cubicBezTo>
                                            <a:pt x="12080" y="21417"/>
                                            <a:pt x="11880" y="21417"/>
                                            <a:pt x="11571" y="21417"/>
                                          </a:cubicBezTo>
                                          <a:cubicBezTo>
                                            <a:pt x="11262" y="21417"/>
                                            <a:pt x="11293" y="21600"/>
                                            <a:pt x="10800" y="21417"/>
                                          </a:cubicBezTo>
                                          <a:cubicBezTo>
                                            <a:pt x="10306" y="21235"/>
                                            <a:pt x="9596" y="20870"/>
                                            <a:pt x="9102" y="20506"/>
                                          </a:cubicBezTo>
                                          <a:cubicBezTo>
                                            <a:pt x="8609" y="20141"/>
                                            <a:pt x="8763" y="19868"/>
                                            <a:pt x="8331" y="19594"/>
                                          </a:cubicBezTo>
                                          <a:cubicBezTo>
                                            <a:pt x="7899" y="19321"/>
                                            <a:pt x="7374" y="19412"/>
                                            <a:pt x="6942" y="19139"/>
                                          </a:cubicBezTo>
                                          <a:cubicBezTo>
                                            <a:pt x="6510" y="18865"/>
                                            <a:pt x="6433" y="18410"/>
                                            <a:pt x="6171" y="18227"/>
                                          </a:cubicBezTo>
                                          <a:cubicBezTo>
                                            <a:pt x="5909" y="18045"/>
                                            <a:pt x="5878" y="18227"/>
                                            <a:pt x="5631" y="18227"/>
                                          </a:cubicBezTo>
                                          <a:cubicBezTo>
                                            <a:pt x="5384" y="18227"/>
                                            <a:pt x="5199" y="18227"/>
                                            <a:pt x="4937" y="18227"/>
                                          </a:cubicBezTo>
                                          <a:cubicBezTo>
                                            <a:pt x="4674" y="18227"/>
                                            <a:pt x="4582" y="18683"/>
                                            <a:pt x="4320" y="18227"/>
                                          </a:cubicBezTo>
                                          <a:cubicBezTo>
                                            <a:pt x="4057" y="17772"/>
                                            <a:pt x="3934" y="17134"/>
                                            <a:pt x="3625" y="15949"/>
                                          </a:cubicBezTo>
                                          <a:cubicBezTo>
                                            <a:pt x="3317" y="14764"/>
                                            <a:pt x="3070" y="13488"/>
                                            <a:pt x="2777" y="12303"/>
                                          </a:cubicBezTo>
                                          <a:cubicBezTo>
                                            <a:pt x="2484" y="11118"/>
                                            <a:pt x="2391" y="11210"/>
                                            <a:pt x="2160" y="10025"/>
                                          </a:cubicBezTo>
                                          <a:cubicBezTo>
                                            <a:pt x="1928" y="8840"/>
                                            <a:pt x="1836" y="7564"/>
                                            <a:pt x="1620" y="6379"/>
                                          </a:cubicBezTo>
                                          <a:cubicBezTo>
                                            <a:pt x="1404" y="5194"/>
                                            <a:pt x="1296" y="4921"/>
                                            <a:pt x="1080" y="4101"/>
                                          </a:cubicBezTo>
                                          <a:cubicBezTo>
                                            <a:pt x="864" y="3281"/>
                                            <a:pt x="756" y="3098"/>
                                            <a:pt x="540" y="2278"/>
                                          </a:cubicBezTo>
                                          <a:cubicBezTo>
                                            <a:pt x="324" y="1458"/>
                                            <a:pt x="97" y="425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14" name="任意多边形 1114"/>
                                  <wps:cNvSpPr/>
                                  <wps:spPr>
                                    <a:xfrm>
                                      <a:off x="4710" y="1916"/>
                                      <a:ext cx="1" cy="22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2112"/>
                                            <a:pt x="0" y="7200"/>
                                            <a:pt x="0" y="11520"/>
                                          </a:cubicBezTo>
                                          <a:cubicBezTo>
                                            <a:pt x="0" y="15840"/>
                                            <a:pt x="0" y="19776"/>
                                            <a:pt x="0" y="21600"/>
                                          </a:cubicBezTo>
                                        </a:path>
                                      </a:pathLst>
                                    </a:custGeom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15" name="任意多边形 1115"/>
                                  <wps:cNvSpPr/>
                                  <wps:spPr>
                                    <a:xfrm>
                                      <a:off x="1440" y="2345"/>
                                      <a:ext cx="231" cy="34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1402" y="1314"/>
                                          </a:moveTo>
                                          <a:cubicBezTo>
                                            <a:pt x="3740" y="1189"/>
                                            <a:pt x="10098" y="0"/>
                                            <a:pt x="14025" y="1314"/>
                                          </a:cubicBezTo>
                                          <a:cubicBezTo>
                                            <a:pt x="17953" y="2629"/>
                                            <a:pt x="21600" y="5822"/>
                                            <a:pt x="21038" y="7888"/>
                                          </a:cubicBezTo>
                                          <a:cubicBezTo>
                                            <a:pt x="20477" y="9954"/>
                                            <a:pt x="11501" y="9579"/>
                                            <a:pt x="11220" y="11645"/>
                                          </a:cubicBezTo>
                                          <a:cubicBezTo>
                                            <a:pt x="10940" y="13711"/>
                                            <a:pt x="19916" y="16340"/>
                                            <a:pt x="19636" y="18219"/>
                                          </a:cubicBezTo>
                                          <a:cubicBezTo>
                                            <a:pt x="19355" y="20097"/>
                                            <a:pt x="13745" y="20473"/>
                                            <a:pt x="9818" y="21036"/>
                                          </a:cubicBezTo>
                                          <a:cubicBezTo>
                                            <a:pt x="5890" y="21600"/>
                                            <a:pt x="1776" y="21099"/>
                                            <a:pt x="0" y="21036"/>
                                          </a:cubicBezTo>
                                        </a:path>
                                      </a:pathLst>
                                    </a:custGeom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17" name="任意多边形 1117"/>
                                  <wps:cNvSpPr/>
                                  <wps:spPr>
                                    <a:xfrm>
                                      <a:off x="5370" y="2411"/>
                                      <a:ext cx="264" cy="3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2290" y="144"/>
                                            <a:pt x="8099" y="432"/>
                                            <a:pt x="12272" y="1080"/>
                                          </a:cubicBezTo>
                                          <a:cubicBezTo>
                                            <a:pt x="16445" y="1728"/>
                                            <a:pt x="20127" y="1296"/>
                                            <a:pt x="20863" y="3240"/>
                                          </a:cubicBezTo>
                                          <a:cubicBezTo>
                                            <a:pt x="21600" y="5184"/>
                                            <a:pt x="18654" y="8856"/>
                                            <a:pt x="15954" y="10800"/>
                                          </a:cubicBezTo>
                                          <a:cubicBezTo>
                                            <a:pt x="13254" y="12744"/>
                                            <a:pt x="6872" y="12096"/>
                                            <a:pt x="7363" y="12960"/>
                                          </a:cubicBezTo>
                                          <a:cubicBezTo>
                                            <a:pt x="7854" y="13824"/>
                                            <a:pt x="17918" y="13392"/>
                                            <a:pt x="18409" y="15120"/>
                                          </a:cubicBezTo>
                                          <a:cubicBezTo>
                                            <a:pt x="18900" y="16848"/>
                                            <a:pt x="11781" y="20376"/>
                                            <a:pt x="9818" y="21600"/>
                                          </a:cubicBezTo>
                                        </a:path>
                                      </a:pathLst>
                                    </a:custGeom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18" name="椭圆 1118"/>
                                  <wps:cNvSpPr/>
                                  <wps:spPr>
                                    <a:xfrm>
                                      <a:off x="5325" y="2306"/>
                                      <a:ext cx="435" cy="480"/>
                                    </a:xfrm>
                                    <a:prstGeom prst="ellipse">
                                      <a:avLst/>
                                    </a:prstGeom>
                                    <a:gradFill flip="none"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 scaled="0"/>
                                    </a:gradFill>
                                    <a:ln w="15875" cap="flat" cmpd="sng">
                                      <a:solidFill>
                                        <a:srgbClr val="739CC3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1119" name="任意多边形 1119"/>
                                <wps:cNvSpPr/>
                                <wps:spPr>
                                  <a:xfrm>
                                    <a:off x="3981" y="1991"/>
                                    <a:ext cx="384" cy="27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600" h="21600">
                                        <a:moveTo>
                                          <a:pt x="506" y="21600"/>
                                        </a:moveTo>
                                        <a:cubicBezTo>
                                          <a:pt x="450" y="20080"/>
                                          <a:pt x="0" y="16560"/>
                                          <a:pt x="506" y="13200"/>
                                        </a:cubicBezTo>
                                        <a:cubicBezTo>
                                          <a:pt x="1012" y="9840"/>
                                          <a:pt x="1181" y="7200"/>
                                          <a:pt x="3037" y="4800"/>
                                        </a:cubicBezTo>
                                        <a:cubicBezTo>
                                          <a:pt x="4893" y="2400"/>
                                          <a:pt x="7256" y="1680"/>
                                          <a:pt x="9787" y="1200"/>
                                        </a:cubicBezTo>
                                        <a:cubicBezTo>
                                          <a:pt x="12318" y="720"/>
                                          <a:pt x="13331" y="2640"/>
                                          <a:pt x="15693" y="2400"/>
                                        </a:cubicBezTo>
                                        <a:cubicBezTo>
                                          <a:pt x="18056" y="2160"/>
                                          <a:pt x="20531" y="480"/>
                                          <a:pt x="21600" y="0"/>
                                        </a:cubicBezTo>
                                      </a:path>
                                    </a:pathLst>
                                  </a:custGeom>
                                  <a:ln w="15875" cap="flat" cmpd="sng">
                                    <a:solidFill>
                                      <a:srgbClr val="739CC3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154" name="任意多边形 1154"/>
                                <wps:cNvSpPr/>
                                <wps:spPr>
                                  <a:xfrm>
                                    <a:off x="2235" y="2003"/>
                                    <a:ext cx="375" cy="24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600" h="21600">
                                        <a:moveTo>
                                          <a:pt x="0" y="21600"/>
                                        </a:moveTo>
                                        <a:cubicBezTo>
                                          <a:pt x="518" y="19911"/>
                                          <a:pt x="1900" y="16000"/>
                                          <a:pt x="2592" y="12266"/>
                                        </a:cubicBezTo>
                                        <a:cubicBezTo>
                                          <a:pt x="3283" y="8533"/>
                                          <a:pt x="2073" y="5333"/>
                                          <a:pt x="3456" y="2933"/>
                                        </a:cubicBezTo>
                                        <a:cubicBezTo>
                                          <a:pt x="4838" y="533"/>
                                          <a:pt x="7084" y="0"/>
                                          <a:pt x="9504" y="266"/>
                                        </a:cubicBezTo>
                                        <a:cubicBezTo>
                                          <a:pt x="11923" y="533"/>
                                          <a:pt x="13132" y="3466"/>
                                          <a:pt x="15552" y="4266"/>
                                        </a:cubicBezTo>
                                        <a:cubicBezTo>
                                          <a:pt x="17971" y="5066"/>
                                          <a:pt x="20505" y="4355"/>
                                          <a:pt x="21600" y="4266"/>
                                        </a:cubicBezTo>
                                      </a:path>
                                    </a:pathLst>
                                  </a:custGeom>
                                  <a:ln w="15875" cap="flat" cmpd="sng">
                                    <a:solidFill>
                                      <a:srgbClr val="739CC3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155" name="任意多边形 1155"/>
                                <wps:cNvSpPr/>
                                <wps:spPr>
                                  <a:xfrm>
                                    <a:off x="480" y="2129"/>
                                    <a:ext cx="480" cy="29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600" h="21600">
                                        <a:moveTo>
                                          <a:pt x="0" y="21600"/>
                                        </a:moveTo>
                                        <a:cubicBezTo>
                                          <a:pt x="225" y="20000"/>
                                          <a:pt x="810" y="16145"/>
                                          <a:pt x="1350" y="12872"/>
                                        </a:cubicBezTo>
                                        <a:cubicBezTo>
                                          <a:pt x="1890" y="9600"/>
                                          <a:pt x="1485" y="7636"/>
                                          <a:pt x="2700" y="5236"/>
                                        </a:cubicBezTo>
                                        <a:cubicBezTo>
                                          <a:pt x="3915" y="2836"/>
                                          <a:pt x="5535" y="1745"/>
                                          <a:pt x="7425" y="872"/>
                                        </a:cubicBezTo>
                                        <a:cubicBezTo>
                                          <a:pt x="9315" y="0"/>
                                          <a:pt x="10260" y="436"/>
                                          <a:pt x="12150" y="872"/>
                                        </a:cubicBezTo>
                                        <a:cubicBezTo>
                                          <a:pt x="14040" y="1309"/>
                                          <a:pt x="14985" y="1745"/>
                                          <a:pt x="16875" y="3054"/>
                                        </a:cubicBezTo>
                                        <a:cubicBezTo>
                                          <a:pt x="18765" y="4363"/>
                                          <a:pt x="20745" y="6618"/>
                                          <a:pt x="21600" y="7418"/>
                                        </a:cubicBezTo>
                                      </a:path>
                                    </a:pathLst>
                                  </a:custGeom>
                                  <a:ln w="15875" cap="flat" cmpd="sng">
                                    <a:solidFill>
                                      <a:srgbClr val="739CC3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1156" name="任意多边形 1156"/>
                            <wps:cNvSpPr/>
                            <wps:spPr>
                              <a:xfrm>
                                <a:off x="3021" y="2096"/>
                                <a:ext cx="144" cy="2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1350" y="3951"/>
                                    </a:moveTo>
                                    <a:cubicBezTo>
                                      <a:pt x="4500" y="3248"/>
                                      <a:pt x="14400" y="0"/>
                                      <a:pt x="17100" y="1317"/>
                                    </a:cubicBezTo>
                                    <a:cubicBezTo>
                                      <a:pt x="19800" y="2634"/>
                                      <a:pt x="18000" y="6848"/>
                                      <a:pt x="14850" y="10536"/>
                                    </a:cubicBezTo>
                                    <a:cubicBezTo>
                                      <a:pt x="11700" y="14224"/>
                                      <a:pt x="0" y="17912"/>
                                      <a:pt x="1350" y="19756"/>
                                    </a:cubicBezTo>
                                    <a:cubicBezTo>
                                      <a:pt x="2700" y="21600"/>
                                      <a:pt x="17250" y="19931"/>
                                      <a:pt x="21600" y="19756"/>
                                    </a:cubicBezTo>
                                  </a:path>
                                </a:pathLst>
                              </a:custGeom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157" name="任意多边形 1157"/>
                          <wps:cNvSpPr/>
                          <wps:spPr>
                            <a:xfrm>
                              <a:off x="5561" y="2393"/>
                              <a:ext cx="1" cy="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cubicBezTo>
                                    <a:pt x="0" y="1954"/>
                                    <a:pt x="0" y="6480"/>
                                    <a:pt x="0" y="10800"/>
                                  </a:cubicBezTo>
                                  <a:cubicBezTo>
                                    <a:pt x="0" y="15120"/>
                                    <a:pt x="0" y="19645"/>
                                    <a:pt x="0" y="21600"/>
                                  </a:cubicBezTo>
                                </a:path>
                              </a:pathLst>
                            </a:cu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58" name="任意多边形 1158"/>
                          <wps:cNvSpPr/>
                          <wps:spPr>
                            <a:xfrm>
                              <a:off x="1451" y="968"/>
                              <a:ext cx="105" cy="2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cubicBezTo>
                                    <a:pt x="4731" y="374"/>
                                    <a:pt x="21600" y="561"/>
                                    <a:pt x="21600" y="2805"/>
                                  </a:cubicBezTo>
                                  <a:cubicBezTo>
                                    <a:pt x="21600" y="5049"/>
                                    <a:pt x="0" y="7854"/>
                                    <a:pt x="0" y="11220"/>
                                  </a:cubicBezTo>
                                  <a:cubicBezTo>
                                    <a:pt x="0" y="14587"/>
                                    <a:pt x="21600" y="17672"/>
                                    <a:pt x="21600" y="19636"/>
                                  </a:cubicBezTo>
                                  <a:cubicBezTo>
                                    <a:pt x="21600" y="21600"/>
                                    <a:pt x="4731" y="20945"/>
                                    <a:pt x="0" y="21038"/>
                                  </a:cubicBezTo>
                                </a:path>
                              </a:pathLst>
                            </a:cu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159" name="任意多边形 1159"/>
                        <wps:cNvSpPr/>
                        <wps:spPr>
                          <a:xfrm>
                            <a:off x="3971" y="257"/>
                            <a:ext cx="225" cy="2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2256"/>
                                </a:moveTo>
                                <a:cubicBezTo>
                                  <a:pt x="2016" y="2041"/>
                                  <a:pt x="7776" y="0"/>
                                  <a:pt x="10080" y="2256"/>
                                </a:cubicBezTo>
                                <a:cubicBezTo>
                                  <a:pt x="12384" y="4513"/>
                                  <a:pt x="9216" y="9671"/>
                                  <a:pt x="11520" y="13540"/>
                                </a:cubicBezTo>
                                <a:cubicBezTo>
                                  <a:pt x="13824" y="17408"/>
                                  <a:pt x="19584" y="20202"/>
                                  <a:pt x="21600" y="21600"/>
                                </a:cubicBezTo>
                              </a:path>
                            </a:pathLst>
                          </a:cu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5" o:spid="_x0000_s1026" o:spt="203" style="position:absolute;left:0pt;margin-left:-0.65pt;margin-top:7.65pt;height:144.8pt;width:309pt;z-index:251572224;mso-width-relative:page;mso-height-relative:page;" coordsize="6180,2896" o:gfxdata="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">
                <o:lock v:ext="edit" aspectratio="f"/>
                <v:group id="_x0000_s1026" o:spid="_x0000_s1026" o:spt="203" style="position:absolute;left:0;top:0;height:2896;width:6180;" coordsize="6180,2896" o:gfxdata="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XPB2lsAAAADdAAAADwAAAAAAAAABACAAAAAiAAAAZHJzL2Rvd25yZXYu&#10;eG1sUEsBAhQAFAAAAAgAh07iQDMvBZ47AAAAOQAAABUAAAAAAAAAAQAgAAAADwEAAGRycy9ncm91&#10;cHNoYXBleG1sLnhtbFBLBQYAAAAABgAGAGABAADMAwAAAAA=&#10;">
                  <o:lock v:ext="edit" aspectratio="f"/>
                  <v:group id="_x0000_s1026" o:spid="_x0000_s1026" o:spt="203" style="position:absolute;left:0;top:0;height:2896;width:6180;" coordsize="6180,2896" o:gfxdata="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M7zTDb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100" style="position:absolute;left:2391;top:341;height:282;width:354;" filled="f" stroked="t" coordsize="21600,21600" o:gfxdata="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zdb74A&#10;AADdAAAADwAAAAAAAAABACAAAAAiAAAAZHJzL2Rvd25yZXYueG1sUEsBAhQAFAAAAAgAh07iQDMv&#10;BZ47AAAAOQAAABAAAAAAAAAAAQAgAAAADQEAAGRycy9zaGFwZXhtbC54bWxQSwUGAAAAAAYABgBb&#10;AQAAtwMAAAAA&#10;" path="m1464,0c1464,1455,1464,4825,1464,8042c1464,11259,0,13557,1464,16085c2928,18612,6040,19761,8786,20680c11532,21600,12630,21140,15193,20680c17755,20221,20440,18842,21600,18382e">
                      <v:fill on="f" focussize="0,0"/>
                      <v:stroke weight="1.25pt" color="#739CC3" joinstyle="round"/>
                      <v:imagedata o:title=""/>
                      <o:lock v:ext="edit" aspectratio="f"/>
                    </v:shape>
                    <v:shape id="_x0000_s1026" o:spid="_x0000_s1026" o:spt="100" style="position:absolute;left:630;top:551;height:258;width:345;" filled="f" stroked="t" coordsize="21600,21600" o:gfxdata="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oHj0vQAA&#10;AN0AAAAPAAAAAAAAAAEAIAAAACIAAABkcnMvZG93bnJldi54bWxQSwECFAAUAAAACACHTuJAMy8F&#10;njsAAAA5AAAAEAAAAAAAAAABACAAAAAMAQAAZHJzL3NoYXBleG1sLnhtbFBLBQYAAAAABgAGAFsB&#10;AAC2AwAAAAA=&#10;" path="m0,0c500,2093,1878,7032,2817,11302c3756,15572,3756,21097,4695,21348c5634,21600,5634,14818,7513,12558c9391,10297,11269,11051,14086,10046c16904,9041,20222,7953,21600,7534e">
                      <v:fill on="f" focussize="0,0"/>
                      <v:stroke weight="1.25pt" color="#739CC3" joinstyle="round"/>
                      <v:imagedata o:title=""/>
                      <o:lock v:ext="edit" aspectratio="f"/>
                    </v:shape>
                    <v:group id="_x0000_s1026" o:spid="_x0000_s1026" o:spt="203" style="position:absolute;left:0;top:0;height:2896;width:6180;" coordsize="6180,2896" o:gfxdata="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8twlb0AAADd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_x0000_s1026" o:spid="_x0000_s1026" o:spt="20" style="position:absolute;left:1005;top:1457;flip:x y;height:15;width:930;" filled="f" stroked="t" coordsize="21600,21600" o:gfxdata="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olJO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25pt" color="#739CC3" joinstyle="round" endarrow="block"/>
                        <v:imagedata o:title=""/>
                        <o:lock v:ext="edit" aspectratio="f"/>
                      </v:line>
                      <v:group id="_x0000_s1026" o:spid="_x0000_s1026" o:spt="203" style="position:absolute;left:0;top:0;height:2896;width:6180;" coordsize="6180,2896" o:gfxdata="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vFVLeb0AAADd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0;top:0;height:2896;width:6180;" coordsize="6180,2896" o:gfxdata="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0xnu4r0AAADd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rect id="_x0000_s1026" o:spid="_x0000_s1026" o:spt="1" style="position:absolute;left:0;top:947;height:885;width:1005;" fillcolor="#BBD5F0" filled="t" stroked="t" coordsize="21600,21600" o:gfxdata="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9iSpH&#10;wAAAAN0AAAAPAAAAAAAAAAEAIAAAACIAAABkcnMvZG93bnJldi54bWxQSwECFAAUAAAACACHTuJA&#10;My8FnjsAAAA5AAAAEAAAAAAAAAABACAAAAAPAQAAZHJzL3NoYXBleG1sLnhtbFBLBQYAAAAABgAG&#10;AFsBAAC5AwAAAAA=&#10;">
                            <v:fill type="gradient" on="t" color2="#9CBEE0" focus="100%" focussize="0,0">
                              <o:fill type="gradientUnscaled" v:ext="backwardCompatible"/>
                            </v:fill>
                            <v:stroke weight="1.25pt" color="#739CC3" joinstyle="miter"/>
                            <v:imagedata o:title=""/>
                            <o:lock v:ext="edit" aspectratio="f"/>
                          </v:rect>
                          <v:rect id="_x0000_s1026" o:spid="_x0000_s1026" o:spt="1" style="position:absolute;left:1800;top:902;height:900;width:930;" fillcolor="#BBD5F0" filled="t" stroked="t" coordsize="21600,21600" o:gfxdata="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sWP3L4A&#10;AADdAAAADwAAAAAAAAABACAAAAAiAAAAZHJzL2Rvd25yZXYueG1sUEsBAhQAFAAAAAgAh07iQDMv&#10;BZ47AAAAOQAAABAAAAAAAAAAAQAgAAAADQEAAGRycy9zaGFwZXhtbC54bWxQSwUGAAAAAAYABgBb&#10;AQAAtwMAAAAA&#10;">
                            <v:fill type="gradient" on="t" color2="#9CBEE0" focus="100%" focussize="0,0">
                              <o:fill type="gradientUnscaled" v:ext="backwardCompatible"/>
                            </v:fill>
                            <v:stroke weight="1.25pt" color="#739CC3" joinstyle="miter"/>
                            <v:imagedata o:title=""/>
                            <o:lock v:ext="edit" aspectratio="f"/>
                          </v:rect>
                          <v:rect id="_x0000_s1026" o:spid="_x0000_s1026" o:spt="1" style="position:absolute;left:3450;top:902;height:915;width:930;" fillcolor="#BBD5F0" filled="t" stroked="t" coordsize="21600,21600" o:gfxdata="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FLxb&#10;wAAAAN0AAAAPAAAAAAAAAAEAIAAAACIAAABkcnMvZG93bnJldi54bWxQSwECFAAUAAAACACHTuJA&#10;My8FnjsAAAA5AAAAEAAAAAAAAAABACAAAAAPAQAAZHJzL3NoYXBleG1sLnhtbFBLBQYAAAAABgAG&#10;AFsBAAC5AwAAAAA=&#10;">
                            <v:fill type="gradient" on="t" color2="#9CBEE0" focus="100%" focussize="0,0">
                              <o:fill type="gradientUnscaled" v:ext="backwardCompatible"/>
                            </v:fill>
                            <v:stroke weight="1.25pt" color="#739CC3" joinstyle="miter"/>
                            <v:imagedata o:title=""/>
                            <o:lock v:ext="edit" aspectratio="f"/>
                          </v:rect>
                          <v:rect id="_x0000_s1026" o:spid="_x0000_s1026" o:spt="1" style="position:absolute;left:5176;top:888;height:945;width:1005;" fillcolor="#BBD5F0" filled="t" stroked="t" coordsize="21600,21600" o:gfxdata="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YGcC8AAAA&#10;3QAAAA8AAAAAAAAAAQAgAAAAIgAAAGRycy9kb3ducmV2LnhtbFBLAQIUABQAAAAIAIdO4kAzLwWe&#10;OwAAADkAAAAQAAAAAAAAAAEAIAAAAAsBAABkcnMvc2hhcGV4bWwueG1sUEsFBgAAAAAGAAYAWwEA&#10;ALUDAAAAAA==&#10;">
                            <v:fill type="gradient" on="t" color2="#9CBEE0" focus="100%" focussize="0,0">
                              <o:fill type="gradientUnscaled" v:ext="backwardCompatible"/>
                            </v:fill>
                            <v:stroke weight="1.25pt" color="#739CC3" joinstyle="miter"/>
                            <v:imagedata o:title=""/>
                            <o:lock v:ext="edit" aspectratio="f"/>
                          </v:rect>
                          <v:shape id="_x0000_s1026" o:spid="_x0000_s1026" o:spt="100" style="position:absolute;left:1500;top:1031;height:210;width:1;" filled="f" stroked="t" coordsize="21600,21600" o:gfxdata="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dHdb4A&#10;AADdAAAADwAAAAAAAAABACAAAAAiAAAAZHJzL2Rvd25yZXYueG1sUEsBAhQAFAAAAAgAh07iQDMv&#10;BZ47AAAAOQAAABAAAAAAAAAAAQAgAAAADQEAAGRycy9zaGFwZXhtbC54bWxQSwUGAAAAAAYABgBb&#10;AQAAtwMAAAAA&#10;" path="m0,0c0,1954,0,6480,0,10800c0,15120,0,19645,0,21600e">
                            <v:fill on="f" focussize="0,0"/>
                            <v:stroke weight="1.25pt" color="#739CC3" joinstyle="round"/>
                            <v:imagedata o:title=""/>
                            <o:lock v:ext="edit" aspectratio="f"/>
                          </v:shape>
                          <v:shape id="_x0000_s1026" o:spid="_x0000_s1026" o:spt="10" type="#_x0000_t10" style="position:absolute;left:1335;top:926;height:375;width:330;" fillcolor="#BBD5F0" filled="t" stroked="t" coordsize="21600,21600" o:gfxdata="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wHZG8AAAA&#10;3QAAAA8AAAAAAAAAAQAgAAAAIgAAAGRycy9kb3ducmV2LnhtbFBLAQIUABQAAAAIAIdO4kAzLwWe&#10;OwAAADkAAAAQAAAAAAAAAAEAIAAAAAsBAABkcnMvc2hhcGV4bWwueG1sUEsFBgAAAAAGAAYAWwEA&#10;ALUDAAAAAA==&#10;" adj="6326">
                            <v:fill type="gradient" on="t" color2="#9CBEE0" focus="100%" focussize="0,0">
                              <o:fill type="gradientUnscaled" v:ext="backwardCompatible"/>
                            </v:fill>
                            <v:stroke weight="1.25pt" color="#739CC3" joinstyle="miter"/>
                            <v:imagedata o:title=""/>
                            <o:lock v:ext="edit" aspectratio="f"/>
                          </v:shape>
                          <v:shape id="_x0000_s1026" o:spid="_x0000_s1026" o:spt="100" style="position:absolute;left:2445;top:98;height:633;width:1431;" filled="f" stroked="t" coordsize="21600,21600" o:gfxdata="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J6mr4A&#10;AADdAAAADwAAAAAAAAABACAAAAAiAAAAZHJzL2Rvd25yZXYueG1sUEsBAhQAFAAAAAgAh07iQDMv&#10;BZ47AAAAOQAAABAAAAAAAAAAAQAgAAAADQEAAGRycy9zaGFwZXhtbC54bWxQSwUGAAAAAAYABgBb&#10;AQAAtwMAAAAA&#10;" path="m21509,21600c21494,20951,21600,19552,21283,18017c20966,16481,20467,15457,19924,13922c19381,12386,19109,11772,18566,10339c18022,8906,17841,8087,17207,6756c16573,5425,16166,4504,15396,3685c14626,2866,14173,3071,13358,2661c12543,2252,12045,2047,11320,1637c10596,1228,10415,921,9735,614c9056,307,8603,0,7924,102c7245,204,7109,307,6339,1126c5569,1945,4800,2866,4075,4197c3350,5527,3215,6346,2716,7780c2218,9213,2128,10032,1584,11363c1041,12693,286,13888,0,14434e">
                            <v:fill on="f" focussize="0,0"/>
                            <v:stroke weight="1.25pt" color="#739CC3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705;top:0;height:696;width:2955;" filled="f" stroked="t" coordsize="21600,21600" o:gfxdata="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7fAb4A&#10;AADdAAAADwAAAAAAAAABACAAAAAiAAAAZHJzL2Rvd25yZXYueG1sUEsBAhQAFAAAAAgAh07iQDMv&#10;BZ47AAAAOQAAABAAAAAAAAAAAQAgAAAADQEAAGRycy9zaGFwZXhtbC54bWxQSwUGAAAAAAYABgBb&#10;AQAAtwMAAAAA&#10;" path="m21600,12289c21351,11668,20722,10055,20284,9031c19845,8006,19779,7820,19407,7168c19034,6517,18793,6237,18420,5772c18047,5306,17894,5400,17543,4841c17192,4282,16994,3631,16665,2979c16337,2327,16249,1862,15898,1582c15547,1303,15284,1675,14911,1582c14538,1489,14473,1303,14034,1117c13595,931,13201,837,12718,651c12236,465,12017,279,11622,186c11227,93,11117,186,10745,186c10372,186,10109,0,9758,186c9407,372,9341,558,8990,1117c8640,1675,8398,2606,8004,2979c7609,3351,7455,2700,7017,2979c6578,3258,6315,3817,5811,4375c5306,4934,4934,5213,4495,5772c4056,6331,3969,6331,3618,7168c3267,8006,3070,8937,2741,9962c2412,10986,2280,11358,1973,12289c1666,13220,1469,13406,1206,14617c942,15827,899,16944,657,18341c416,19737,116,21010,0,21600e">
                            <v:fill on="f" focussize="0,0"/>
                            <v:stroke weight="1.25pt" color="#739CC3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2850;top:341;height:210;width:1;" filled="f" stroked="t" coordsize="21600,21600" o:gfxdata="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DxBdr4A&#10;AADdAAAADwAAAAAAAAABACAAAAAiAAAAZHJzL2Rvd25yZXYueG1sUEsBAhQAFAAAAAgAh07iQDMv&#10;BZ47AAAAOQAAABAAAAAAAAAAAQAgAAAADQEAAGRycy9zaGFwZXhtbC54bWxQSwUGAAAAAAYABgBb&#10;AQAAtwMAAAAA&#10;" path="m0,0c0,1954,0,6480,0,10800c0,15120,0,19645,0,21600e">
                            <v:fill on="f" focussize="0,0"/>
                            <v:stroke weight="1.25pt" color="#739CC3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1275;top:200;height:330;width:255;" filled="f" stroked="t" coordsize="21600,21600" o:gfxdata="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73Cf&#10;wAAAAN0AAAAPAAAAAAAAAAEAIAAAACIAAABkcnMvZG93bnJldi54bWxQSwECFAAUAAAACACHTuJA&#10;My8FnjsAAAA5AAAAEAAAAAAAAAABACAAAAAPAQAAZHJzL3NoYXBleG1sLnhtbFBLBQYAAAAABgAG&#10;AFsBAAC5AwAAAAA=&#10;" path="m0,5301c1609,4516,5336,2160,8894,1374c12451,589,16263,0,17788,1374c19312,2749,17534,5498,16517,8247c15501,10996,15247,12567,12705,15120c10164,17672,3811,20421,3811,21010c3811,21600,9148,18850,12705,18065c16263,17280,19990,17214,21600,17083e">
                            <v:fill on="f" focussize="0,0"/>
                            <v:stroke weight="1.25pt" color="#739CC3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3945;top:191;height:270;width:225;" filled="f" stroked="t" coordsize="21600,21600" o:gfxdata="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PVBL4A&#10;AADdAAAADwAAAAAAAAABACAAAAAiAAAAZHJzL2Rvd25yZXYueG1sUEsBAhQAFAAAAAgAh07iQDMv&#10;BZ47AAAAOQAAABAAAAAAAAAAAQAgAAAADQEAAGRycy9zaGFwZXhtbC54bWxQSwUGAAAAAAYABgBb&#10;AQAAtwMAAAAA&#10;" path="m0,3600c1920,2960,6912,0,10080,1200c13248,2400,15552,6240,15840,9600c16128,12960,10368,15600,11520,18000c12672,20400,19488,21040,21600,21600e">
                            <v:fill on="f" focussize="0,0"/>
                            <v:stroke weight="1.25pt" color="#739CC3" joinstyle="round"/>
                            <v:imagedata o:title=""/>
                            <o:lock v:ext="edit" aspectratio="f"/>
                          </v:shape>
                          <v:shape id="_x0000_s1026" o:spid="_x0000_s1026" o:spt="3" type="#_x0000_t3" style="position:absolute;left:3855;top:161;height:375;width:465;" fillcolor="#BBD5F0" filled="t" stroked="t" coordsize="21600,21600" o:gfxdata="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2AcJ&#10;wAAAAN0AAAAPAAAAAAAAAAEAIAAAACIAAABkcnMvZG93bnJldi54bWxQSwECFAAUAAAACACHTuJA&#10;My8FnjsAAAA5AAAAEAAAAAAAAAABACAAAAAPAQAAZHJzL3NoYXBleG1sLnhtbFBLBQYAAAAABgAG&#10;AFsBAAC5AwAAAAA=&#10;">
                            <v:fill type="gradient" on="t" color2="#9CBEE0" focus="100%" focussize="0,0">
                              <o:fill type="gradientUnscaled" v:ext="backwardCompatible"/>
                            </v:fill>
                            <v:stroke weight="1.25pt" color="#739CC3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4170;top:1946;height:360;width:1275;" filled="f" stroked="t" coordsize="21600,21600" o:gfxdata="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MT9+/&#10;AAAA3QAAAA8AAAAAAAAAAQAgAAAAIgAAAGRycy9kb3ducmV2LnhtbFBLAQIUABQAAAAIAIdO4kAz&#10;LwWeOwAAADkAAAAQAAAAAAAAAAEAIAAAAA4BAABkcnMvc2hhcGV4bWwueG1sUEsFBgAAAAAGAAYA&#10;WwEAALgDAAAAAA==&#10;" path="m21600,0c21227,840,20380,3060,19567,4500c18753,5940,18296,6300,17534,7200c16771,8100,16466,8280,15755,9000c15043,9720,14688,9540,13976,10800c13264,12060,12909,13860,12197,15300c11486,16740,11181,17100,10418,18000c9656,18900,9148,19080,8385,19800c7623,20520,7318,21600,6607,21600c5895,21600,5387,21420,4828,19800c4269,18180,4421,15480,3811,13500c3201,11520,2541,11520,1778,9900c1016,8280,321,6240,0,5400e">
                            <v:fill on="f" focussize="0,0"/>
                            <v:stroke weight="1.25pt" color="#739CC3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2385;top:2006;height:561;width:2670;" filled="f" stroked="t" coordsize="21600,21600" o:gfxdata="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7RqL4A&#10;AADdAAAADwAAAAAAAAABACAAAAAiAAAAZHJzL2Rvd25yZXYueG1sUEsBAhQAFAAAAAgAh07iQDMv&#10;BZ47AAAAOQAAABAAAAAAAAAAAQAgAAAADQEAAGRycy9zaGFwZXhtbC54bWxQSwUGAAAAAAYABgBb&#10;AQAAtwMAAAAA&#10;" path="m21600,4620c21454,5005,21163,5890,20750,6930c20337,7970,19949,8894,19537,9818c19124,10742,19051,10857,18687,11550c18323,12243,18080,12590,17716,13283c17352,13976,17207,14322,16867,15016c16527,15709,16382,16055,16017,16748c15653,17441,15411,17788,15047,18481c14683,19174,14610,19636,14197,20213c13785,20791,13445,21137,12984,21368c12523,21600,12304,21368,11892,21368c11479,21368,11285,21484,10921,21368c10557,21253,10435,21137,10071,20791c9707,20444,9465,19867,9101,19636c8737,19405,8640,19982,8251,19636c7863,19289,7572,18365,7159,17903c6746,17441,6625,17557,6188,17326c5751,17095,5387,17210,4975,16748c4562,16286,4489,15362,4125,15016c3761,14669,3519,15940,3155,15016c2791,14091,2645,12012,2305,10395c1965,8778,1747,8432,1456,6930c1164,5428,1140,4273,849,2887c558,1501,153,500,0,0e">
                            <v:fill on="f" focussize="0,0"/>
                            <v:stroke weight="1.25pt" color="#739CC3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630;top:2186;height:711;width:4200;" filled="f" stroked="t" coordsize="21600,21600" o:gfxdata="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J0M74A&#10;AADdAAAADwAAAAAAAAABACAAAAAiAAAAZHJzL2Rvd25yZXYueG1sUEsBAhQAFAAAAAgAh07iQDMv&#10;BZ47AAAAOQAAABAAAAAAAAAAAQAgAAAADQEAAGRycy9zaGFwZXhtbC54bWxQSwUGAAAAAAYABgBb&#10;AQAAtwMAAAAA&#10;" path="m21600,4101c21425,4526,20967,5650,20674,6379c20381,7108,20550,6835,20134,7746c19717,8658,19023,10025,18591,10936c18159,11848,18329,11574,17974,12303c17619,13032,17172,13944,16817,14582c16462,15220,16431,15129,16200,15493c15968,15858,15953,15858,15660,16405c15366,16951,15027,17589,14734,18227c14441,18865,14456,19048,14194,19594c13932,20141,13685,20597,13422,20962c13160,21326,13098,21326,12882,21417c12666,21508,12605,21417,12342,21417c12080,21417,11880,21417,11571,21417c11262,21417,11293,21600,10800,21417c10306,21235,9596,20870,9102,20506c8609,20141,8763,19868,8331,19594c7899,19321,7374,19412,6942,19139c6510,18865,6433,18410,6171,18227c5909,18045,5878,18227,5631,18227c5384,18227,5199,18227,4937,18227c4674,18227,4582,18683,4320,18227c4057,17772,3934,17134,3625,15949c3317,14764,3070,13488,2777,12303c2484,11118,2391,11210,2160,10025c1928,8840,1836,7564,1620,6379c1404,5194,1296,4921,1080,4101c864,3281,756,3098,540,2278c324,1458,97,425,0,0e">
                            <v:fill on="f" focussize="0,0"/>
                            <v:stroke weight="1.25pt" color="#739CC3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4710;top:1916;height:225;width:1;" filled="f" stroked="t" coordsize="21600,21600" o:gfxdata="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nvsR74A&#10;AADdAAAADwAAAAAAAAABACAAAAAiAAAAZHJzL2Rvd25yZXYueG1sUEsBAhQAFAAAAAgAh07iQDMv&#10;BZ47AAAAOQAAABAAAAAAAAAAAQAgAAAADQEAAGRycy9zaGFwZXhtbC54bWxQSwUGAAAAAAYABgBb&#10;AQAAtwMAAAAA&#10;" path="m0,0c0,2112,0,7200,0,11520c0,15840,0,19776,0,21600e">
                            <v:fill on="f" focussize="0,0"/>
                            <v:stroke weight="1.25pt" color="#739CC3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1440;top:2345;height:345;width:231;" filled="f" stroked="t" coordsize="21600,21600" o:gfxdata="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dJ3L4A&#10;AADdAAAADwAAAAAAAAABACAAAAAiAAAAZHJzL2Rvd25yZXYueG1sUEsBAhQAFAAAAAgAh07iQDMv&#10;BZ47AAAAOQAAABAAAAAAAAAAAQAgAAAADQEAAGRycy9zaGFwZXhtbC54bWxQSwUGAAAAAAYABgBb&#10;AQAAtwMAAAAA&#10;" path="m1402,1314c3740,1189,10098,0,14025,1314c17953,2629,21600,5822,21038,7888c20477,9954,11501,9579,11220,11645c10940,13711,19916,16340,19636,18219c19355,20097,13745,20473,9818,21036c5890,21600,1776,21099,0,21036e">
                            <v:fill on="f" focussize="0,0"/>
                            <v:stroke weight="1.25pt" color="#739CC3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5370;top:2411;height:300;width:264;" filled="f" stroked="t" coordsize="21600,21600" o:gfxdata="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lyML4A&#10;AADdAAAADwAAAAAAAAABACAAAAAiAAAAZHJzL2Rvd25yZXYueG1sUEsBAhQAFAAAAAgAh07iQDMv&#10;BZ47AAAAOQAAABAAAAAAAAAAAQAgAAAADQEAAGRycy9zaGFwZXhtbC54bWxQSwUGAAAAAAYABgBb&#10;AQAAtwMAAAAA&#10;" path="m0,0c2290,144,8099,432,12272,1080c16445,1728,20127,1296,20863,3240c21600,5184,18654,8856,15954,10800c13254,12744,6872,12096,7363,12960c7854,13824,17918,13392,18409,15120c18900,16848,11781,20376,9818,21600e">
                            <v:fill on="f" focussize="0,0"/>
                            <v:stroke weight="1.25pt" color="#739CC3" joinstyle="round"/>
                            <v:imagedata o:title=""/>
                            <o:lock v:ext="edit" aspectratio="f"/>
                          </v:shape>
                          <v:shape id="_x0000_s1026" o:spid="_x0000_s1026" o:spt="3" type="#_x0000_t3" style="position:absolute;left:5325;top:2306;height:480;width:435;" fillcolor="#BBD5F0" filled="t" stroked="t" coordsize="21600,21600" o:gfxdata="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rgsP&#10;wAAAAN0AAAAPAAAAAAAAAAEAIAAAACIAAABkcnMvZG93bnJldi54bWxQSwECFAAUAAAACACHTuJA&#10;My8FnjsAAAA5AAAAEAAAAAAAAAABACAAAAAPAQAAZHJzL3NoYXBleG1sLnhtbFBLBQYAAAAABgAG&#10;AFsBAAC5AwAAAAA=&#10;">
                            <v:fill type="gradient" on="t" color2="#9CBEE0" focus="100%" focussize="0,0">
                              <o:fill type="gradientUnscaled" v:ext="backwardCompatible"/>
                            </v:fill>
                            <v:stroke weight="1.25pt" color="#739CC3" joinstyle="round"/>
                            <v:imagedata o:title=""/>
                            <o:lock v:ext="edit" aspectratio="f"/>
                          </v:shape>
                        </v:group>
                        <v:shape id="_x0000_s1026" o:spid="_x0000_s1026" o:spt="100" style="position:absolute;left:3981;top:1991;height:270;width:384;" filled="f" stroked="t" coordsize="21600,21600" o:gfxdata="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pD2b4A&#10;AADdAAAADwAAAAAAAAABACAAAAAiAAAAZHJzL2Rvd25yZXYueG1sUEsBAhQAFAAAAAgAh07iQDMv&#10;BZ47AAAAOQAAABAAAAAAAAAAAQAgAAAADQEAAGRycy9zaGFwZXhtbC54bWxQSwUGAAAAAAYABgBb&#10;AQAAtwMAAAAA&#10;" path="m506,21600c450,20080,0,16560,506,13200c1012,9840,1181,7200,3037,4800c4893,2400,7256,1680,9787,1200c12318,720,13331,2640,15693,2400c18056,2160,20531,480,21600,0e">
                          <v:fill on="f" focussize="0,0"/>
                          <v:stroke weight="1.25pt" color="#739CC3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2235;top:2003;height:243;width:375;" filled="f" stroked="t" coordsize="21600,21600" o:gfxdata="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RVYe/&#10;AAAA3QAAAA8AAAAAAAAAAQAgAAAAIgAAAGRycy9kb3ducmV2LnhtbFBLAQIUABQAAAAIAIdO4kAz&#10;LwWeOwAAADkAAAAQAAAAAAAAAAEAIAAAAA4BAABkcnMvc2hhcGV4bWwueG1sUEsFBgAAAAAGAAYA&#10;WwEAALgDAAAAAA==&#10;" path="m0,21600c518,19911,1900,16000,2592,12266c3283,8533,2073,5333,3456,2933c4838,533,7084,0,9504,266c11923,533,13132,3466,15552,4266c17971,5066,20505,4355,21600,4266e">
                          <v:fill on="f" focussize="0,0"/>
                          <v:stroke weight="1.25pt" color="#739CC3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480;top:2129;height:297;width:480;" filled="f" stroked="t" coordsize="21600,21600" o:gfxdata="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d8By/&#10;AAAA3QAAAA8AAAAAAAAAAQAgAAAAIgAAAGRycy9kb3ducmV2LnhtbFBLAQIUABQAAAAIAIdO4kAz&#10;LwWeOwAAADkAAAAQAAAAAAAAAAEAIAAAAA4BAABkcnMvc2hhcGV4bWwueG1sUEsFBgAAAAAGAAYA&#10;WwEAALgDAAAAAA==&#10;" path="m0,21600c225,20000,810,16145,1350,12872c1890,9600,1485,7636,2700,5236c3915,2836,5535,1745,7425,872c9315,0,10260,436,12150,872c14040,1309,14985,1745,16875,3054c18765,4363,20745,6618,21600,7418e">
                          <v:fill on="f" focussize="0,0"/>
                          <v:stroke weight="1.25pt" color="#739CC3" joinstyle="round"/>
                          <v:imagedata o:title=""/>
                          <o:lock v:ext="edit" aspectratio="f"/>
                        </v:shape>
                      </v:group>
                    </v:group>
                    <v:shape id="_x0000_s1026" o:spid="_x0000_s1026" o:spt="100" style="position:absolute;left:3021;top:2096;height:246;width:144;" filled="f" stroked="t" coordsize="21600,21600" o:gfxdata="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49ua74A&#10;AADdAAAADwAAAAAAAAABACAAAAAiAAAAZHJzL2Rvd25yZXYueG1sUEsBAhQAFAAAAAgAh07iQDMv&#10;BZ47AAAAOQAAABAAAAAAAAAAAQAgAAAADQEAAGRycy9zaGFwZXhtbC54bWxQSwUGAAAAAAYABgBb&#10;AQAAtwMAAAAA&#10;" path="m1350,3951c4500,3248,14400,0,17100,1317c19800,2634,18000,6848,14850,10536c11700,14224,0,17912,1350,19756c2700,21600,17250,19931,21600,19756e">
                      <v:fill on="f" focussize="0,0"/>
                      <v:stroke weight="1.25pt" color="#739CC3" joinstyle="round"/>
                      <v:imagedata o:title=""/>
                      <o:lock v:ext="edit" aspectratio="f"/>
                    </v:shape>
                  </v:group>
                  <v:shape id="_x0000_s1026" o:spid="_x0000_s1026" o:spt="100" style="position:absolute;left:5561;top:2393;height:210;width:1;" filled="f" stroked="t" coordsize="21600,21600" o:gfxdata="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PL8L4A&#10;AADdAAAADwAAAAAAAAABACAAAAAiAAAAZHJzL2Rvd25yZXYueG1sUEsBAhQAFAAAAAgAh07iQDMv&#10;BZ47AAAAOQAAABAAAAAAAAAAAQAgAAAADQEAAGRycy9zaGFwZXhtbC54bWxQSwUGAAAAAAYABgBb&#10;AQAAtwMAAAAA&#10;" path="m0,0c0,1954,0,6480,0,10800c0,15120,0,19645,0,21600e">
                    <v:fill on="f" focussize="0,0"/>
                    <v:stroke weight="1.25pt" color="#739CC3" joinstyle="round"/>
                    <v:imagedata o:title=""/>
                    <o:lock v:ext="edit" aspectratio="f"/>
                  </v:shape>
                  <v:shape id="_x0000_s1026" o:spid="_x0000_s1026" o:spt="100" style="position:absolute;left:1451;top:968;height:231;width:105;" filled="f" stroked="t" coordsize="21600,21600" o:gfxdata="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Vxf&#10;gsEAAADdAAAADwAAAAAAAAABACAAAAAiAAAAZHJzL2Rvd25yZXYueG1sUEsBAhQAFAAAAAgAh07i&#10;QDMvBZ47AAAAOQAAABAAAAAAAAAAAQAgAAAAEAEAAGRycy9zaGFwZXhtbC54bWxQSwUGAAAAAAYA&#10;BgBbAQAAugMAAAAA&#10;" path="m0,0c4731,374,21600,561,21600,2805c21600,5049,0,7854,0,11220c0,14587,21600,17672,21600,19636c21600,21600,4731,20945,0,21038e">
                    <v:fill on="f" focussize="0,0"/>
                    <v:stroke weight="1.25pt" color="#739CC3" joinstyle="round"/>
                    <v:imagedata o:title=""/>
                    <o:lock v:ext="edit" aspectratio="f"/>
                  </v:shape>
                </v:group>
                <v:shape id="_x0000_s1026" o:spid="_x0000_s1026" o:spt="100" style="position:absolute;left:3971;top:257;height:201;width:225;" filled="f" stroked="t" coordsize="21600,21600" o:gfxdata="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Q+hm/&#10;AAAA3QAAAA8AAAAAAAAAAQAgAAAAIgAAAGRycy9kb3ducmV2LnhtbFBLAQIUABQAAAAIAIdO4kAz&#10;LwWeOwAAADkAAAAQAAAAAAAAAAEAIAAAAA4BAABkcnMvc2hhcGV4bWwueG1sUEsFBgAAAAAGAAYA&#10;WwEAALgDAAAAAA==&#10;" path="m0,2256c2016,2041,7776,0,10080,2256c12384,4513,9216,9671,11520,13540c13824,17408,19584,20202,21600,21600e">
                  <v:fill on="f" focussize="0,0"/>
                  <v:stroke weight="1.25pt" color="#739CC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for(j</w:t>
      </w:r>
      <w:r>
        <w:rPr>
          <w:rFonts w:hint="eastAsia"/>
          <w:color w:val="0000FF"/>
          <w:sz w:val="28"/>
          <w:szCs w:val="28"/>
        </w:rPr>
        <w:t>=1;j&lt;N;j++</w:t>
      </w:r>
      <w:r>
        <w:rPr>
          <w:rFonts w:hint="eastAsia"/>
          <w:sz w:val="28"/>
          <w:szCs w:val="28"/>
        </w:rPr>
        <w:t>){    每次外循环将当前数插入到前面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num=a[j]; 存储外循环上的数，用来插入到前面，同时用于比较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for(i</w:t>
      </w:r>
      <w:r>
        <w:rPr>
          <w:rFonts w:hint="eastAsia"/>
          <w:color w:val="0000FF"/>
          <w:sz w:val="28"/>
          <w:szCs w:val="28"/>
        </w:rPr>
        <w:t>=j-1;i&gt;=0;i--</w:t>
      </w:r>
      <w:r>
        <w:rPr>
          <w:rFonts w:hint="eastAsia"/>
          <w:sz w:val="28"/>
          <w:szCs w:val="28"/>
        </w:rPr>
        <w:t>){ 内循环找到插入位置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if(a[i]&gt;num)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a[i+1]=a[i];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如果前面大，则将其向后移动，留出插入位置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a[i]=num;    插入到留出的位置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else  break;   如果前面没有比num大，退出循环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5"/>
        <w:outlineLvl w:val="3"/>
      </w:pPr>
      <w:bookmarkStart w:id="258" w:name="_Toc14592"/>
      <w:r>
        <w:rPr>
          <w:rFonts w:hint="eastAsia"/>
        </w:rPr>
        <w:t>快速排序</w:t>
      </w:r>
      <w:bookmarkEnd w:id="258"/>
    </w:p>
    <w:p>
      <w:pPr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>每次循环先判断数组元素数量大于0，使用一个基准数num，一个头指针和一个尾指针，num这个数在头指针和尾指针之间移动，头尾指针向中间移动。</w:t>
      </w:r>
      <w:r>
        <w:rPr>
          <w:rFonts w:hint="eastAsia"/>
          <w:sz w:val="28"/>
          <w:szCs w:val="28"/>
          <w:highlight w:val="yellow"/>
        </w:rPr>
        <w:t>循环结束后num之前的都比num小，之后额都比num大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quick_sort(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 2)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*p_start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*p_end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- 1;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num = *p_start;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//基准数num为*p_start的值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(p_end &gt; p_start)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(*p_start &gt; *p_end)    swap(*p_start, *p_end);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//num在p_start和p_end的指向位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//置上来回移动，两个指针向中间靠拢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//移动那个没有指向num的指针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(*p_start != num)   p_start++;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p_end--;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循环结束后，p_start和p_end在同一位置上，且num位置排好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quick_sort(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p_start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//排num之前的数组，计算出的数组中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quick_sort(p_start + 1,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- 1) - p_start);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//排num之后的数组   数量也可写n - (p_start - a + 1)</w:t>
      </w:r>
    </w:p>
    <w:p>
      <w:pPr>
        <w:rPr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5"/>
        <w:outlineLvl w:val="3"/>
      </w:pPr>
      <w:r>
        <w:rPr>
          <w:rFonts w:hint="eastAsia"/>
        </w:rPr>
        <w:t>库函数排序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fun(const void *a,const void *b)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return *(int*)a - *(int*)b; //升序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return *(int*)b - *(int*)a;//降序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a[10]={2,343,23,433,231,43,23,22,12,1};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qsort(a,10,sizeof(int),fun);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排序函数中也可以写：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if(*(int*)a &gt; *(int*)b)</w:t>
      </w: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return 1;</w:t>
      </w:r>
      <w:r>
        <w:rPr>
          <w:rFonts w:hint="eastAsia"/>
          <w:sz w:val="28"/>
          <w:szCs w:val="28"/>
        </w:rPr>
        <w:t xml:space="preserve">   //返回1代表进行排序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return -1;</w:t>
      </w:r>
    </w:p>
    <w:p>
      <w:pPr>
        <w:pStyle w:val="4"/>
        <w:outlineLvl w:val="2"/>
      </w:pPr>
      <w:bookmarkStart w:id="259" w:name="_Toc5424"/>
      <w:r>
        <w:rPr>
          <w:rFonts w:hint="eastAsia"/>
        </w:rPr>
        <w:t>递归</w:t>
      </w:r>
      <w:bookmarkEnd w:id="259"/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递归函数可以将函数中的数据分成若干分支，其中一定包含一种</w:t>
      </w:r>
      <w:r>
        <w:rPr>
          <w:rFonts w:hint="eastAsia"/>
          <w:sz w:val="28"/>
          <w:szCs w:val="28"/>
          <w:highlight w:val="yellow"/>
        </w:rPr>
        <w:t>不需要调用递归函数的情况</w:t>
      </w:r>
      <w:r>
        <w:rPr>
          <w:rFonts w:hint="eastAsia"/>
          <w:sz w:val="28"/>
          <w:szCs w:val="28"/>
        </w:rPr>
        <w:t>（结束深层次调用情况），剩余则是需要将数据进行深层次调用递归函数情况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Fun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 xml:space="preserve">  结果1 </w:t>
      </w:r>
      <w:r>
        <w:rPr>
          <w:rFonts w:hint="eastAsia"/>
          <w:sz w:val="28"/>
          <w:szCs w:val="28"/>
        </w:rPr>
        <w:t xml:space="preserve">         结果temp1（调用fun）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  <w:highlight w:val="yellow"/>
        </w:rPr>
        <w:t xml:space="preserve">   结果2  </w:t>
      </w:r>
      <w:r>
        <w:rPr>
          <w:rFonts w:hint="eastAsia"/>
          <w:sz w:val="28"/>
          <w:szCs w:val="28"/>
        </w:rPr>
        <w:t xml:space="preserve">         结果temp2（调用fun）       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>
        <w:rPr>
          <w:rFonts w:hint="eastAsia"/>
          <w:sz w:val="28"/>
          <w:szCs w:val="28"/>
          <w:highlight w:val="yellow"/>
        </w:rPr>
        <w:t xml:space="preserve">结果3  </w:t>
      </w:r>
      <w:r>
        <w:rPr>
          <w:rFonts w:hint="eastAsia"/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  <w:highlight w:val="yellow"/>
        </w:rPr>
        <w:t xml:space="preserve"> 结果4 </w:t>
      </w:r>
      <w:r>
        <w:rPr>
          <w:rFonts w:hint="eastAsia"/>
          <w:sz w:val="28"/>
          <w:szCs w:val="28"/>
        </w:rPr>
        <w:t xml:space="preserve">      </w:t>
      </w:r>
    </w:p>
    <w:p>
      <w:pPr>
        <w:tabs>
          <w:tab w:val="left" w:pos="722"/>
        </w:tabs>
        <w:rPr>
          <w:sz w:val="28"/>
          <w:szCs w:val="28"/>
        </w:rPr>
      </w:pP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递归求阶乘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double fun(int i){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if(i&lt;=1) return 1.0;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i*fun(i-1);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outlineLvl w:val="2"/>
      </w:pPr>
      <w:bookmarkStart w:id="260" w:name="_Toc26871"/>
      <w:r>
        <w:rPr>
          <w:rFonts w:hint="eastAsia"/>
        </w:rPr>
        <w:t>算法</w:t>
      </w:r>
      <w:bookmarkEnd w:id="26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二进制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1   2  4  8......................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可以相加组成8之前的所有数1，2，3，4，5，6，7，8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得到数字没一位：取余，取整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 532      a=532%10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b=532%100/10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c=532/100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关于10取余可以得到10以内的数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判断一个整数二进制第三位置上是0还是1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（data&amp;4）==4  满足条件则是1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与运算，4的二进制为100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取八进制的后四位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a%07777     a%11  取0到11内的数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闰年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%4==0&amp;&amp;%100!=0||%400==0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奇数</w:t>
      </w:r>
    </w:p>
    <w:p>
      <w:pPr>
        <w:numPr>
          <w:ilvl w:val="0"/>
          <w:numId w:val="3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%2!=0</w:t>
      </w:r>
    </w:p>
    <w:p>
      <w:pPr>
        <w:numPr>
          <w:ilvl w:val="0"/>
          <w:numId w:val="3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等差数列   1、3、5...............（i+=2）</w:t>
      </w:r>
    </w:p>
    <w:p>
      <w:pPr>
        <w:numPr>
          <w:ilvl w:val="0"/>
          <w:numId w:val="3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通项公式   i*2-1或者i*2+1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num=num*10+i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从高位数字开始，逐个加入数字组成数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统计任意输入数量数据的和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while(1){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cin&gt;&gt;a;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if(a==0)  break;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sum+=a;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求整数位数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a[data%10]++;    数字0到9，每出现一次，对应下标内的值加1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data/=10;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}while(data!=0);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不断向一个数字加入尾数：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i=i*10+a;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判断一个字符是否是数字：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ch&gt;='0'&amp;&amp;ch&lt;='9'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1  2  3  5  7  13.............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0" distR="0" simplePos="0" relativeHeight="251574272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311785</wp:posOffset>
                </wp:positionV>
                <wp:extent cx="676275" cy="605790"/>
                <wp:effectExtent l="2540" t="0" r="6985" b="11430"/>
                <wp:wrapNone/>
                <wp:docPr id="1188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605790"/>
                          <a:chOff x="0" y="0"/>
                          <a:chExt cx="1065" cy="954"/>
                        </a:xfrm>
                      </wpg:grpSpPr>
                      <wps:wsp>
                        <wps:cNvPr id="1160" name="直接连接符 1160"/>
                        <wps:cNvCnPr/>
                        <wps:spPr>
                          <a:xfrm>
                            <a:off x="0" y="0"/>
                            <a:ext cx="480" cy="1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61" name="直接连接符 1161"/>
                        <wps:cNvCnPr/>
                        <wps:spPr>
                          <a:xfrm>
                            <a:off x="330" y="270"/>
                            <a:ext cx="690" cy="3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62" name="直接连接符 1162"/>
                        <wps:cNvCnPr/>
                        <wps:spPr>
                          <a:xfrm flipH="1">
                            <a:off x="30" y="165"/>
                            <a:ext cx="150" cy="72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63" name="直接连接符 1163"/>
                        <wps:cNvCnPr/>
                        <wps:spPr>
                          <a:xfrm>
                            <a:off x="705" y="414"/>
                            <a:ext cx="360" cy="54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1.6pt;margin-top:24.55pt;height:47.7pt;width:53.25pt;z-index:251574272;mso-width-relative:page;mso-height-relative:page;" coordsize="1065,954" o:gfxdata="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NZ2XXtkAAAAIAQAADwAAAAAAAAABACAAAAAiAAAAZHJzL2Rvd25yZXYueG1sUEsB&#10;AhQAFAAAAAgAh07iQAS7GXXYAgAA+woAAA4AAAAAAAAAAQAgAAAAKAEAAGRycy9lMm9Eb2MueG1s&#10;UEsFBgAAAAAGAAYAWQEAAHIGAAAAAA==&#10;">
                <o:lock v:ext="edit" aspectratio="f"/>
                <v:line id="_x0000_s1026" o:spid="_x0000_s1026" o:spt="20" style="position:absolute;left:0;top:0;height:15;width:480;" filled="f" stroked="t" coordsize="21600,21600" o:gfxdata="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yaYrsAAADd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330;top:270;height:30;width:690;" filled="f" stroked="t" coordsize="21600,21600" o:gfxdata="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zA/+bgAAADd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_x0000_s1026" o:spid="_x0000_s1026" o:spt="20" style="position:absolute;left:30;top:165;flip:x;height:720;width:150;" filled="f" stroked="t" coordsize="21600,21600" o:gfxdata="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gTiEvQAA&#10;AN0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_x0000_s1026" o:spid="_x0000_s1026" o:spt="20" style="position:absolute;left:705;top:414;height:540;width:360;" filled="f" stroked="t" coordsize="21600,21600" o:gfxdata="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6DT8a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8"/>
          <w:szCs w:val="28"/>
        </w:rPr>
        <w:t>。 。  。     second+=first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first=second-first    p变为p1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p1</w:t>
      </w:r>
    </w:p>
    <w:p>
      <w:pPr>
        <w:tabs>
          <w:tab w:val="left" w:pos="722"/>
        </w:tabs>
        <w:rPr>
          <w:sz w:val="28"/>
          <w:szCs w:val="28"/>
        </w:rPr>
      </w:pPr>
    </w:p>
    <w:p>
      <w:pPr>
        <w:tabs>
          <w:tab w:val="left" w:pos="722"/>
        </w:tabs>
        <w:rPr>
          <w:sz w:val="28"/>
          <w:szCs w:val="28"/>
        </w:rPr>
      </w:pP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0" distR="0" simplePos="0" relativeHeight="251576320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257810</wp:posOffset>
                </wp:positionV>
                <wp:extent cx="885190" cy="408940"/>
                <wp:effectExtent l="0" t="37465" r="13970" b="41275"/>
                <wp:wrapNone/>
                <wp:docPr id="1193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189" cy="408940"/>
                          <a:chOff x="0" y="0"/>
                          <a:chExt cx="1394" cy="644"/>
                        </a:xfrm>
                      </wpg:grpSpPr>
                      <wps:wsp>
                        <wps:cNvPr id="1164" name="直接连接符 1164"/>
                        <wps:cNvCnPr/>
                        <wps:spPr>
                          <a:xfrm>
                            <a:off x="0" y="0"/>
                            <a:ext cx="1395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65" name="直接连接符 1165"/>
                        <wps:cNvCnPr/>
                        <wps:spPr>
                          <a:xfrm>
                            <a:off x="30" y="630"/>
                            <a:ext cx="1320" cy="1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18.05pt;margin-top:20.3pt;height:32.2pt;width:69.7pt;z-index:251576320;mso-width-relative:page;mso-height-relative:page;" coordsize="1394,644" o:gfxdata="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LI3tDZAAAACQEAAA8AAAAAAAAAAQAg&#10;AAAAIgAAAGRycy9kb3ducmV2LnhtbFBLAQIUABQAAAAIAIdO4kAA/XCtfwIAANgGAAAOAAAAAAAA&#10;AAEAIAAAACgBAABkcnMvZTJvRG9jLnhtbFBLBQYAAAAABgAGAFkBAAAZBgAAAAA=&#10;">
                <o:lock v:ext="edit" aspectratio="f"/>
                <v:line id="_x0000_s1026" o:spid="_x0000_s1026" o:spt="20" style="position:absolute;left:0;top:0;height:1;width:1395;" filled="f" stroked="t" coordsize="21600,21600" o:gfxdata="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q17K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_x0000_s1026" o:spid="_x0000_s1026" o:spt="20" style="position:absolute;left:30;top:630;height:15;width:1320;" filled="f" stroked="t" coordsize="21600,21600" o:gfxdata="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mcim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8"/>
          <w:szCs w:val="28"/>
        </w:rPr>
        <w:t>a   (+7)%10    b   加密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b   (+3)%10    a   解密</w:t>
      </w:r>
    </w:p>
    <w:p>
      <w:pPr>
        <w:tabs>
          <w:tab w:val="left" w:pos="722"/>
        </w:tabs>
        <w:rPr>
          <w:sz w:val="28"/>
          <w:szCs w:val="28"/>
        </w:rPr>
      </w:pP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计算一个数由两个数相加组成    i&lt;=a/2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计算一个数由两个数相乘组成    i&lt;=sqrt(a)</w:t>
      </w:r>
    </w:p>
    <w:p>
      <w:pPr>
        <w:tabs>
          <w:tab w:val="left" w:pos="722"/>
        </w:tabs>
        <w:rPr>
          <w:sz w:val="28"/>
          <w:szCs w:val="28"/>
        </w:rPr>
      </w:pP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水仙花数： n&gt;=3    153=1^3+5^3+3^3</w:t>
      </w:r>
    </w:p>
    <w:p>
      <w:pPr>
        <w:tabs>
          <w:tab w:val="left" w:pos="722"/>
        </w:tabs>
        <w:rPr>
          <w:sz w:val="28"/>
          <w:szCs w:val="28"/>
        </w:rPr>
      </w:pP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a取最后八位：  a&amp;0xFF</w:t>
      </w:r>
    </w:p>
    <w:p>
      <w:pPr>
        <w:tabs>
          <w:tab w:val="left" w:pos="722"/>
        </w:tabs>
        <w:rPr>
          <w:sz w:val="28"/>
          <w:szCs w:val="28"/>
        </w:rPr>
      </w:pP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0" distR="0" simplePos="0" relativeHeight="251578368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255905</wp:posOffset>
                </wp:positionV>
                <wp:extent cx="637540" cy="209550"/>
                <wp:effectExtent l="9525" t="2540" r="8255" b="1270"/>
                <wp:wrapNone/>
                <wp:docPr id="1196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39" cy="209549"/>
                          <a:chOff x="0" y="0"/>
                          <a:chExt cx="1004" cy="330"/>
                        </a:xfrm>
                      </wpg:grpSpPr>
                      <wps:wsp>
                        <wps:cNvPr id="1166" name="直接连接符 1166"/>
                        <wps:cNvCnPr/>
                        <wps:spPr>
                          <a:xfrm flipH="1">
                            <a:off x="0" y="0"/>
                            <a:ext cx="120" cy="33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67" name="直接连接符 1167"/>
                        <wps:cNvCnPr/>
                        <wps:spPr>
                          <a:xfrm>
                            <a:off x="270" y="30"/>
                            <a:ext cx="735" cy="27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" o:spid="_x0000_s1026" o:spt="203" style="position:absolute;left:0pt;margin-left:84.85pt;margin-top:20.15pt;height:16.5pt;width:50.2pt;z-index:251578368;mso-width-relative:page;mso-height-relative:page;" coordsize="1004,330" o:gfxdata="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6jTStkAAAAJ&#10;AQAADwAAAAAAAAABACAAAAAiAAAAZHJzL2Rvd25yZXYueG1sUEsBAhQAFAAAAAgAh07iQP015nWN&#10;AgAA4wYAAA4AAAAAAAAAAQAgAAAAKAEAAGRycy9lMm9Eb2MueG1sUEsFBgAAAAAGAAYAWQEAACcG&#10;AAAAAA==&#10;">
                <o:lock v:ext="edit" aspectratio="f"/>
                <v:line id="_x0000_s1026" o:spid="_x0000_s1026" o:spt="20" style="position:absolute;left:0;top:0;flip:x;height:330;width:120;" filled="f" stroked="t" coordsize="21600,21600" o:gfxdata="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uj6HvQAA&#10;AN0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_x0000_s1026" o:spid="_x0000_s1026" o:spt="20" style="position:absolute;left:270;top:30;height:270;width:735;" filled="f" stroked="t" coordsize="21600,21600" o:gfxdata="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4ScW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8"/>
          <w:szCs w:val="28"/>
        </w:rPr>
        <w:t>最大int：  0x7F FF FF FF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0111    1111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最高位为符号位</w:t>
      </w:r>
    </w:p>
    <w:p>
      <w:pPr>
        <w:pStyle w:val="4"/>
        <w:outlineLvl w:val="2"/>
      </w:pPr>
      <w:bookmarkStart w:id="261" w:name="_Toc18293"/>
      <w:bookmarkStart w:id="262" w:name="_Toc22436"/>
      <w:bookmarkStart w:id="263" w:name="_Toc19924"/>
      <w:r>
        <w:rPr>
          <w:rFonts w:hint="eastAsia"/>
        </w:rPr>
        <w:t>原码/反码/补码</w:t>
      </w:r>
      <w:bookmarkEnd w:id="261"/>
      <w:bookmarkEnd w:id="262"/>
      <w:bookmarkEnd w:id="26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数字在存储时是二进制，对于有符号的类型，最高位0代表是正数，1代表是负数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反码为原码逐位取反，补码为反码加1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负数在计算和存储时，是使用补码进行的，</w:t>
      </w:r>
      <w:r>
        <w:rPr>
          <w:rFonts w:hint="eastAsia"/>
          <w:color w:val="FF0000"/>
          <w:sz w:val="28"/>
          <w:szCs w:val="28"/>
        </w:rPr>
        <w:t>-x为~x+1</w:t>
      </w:r>
      <w:r>
        <w:rPr>
          <w:rFonts w:hint="eastAsia"/>
          <w:sz w:val="28"/>
          <w:szCs w:val="28"/>
        </w:rPr>
        <w:t>，这样有利于在计算机中对两个数进行加法运算。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正数+负数 = 模         （模就是该类型最大值）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-5+10的运算过程（假设使用8位表示数）</w:t>
      </w:r>
    </w:p>
    <w:p>
      <w:pPr>
        <w:rPr>
          <w:sz w:val="28"/>
          <w:szCs w:val="28"/>
        </w:rPr>
      </w:pPr>
      <w:r>
        <w:rPr>
          <w:rFonts w:hint="eastAsia"/>
          <w:color w:val="4F81BD"/>
          <w:sz w:val="28"/>
          <w:szCs w:val="28"/>
        </w:rPr>
        <w:t>0</w:t>
      </w:r>
      <w:r>
        <w:rPr>
          <w:rFonts w:hint="eastAsia"/>
          <w:sz w:val="28"/>
          <w:szCs w:val="28"/>
        </w:rPr>
        <w:t>000 0101   （5的二进制）</w:t>
      </w:r>
    </w:p>
    <w:p>
      <w:pPr>
        <w:rPr>
          <w:sz w:val="28"/>
          <w:szCs w:val="28"/>
        </w:rPr>
      </w:pPr>
      <w:r>
        <w:rPr>
          <w:rFonts w:hint="eastAsia"/>
          <w:color w:val="4F81BD"/>
          <w:sz w:val="28"/>
          <w:szCs w:val="28"/>
        </w:rPr>
        <w:t>1</w:t>
      </w:r>
      <w:r>
        <w:rPr>
          <w:rFonts w:hint="eastAsia"/>
          <w:sz w:val="28"/>
          <w:szCs w:val="28"/>
        </w:rPr>
        <w:t>111 1011   （-5的二进制）</w:t>
      </w:r>
    </w:p>
    <w:p>
      <w:pPr>
        <w:rPr>
          <w:sz w:val="28"/>
          <w:szCs w:val="28"/>
        </w:rPr>
      </w:pPr>
      <w:r>
        <w:rPr>
          <w:rFonts w:hint="eastAsia"/>
          <w:color w:val="4F81BD"/>
          <w:sz w:val="28"/>
          <w:szCs w:val="28"/>
        </w:rPr>
        <w:t>0</w:t>
      </w:r>
      <w:r>
        <w:rPr>
          <w:rFonts w:hint="eastAsia"/>
          <w:sz w:val="28"/>
          <w:szCs w:val="28"/>
        </w:rPr>
        <w:t>000 1010   （10的二进制）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相加过程：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1111  1011       （-5）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+  0000  1010       （10）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= 1 0000  0101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去掉最高位溢出的1，得到0000 0101也就是5</w:t>
      </w:r>
    </w:p>
    <w:p>
      <w:pPr>
        <w:pStyle w:val="4"/>
        <w:outlineLvl w:val="2"/>
      </w:pPr>
      <w:r>
        <w:rPr>
          <w:rFonts w:hint="eastAsia"/>
        </w:rPr>
        <w:t>线性回归方程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>void Line(double* pBufX,double* pBufY, const int nLen)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double x,y,A=0.0,B=0.0,C=0.0,D=0.0,delta;</w:t>
      </w:r>
    </w:p>
    <w:p>
      <w:pPr>
        <w:tabs>
          <w:tab w:val="left" w:pos="722"/>
        </w:tabs>
        <w:rPr>
          <w:sz w:val="28"/>
          <w:szCs w:val="28"/>
        </w:rPr>
      </w:pP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for(int i=0;i&lt;nLen;++i)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x = pBufX[i];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y = pBufY[i];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A+=x*x;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B+=x;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C+=x*y;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D+=y;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delta = A*nLen-B*B;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if(delta &lt; PRECISION &amp;&amp; delta &gt; -PRECISION)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TRACE("Divide Zero");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return ;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double k = (C*nLen-B*D)/delta;</w:t>
      </w:r>
    </w:p>
    <w:p>
      <w:pPr>
        <w:tabs>
          <w:tab w:val="left" w:pos="72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double b = (A*D-C*B)/delta;</w:t>
      </w:r>
    </w:p>
    <w:p>
      <w:pPr>
        <w:tabs>
          <w:tab w:val="left" w:pos="722"/>
        </w:tabs>
      </w:pPr>
      <w:r>
        <w:rPr>
          <w:sz w:val="28"/>
          <w:szCs w:val="28"/>
        </w:rPr>
        <w:t>}</w:t>
      </w:r>
      <w:bookmarkStart w:id="264" w:name="_GoBack"/>
      <w:bookmarkEnd w:id="26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8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00000009"/>
    <w:multiLevelType w:val="singleLevel"/>
    <w:tmpl w:val="00000009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0000000A"/>
    <w:multiLevelType w:val="singleLevel"/>
    <w:tmpl w:val="0000000A"/>
    <w:lvl w:ilvl="0" w:tentative="0">
      <w:start w:val="1"/>
      <w:numFmt w:val="lowerLetter"/>
      <w:suff w:val="nothing"/>
      <w:lvlText w:val="%1."/>
      <w:lvlJc w:val="left"/>
    </w:lvl>
  </w:abstractNum>
  <w:abstractNum w:abstractNumId="3">
    <w:nsid w:val="0000000B"/>
    <w:multiLevelType w:val="singleLevel"/>
    <w:tmpl w:val="0000000B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0000000E"/>
    <w:multiLevelType w:val="singleLevel"/>
    <w:tmpl w:val="0000000E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0000000F"/>
    <w:multiLevelType w:val="singleLevel"/>
    <w:tmpl w:val="0000000F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00000010"/>
    <w:multiLevelType w:val="singleLevel"/>
    <w:tmpl w:val="00000010"/>
    <w:lvl w:ilvl="0" w:tentative="0">
      <w:start w:val="1"/>
      <w:numFmt w:val="lowerLetter"/>
      <w:suff w:val="nothing"/>
      <w:lvlText w:val="%1."/>
      <w:lvlJc w:val="left"/>
    </w:lvl>
  </w:abstractNum>
  <w:abstractNum w:abstractNumId="7">
    <w:nsid w:val="00000012"/>
    <w:multiLevelType w:val="singleLevel"/>
    <w:tmpl w:val="00000012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00000016"/>
    <w:multiLevelType w:val="singleLevel"/>
    <w:tmpl w:val="00000016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00000019"/>
    <w:multiLevelType w:val="singleLevel"/>
    <w:tmpl w:val="00000019"/>
    <w:lvl w:ilvl="0" w:tentative="0">
      <w:start w:val="3"/>
      <w:numFmt w:val="decimal"/>
      <w:suff w:val="nothing"/>
      <w:lvlText w:val="%1）"/>
      <w:lvlJc w:val="left"/>
    </w:lvl>
  </w:abstractNum>
  <w:abstractNum w:abstractNumId="10">
    <w:nsid w:val="0000001E"/>
    <w:multiLevelType w:val="singleLevel"/>
    <w:tmpl w:val="0000001E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00000025"/>
    <w:multiLevelType w:val="singleLevel"/>
    <w:tmpl w:val="00000025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00000026"/>
    <w:multiLevelType w:val="singleLevel"/>
    <w:tmpl w:val="00000026"/>
    <w:lvl w:ilvl="0" w:tentative="0">
      <w:start w:val="1"/>
      <w:numFmt w:val="decimal"/>
      <w:suff w:val="nothing"/>
      <w:lvlText w:val="%1)"/>
      <w:lvlJc w:val="left"/>
    </w:lvl>
  </w:abstractNum>
  <w:abstractNum w:abstractNumId="13">
    <w:nsid w:val="00000027"/>
    <w:multiLevelType w:val="singleLevel"/>
    <w:tmpl w:val="00000027"/>
    <w:lvl w:ilvl="0" w:tentative="0">
      <w:start w:val="5"/>
      <w:numFmt w:val="decimal"/>
      <w:suff w:val="nothing"/>
      <w:lvlText w:val="%1）"/>
      <w:lvlJc w:val="left"/>
    </w:lvl>
  </w:abstractNum>
  <w:abstractNum w:abstractNumId="14">
    <w:nsid w:val="0000002F"/>
    <w:multiLevelType w:val="singleLevel"/>
    <w:tmpl w:val="0000002F"/>
    <w:lvl w:ilvl="0" w:tentative="0">
      <w:start w:val="2"/>
      <w:numFmt w:val="decimal"/>
      <w:suff w:val="nothing"/>
      <w:lvlText w:val="%1)"/>
      <w:lvlJc w:val="left"/>
    </w:lvl>
  </w:abstractNum>
  <w:abstractNum w:abstractNumId="15">
    <w:nsid w:val="00000031"/>
    <w:multiLevelType w:val="singleLevel"/>
    <w:tmpl w:val="00000031"/>
    <w:lvl w:ilvl="0" w:tentative="0">
      <w:start w:val="1"/>
      <w:numFmt w:val="decimal"/>
      <w:suff w:val="nothing"/>
      <w:lvlText w:val="%1)"/>
      <w:lvlJc w:val="left"/>
    </w:lvl>
  </w:abstractNum>
  <w:abstractNum w:abstractNumId="16">
    <w:nsid w:val="00000033"/>
    <w:multiLevelType w:val="singleLevel"/>
    <w:tmpl w:val="00000033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00000037"/>
    <w:multiLevelType w:val="singleLevel"/>
    <w:tmpl w:val="00000037"/>
    <w:lvl w:ilvl="0" w:tentative="0">
      <w:start w:val="1"/>
      <w:numFmt w:val="decimal"/>
      <w:suff w:val="nothing"/>
      <w:lvlText w:val="%1)"/>
      <w:lvlJc w:val="left"/>
    </w:lvl>
  </w:abstractNum>
  <w:abstractNum w:abstractNumId="18">
    <w:nsid w:val="0000003C"/>
    <w:multiLevelType w:val="singleLevel"/>
    <w:tmpl w:val="0000003C"/>
    <w:lvl w:ilvl="0" w:tentative="0">
      <w:start w:val="1"/>
      <w:numFmt w:val="decimal"/>
      <w:suff w:val="nothing"/>
      <w:lvlText w:val="%1)"/>
      <w:lvlJc w:val="left"/>
    </w:lvl>
  </w:abstractNum>
  <w:abstractNum w:abstractNumId="19">
    <w:nsid w:val="0000003D"/>
    <w:multiLevelType w:val="singleLevel"/>
    <w:tmpl w:val="0000003D"/>
    <w:lvl w:ilvl="0" w:tentative="0">
      <w:start w:val="3"/>
      <w:numFmt w:val="decimal"/>
      <w:suff w:val="nothing"/>
      <w:lvlText w:val="%1）"/>
      <w:lvlJc w:val="left"/>
    </w:lvl>
  </w:abstractNum>
  <w:abstractNum w:abstractNumId="20">
    <w:nsid w:val="00000040"/>
    <w:multiLevelType w:val="singleLevel"/>
    <w:tmpl w:val="00000040"/>
    <w:lvl w:ilvl="0" w:tentative="0">
      <w:start w:val="2"/>
      <w:numFmt w:val="decimal"/>
      <w:suff w:val="nothing"/>
      <w:lvlText w:val="%1）"/>
      <w:lvlJc w:val="left"/>
    </w:lvl>
  </w:abstractNum>
  <w:abstractNum w:abstractNumId="21">
    <w:nsid w:val="00000045"/>
    <w:multiLevelType w:val="singleLevel"/>
    <w:tmpl w:val="00000045"/>
    <w:lvl w:ilvl="0" w:tentative="0">
      <w:start w:val="1"/>
      <w:numFmt w:val="decimal"/>
      <w:suff w:val="nothing"/>
      <w:lvlText w:val="%1)"/>
      <w:lvlJc w:val="left"/>
    </w:lvl>
  </w:abstractNum>
  <w:abstractNum w:abstractNumId="22">
    <w:nsid w:val="00000047"/>
    <w:multiLevelType w:val="multilevel"/>
    <w:tmpl w:val="00000047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4A"/>
    <w:multiLevelType w:val="singleLevel"/>
    <w:tmpl w:val="0000004A"/>
    <w:lvl w:ilvl="0" w:tentative="0">
      <w:start w:val="1"/>
      <w:numFmt w:val="decimal"/>
      <w:suff w:val="nothing"/>
      <w:lvlText w:val="%1）"/>
      <w:lvlJc w:val="left"/>
    </w:lvl>
  </w:abstractNum>
  <w:abstractNum w:abstractNumId="24">
    <w:nsid w:val="0000004E"/>
    <w:multiLevelType w:val="singleLevel"/>
    <w:tmpl w:val="0000004E"/>
    <w:lvl w:ilvl="0" w:tentative="0">
      <w:start w:val="1"/>
      <w:numFmt w:val="upperLetter"/>
      <w:suff w:val="nothing"/>
      <w:lvlText w:val="%1、"/>
      <w:lvlJc w:val="left"/>
    </w:lvl>
  </w:abstractNum>
  <w:abstractNum w:abstractNumId="25">
    <w:nsid w:val="00000052"/>
    <w:multiLevelType w:val="singleLevel"/>
    <w:tmpl w:val="00000052"/>
    <w:lvl w:ilvl="0" w:tentative="0">
      <w:start w:val="2"/>
      <w:numFmt w:val="decimal"/>
      <w:suff w:val="nothing"/>
      <w:lvlText w:val="%1）"/>
      <w:lvlJc w:val="left"/>
    </w:lvl>
  </w:abstractNum>
  <w:abstractNum w:abstractNumId="26">
    <w:nsid w:val="0000005A"/>
    <w:multiLevelType w:val="singleLevel"/>
    <w:tmpl w:val="0000005A"/>
    <w:lvl w:ilvl="0" w:tentative="0">
      <w:start w:val="1"/>
      <w:numFmt w:val="decimal"/>
      <w:suff w:val="nothing"/>
      <w:lvlText w:val="%1）"/>
      <w:lvlJc w:val="left"/>
    </w:lvl>
  </w:abstractNum>
  <w:abstractNum w:abstractNumId="27">
    <w:nsid w:val="0000005B"/>
    <w:multiLevelType w:val="singleLevel"/>
    <w:tmpl w:val="0000005B"/>
    <w:lvl w:ilvl="0" w:tentative="0">
      <w:start w:val="1"/>
      <w:numFmt w:val="decimal"/>
      <w:suff w:val="nothing"/>
      <w:lvlText w:val="%1）"/>
      <w:lvlJc w:val="left"/>
    </w:lvl>
  </w:abstractNum>
  <w:abstractNum w:abstractNumId="28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9">
    <w:nsid w:val="0000005D"/>
    <w:multiLevelType w:val="singleLevel"/>
    <w:tmpl w:val="0000005D"/>
    <w:lvl w:ilvl="0" w:tentative="0">
      <w:start w:val="1"/>
      <w:numFmt w:val="decimal"/>
      <w:suff w:val="nothing"/>
      <w:lvlText w:val="%1）"/>
      <w:lvlJc w:val="left"/>
    </w:lvl>
  </w:abstractNum>
  <w:abstractNum w:abstractNumId="30">
    <w:nsid w:val="0000005F"/>
    <w:multiLevelType w:val="singleLevel"/>
    <w:tmpl w:val="0000005F"/>
    <w:lvl w:ilvl="0" w:tentative="0">
      <w:start w:val="1"/>
      <w:numFmt w:val="decimal"/>
      <w:suff w:val="nothing"/>
      <w:lvlText w:val="%1）"/>
      <w:lvlJc w:val="left"/>
    </w:lvl>
  </w:abstractNum>
  <w:abstractNum w:abstractNumId="31">
    <w:nsid w:val="00000063"/>
    <w:multiLevelType w:val="singleLevel"/>
    <w:tmpl w:val="00000063"/>
    <w:lvl w:ilvl="0" w:tentative="0">
      <w:start w:val="2"/>
      <w:numFmt w:val="decimal"/>
      <w:suff w:val="nothing"/>
      <w:lvlText w:val="%1）"/>
      <w:lvlJc w:val="left"/>
    </w:lvl>
  </w:abstractNum>
  <w:abstractNum w:abstractNumId="32">
    <w:nsid w:val="00000064"/>
    <w:multiLevelType w:val="singleLevel"/>
    <w:tmpl w:val="00000064"/>
    <w:lvl w:ilvl="0" w:tentative="0">
      <w:start w:val="2"/>
      <w:numFmt w:val="decimal"/>
      <w:suff w:val="nothing"/>
      <w:lvlText w:val="%1）"/>
      <w:lvlJc w:val="left"/>
    </w:lvl>
  </w:abstractNum>
  <w:abstractNum w:abstractNumId="33">
    <w:nsid w:val="00000066"/>
    <w:multiLevelType w:val="singleLevel"/>
    <w:tmpl w:val="00000066"/>
    <w:lvl w:ilvl="0" w:tentative="0">
      <w:start w:val="2"/>
      <w:numFmt w:val="decimal"/>
      <w:suff w:val="nothing"/>
      <w:lvlText w:val="%1）"/>
      <w:lvlJc w:val="left"/>
    </w:lvl>
  </w:abstractNum>
  <w:abstractNum w:abstractNumId="34">
    <w:nsid w:val="00000068"/>
    <w:multiLevelType w:val="singleLevel"/>
    <w:tmpl w:val="00000068"/>
    <w:lvl w:ilvl="0" w:tentative="0">
      <w:start w:val="1"/>
      <w:numFmt w:val="decimal"/>
      <w:suff w:val="nothing"/>
      <w:lvlText w:val="%1）"/>
      <w:lvlJc w:val="left"/>
    </w:lvl>
  </w:abstractNum>
  <w:abstractNum w:abstractNumId="35">
    <w:nsid w:val="00000069"/>
    <w:multiLevelType w:val="singleLevel"/>
    <w:tmpl w:val="0000006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8"/>
  </w:num>
  <w:num w:numId="2">
    <w:abstractNumId w:val="22"/>
  </w:num>
  <w:num w:numId="3">
    <w:abstractNumId w:val="7"/>
  </w:num>
  <w:num w:numId="4">
    <w:abstractNumId w:val="1"/>
  </w:num>
  <w:num w:numId="5">
    <w:abstractNumId w:val="13"/>
  </w:num>
  <w:num w:numId="6">
    <w:abstractNumId w:val="26"/>
  </w:num>
  <w:num w:numId="7">
    <w:abstractNumId w:val="34"/>
  </w:num>
  <w:num w:numId="8">
    <w:abstractNumId w:val="25"/>
  </w:num>
  <w:num w:numId="9">
    <w:abstractNumId w:val="19"/>
  </w:num>
  <w:num w:numId="10">
    <w:abstractNumId w:val="6"/>
  </w:num>
  <w:num w:numId="11">
    <w:abstractNumId w:val="17"/>
  </w:num>
  <w:num w:numId="12">
    <w:abstractNumId w:val="30"/>
  </w:num>
  <w:num w:numId="13">
    <w:abstractNumId w:val="14"/>
  </w:num>
  <w:num w:numId="14">
    <w:abstractNumId w:val="29"/>
  </w:num>
  <w:num w:numId="15">
    <w:abstractNumId w:val="8"/>
  </w:num>
  <w:num w:numId="16">
    <w:abstractNumId w:val="32"/>
  </w:num>
  <w:num w:numId="17">
    <w:abstractNumId w:val="23"/>
  </w:num>
  <w:num w:numId="18">
    <w:abstractNumId w:val="16"/>
  </w:num>
  <w:num w:numId="19">
    <w:abstractNumId w:val="33"/>
  </w:num>
  <w:num w:numId="20">
    <w:abstractNumId w:val="0"/>
  </w:num>
  <w:num w:numId="21">
    <w:abstractNumId w:val="35"/>
  </w:num>
  <w:num w:numId="22">
    <w:abstractNumId w:val="15"/>
  </w:num>
  <w:num w:numId="23">
    <w:abstractNumId w:val="21"/>
  </w:num>
  <w:num w:numId="24">
    <w:abstractNumId w:val="2"/>
  </w:num>
  <w:num w:numId="25">
    <w:abstractNumId w:val="10"/>
  </w:num>
  <w:num w:numId="26">
    <w:abstractNumId w:val="27"/>
  </w:num>
  <w:num w:numId="27">
    <w:abstractNumId w:val="31"/>
  </w:num>
  <w:num w:numId="28">
    <w:abstractNumId w:val="24"/>
  </w:num>
  <w:num w:numId="29">
    <w:abstractNumId w:val="4"/>
  </w:num>
  <w:num w:numId="30">
    <w:abstractNumId w:val="5"/>
  </w:num>
  <w:num w:numId="31">
    <w:abstractNumId w:val="9"/>
  </w:num>
  <w:num w:numId="32">
    <w:abstractNumId w:val="18"/>
  </w:num>
  <w:num w:numId="33">
    <w:abstractNumId w:val="3"/>
  </w:num>
  <w:num w:numId="34">
    <w:abstractNumId w:val="11"/>
  </w:num>
  <w:num w:numId="35">
    <w:abstractNumId w:val="2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142F9"/>
    <w:rsid w:val="06D4709D"/>
    <w:rsid w:val="0EAF7BEA"/>
    <w:rsid w:val="1ACA6531"/>
    <w:rsid w:val="1AF5008D"/>
    <w:rsid w:val="1F547D0D"/>
    <w:rsid w:val="220B48A8"/>
    <w:rsid w:val="282B3E18"/>
    <w:rsid w:val="2AB10DA8"/>
    <w:rsid w:val="30E23989"/>
    <w:rsid w:val="31BD6B36"/>
    <w:rsid w:val="3E997458"/>
    <w:rsid w:val="45EE39B1"/>
    <w:rsid w:val="47AD28F5"/>
    <w:rsid w:val="51C6778B"/>
    <w:rsid w:val="53446C10"/>
    <w:rsid w:val="58CE1E91"/>
    <w:rsid w:val="5BF336C5"/>
    <w:rsid w:val="5C266BCC"/>
    <w:rsid w:val="5DB015C3"/>
    <w:rsid w:val="630C7C81"/>
    <w:rsid w:val="6560556F"/>
    <w:rsid w:val="67E85175"/>
    <w:rsid w:val="6D921003"/>
    <w:rsid w:val="6FD5574D"/>
    <w:rsid w:val="70E224E4"/>
    <w:rsid w:val="75E81A0C"/>
    <w:rsid w:val="7C2A0207"/>
    <w:rsid w:val="7CCA2C71"/>
    <w:rsid w:val="7DEA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Medium Shading 1 Accent 5"/>
    <w:basedOn w:val="10"/>
    <w:qFormat/>
    <w:uiPriority w:val="63"/>
    <w:tblPr>
      <w:tblBorders>
        <w:top w:val="single" w:color="7295D2" w:sz="8" w:space="0"/>
        <w:left w:val="single" w:color="7295D2" w:sz="8" w:space="0"/>
        <w:bottom w:val="single" w:color="7295D2" w:sz="8" w:space="0"/>
        <w:right w:val="single" w:color="7295D2" w:sz="8" w:space="0"/>
        <w:insideH w:val="single" w:color="7295D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295D2" w:sz="8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295D2" w:sz="6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DCF0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DCF0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styleId="14">
    <w:name w:val="Emphasis"/>
    <w:basedOn w:val="13"/>
    <w:qFormat/>
    <w:uiPriority w:val="20"/>
    <w:rPr>
      <w:i/>
      <w:iCs/>
    </w:rPr>
  </w:style>
  <w:style w:type="table" w:customStyle="1" w:styleId="15">
    <w:name w:val="网格表 4 - 着色 51"/>
    <w:basedOn w:val="10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程序"/>
    <w:basedOn w:val="1"/>
    <w:qFormat/>
    <w:uiPriority w:val="0"/>
    <w:rPr>
      <w:rFonts w:ascii="Times New Roman" w:hAnsi="Times New Roman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2019-03-23T02:00:50Z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